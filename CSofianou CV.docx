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240" w:rsidRPr="008419E1" w:rsidRDefault="00D53240" w:rsidP="00E97850">
      <w:pPr>
        <w:spacing w:before="26"/>
        <w:ind w:left="3544" w:right="3589"/>
        <w:jc w:val="center"/>
        <w:rPr>
          <w:rFonts w:ascii="Verdana" w:eastAsia="Verdana" w:hAnsi="Verdana" w:cs="Verdana"/>
          <w:b/>
          <w:sz w:val="28"/>
          <w:szCs w:val="18"/>
        </w:rPr>
      </w:pPr>
    </w:p>
    <w:p w:rsidR="00325568" w:rsidRPr="008419E1" w:rsidRDefault="002268FB" w:rsidP="00E97850">
      <w:pPr>
        <w:spacing w:before="26"/>
        <w:ind w:left="3544" w:right="3589"/>
        <w:jc w:val="center"/>
        <w:rPr>
          <w:rFonts w:ascii="Verdana" w:eastAsia="Verdana" w:hAnsi="Verdana" w:cs="Verdana"/>
          <w:b/>
          <w:sz w:val="28"/>
          <w:szCs w:val="18"/>
        </w:rPr>
      </w:pPr>
      <w:r w:rsidRPr="008419E1">
        <w:rPr>
          <w:rFonts w:ascii="Verdana" w:eastAsia="Verdana" w:hAnsi="Verdana" w:cs="Verdana"/>
          <w:b/>
          <w:sz w:val="28"/>
          <w:szCs w:val="18"/>
        </w:rPr>
        <w:t>Christopher Sofianou</w:t>
      </w:r>
    </w:p>
    <w:p w:rsidR="00325568" w:rsidRPr="008419E1" w:rsidRDefault="00325568">
      <w:pPr>
        <w:spacing w:before="16" w:line="200" w:lineRule="exact"/>
        <w:rPr>
          <w:rFonts w:ascii="Verdana" w:hAnsi="Verdana"/>
          <w:sz w:val="18"/>
          <w:szCs w:val="18"/>
        </w:rPr>
      </w:pPr>
    </w:p>
    <w:p w:rsidR="00325568" w:rsidRPr="008419E1" w:rsidRDefault="002268FB">
      <w:pPr>
        <w:spacing w:before="26"/>
        <w:ind w:left="3544" w:right="3589"/>
        <w:jc w:val="center"/>
        <w:rPr>
          <w:rFonts w:ascii="Verdana" w:eastAsia="Verdana" w:hAnsi="Verdana" w:cs="Verdana"/>
          <w:sz w:val="18"/>
          <w:szCs w:val="18"/>
        </w:rPr>
      </w:pPr>
      <w:r w:rsidRPr="008419E1">
        <w:rPr>
          <w:rFonts w:ascii="Verdana" w:eastAsia="Verdana" w:hAnsi="Verdana" w:cs="Verdana"/>
          <w:b/>
          <w:sz w:val="18"/>
          <w:szCs w:val="18"/>
        </w:rPr>
        <w:t>E</w:t>
      </w:r>
      <w:r w:rsidRPr="008419E1">
        <w:rPr>
          <w:rFonts w:ascii="Verdana" w:eastAsia="Verdana" w:hAnsi="Verdana" w:cs="Verdana"/>
          <w:b/>
          <w:spacing w:val="1"/>
          <w:sz w:val="18"/>
          <w:szCs w:val="18"/>
        </w:rPr>
        <w:t>m</w:t>
      </w:r>
      <w:r w:rsidRPr="008419E1">
        <w:rPr>
          <w:rFonts w:ascii="Verdana" w:eastAsia="Verdana" w:hAnsi="Verdana" w:cs="Verdana"/>
          <w:b/>
          <w:sz w:val="18"/>
          <w:szCs w:val="18"/>
        </w:rPr>
        <w:t>ail:</w:t>
      </w:r>
      <w:r w:rsidRPr="008419E1">
        <w:rPr>
          <w:rFonts w:ascii="Verdana" w:eastAsia="Verdana" w:hAnsi="Verdana" w:cs="Verdana"/>
          <w:b/>
          <w:spacing w:val="-13"/>
          <w:sz w:val="18"/>
          <w:szCs w:val="18"/>
        </w:rPr>
        <w:t xml:space="preserve"> </w:t>
      </w:r>
      <w:proofErr w:type="gramStart"/>
      <w:r w:rsidR="009A0FCD">
        <w:rPr>
          <w:rFonts w:ascii="Verdana" w:eastAsia="Verdana" w:hAnsi="Verdana" w:cs="Verdana"/>
          <w:b/>
          <w:w w:val="97"/>
          <w:sz w:val="18"/>
          <w:szCs w:val="18"/>
        </w:rPr>
        <w:t>c</w:t>
      </w:r>
      <w:r w:rsidRPr="008419E1">
        <w:rPr>
          <w:rFonts w:ascii="Verdana" w:eastAsia="Verdana" w:hAnsi="Verdana" w:cs="Verdana"/>
          <w:b/>
          <w:w w:val="97"/>
          <w:sz w:val="18"/>
          <w:szCs w:val="18"/>
        </w:rPr>
        <w:t>h</w:t>
      </w:r>
      <w:r w:rsidRPr="008419E1">
        <w:rPr>
          <w:rFonts w:ascii="Verdana" w:eastAsia="Verdana" w:hAnsi="Verdana" w:cs="Verdana"/>
          <w:b/>
          <w:spacing w:val="4"/>
          <w:w w:val="97"/>
          <w:sz w:val="18"/>
          <w:szCs w:val="18"/>
        </w:rPr>
        <w:t>r</w:t>
      </w:r>
      <w:proofErr w:type="gramEnd"/>
      <w:r w:rsidR="009A0FCD" w:rsidRPr="008419E1">
        <w:fldChar w:fldCharType="begin"/>
      </w:r>
      <w:r w:rsidR="009A0FCD" w:rsidRPr="008419E1">
        <w:instrText xml:space="preserve"> HYPERLINK "mailto:sofianou@gmail.com" \h </w:instrText>
      </w:r>
      <w:r w:rsidR="009A0FCD" w:rsidRPr="008419E1">
        <w:fldChar w:fldCharType="separate"/>
      </w:r>
      <w:r w:rsidRPr="008419E1">
        <w:rPr>
          <w:rFonts w:ascii="Verdana" w:eastAsia="Verdana" w:hAnsi="Verdana" w:cs="Verdana"/>
          <w:b/>
          <w:spacing w:val="-1"/>
          <w:w w:val="97"/>
          <w:sz w:val="18"/>
          <w:szCs w:val="18"/>
        </w:rPr>
        <w:t>i</w:t>
      </w:r>
      <w:r w:rsidRPr="008419E1">
        <w:rPr>
          <w:rFonts w:ascii="Verdana" w:eastAsia="Verdana" w:hAnsi="Verdana" w:cs="Verdana"/>
          <w:b/>
          <w:spacing w:val="3"/>
          <w:w w:val="97"/>
          <w:sz w:val="18"/>
          <w:szCs w:val="18"/>
        </w:rPr>
        <w:t>s</w:t>
      </w:r>
      <w:r w:rsidRPr="008419E1">
        <w:rPr>
          <w:rFonts w:ascii="Verdana" w:eastAsia="Verdana" w:hAnsi="Verdana" w:cs="Verdana"/>
          <w:b/>
          <w:w w:val="97"/>
          <w:sz w:val="18"/>
          <w:szCs w:val="18"/>
        </w:rPr>
        <w:t>.</w:t>
      </w:r>
      <w:r w:rsidRPr="008419E1">
        <w:rPr>
          <w:rFonts w:ascii="Verdana" w:eastAsia="Verdana" w:hAnsi="Verdana" w:cs="Verdana"/>
          <w:b/>
          <w:spacing w:val="3"/>
          <w:w w:val="97"/>
          <w:sz w:val="18"/>
          <w:szCs w:val="18"/>
        </w:rPr>
        <w:t>s</w:t>
      </w:r>
      <w:r w:rsidRPr="008419E1">
        <w:rPr>
          <w:rFonts w:ascii="Verdana" w:eastAsia="Verdana" w:hAnsi="Verdana" w:cs="Verdana"/>
          <w:b/>
          <w:spacing w:val="2"/>
          <w:w w:val="97"/>
          <w:sz w:val="18"/>
          <w:szCs w:val="18"/>
        </w:rPr>
        <w:t>o</w:t>
      </w:r>
      <w:r w:rsidRPr="008419E1">
        <w:rPr>
          <w:rFonts w:ascii="Verdana" w:eastAsia="Verdana" w:hAnsi="Verdana" w:cs="Verdana"/>
          <w:b/>
          <w:spacing w:val="1"/>
          <w:w w:val="97"/>
          <w:sz w:val="18"/>
          <w:szCs w:val="18"/>
        </w:rPr>
        <w:t>fi</w:t>
      </w:r>
      <w:r w:rsidRPr="008419E1">
        <w:rPr>
          <w:rFonts w:ascii="Verdana" w:eastAsia="Verdana" w:hAnsi="Verdana" w:cs="Verdana"/>
          <w:b/>
          <w:spacing w:val="3"/>
          <w:w w:val="97"/>
          <w:sz w:val="18"/>
          <w:szCs w:val="18"/>
        </w:rPr>
        <w:t>a</w:t>
      </w:r>
      <w:r w:rsidRPr="008419E1">
        <w:rPr>
          <w:rFonts w:ascii="Verdana" w:eastAsia="Verdana" w:hAnsi="Verdana" w:cs="Verdana"/>
          <w:b/>
          <w:spacing w:val="1"/>
          <w:w w:val="97"/>
          <w:sz w:val="18"/>
          <w:szCs w:val="18"/>
        </w:rPr>
        <w:t>n</w:t>
      </w:r>
      <w:r w:rsidRPr="008419E1">
        <w:rPr>
          <w:rFonts w:ascii="Verdana" w:eastAsia="Verdana" w:hAnsi="Verdana" w:cs="Verdana"/>
          <w:b/>
          <w:spacing w:val="5"/>
          <w:w w:val="97"/>
          <w:sz w:val="18"/>
          <w:szCs w:val="18"/>
        </w:rPr>
        <w:t>o</w:t>
      </w:r>
      <w:r w:rsidRPr="008419E1">
        <w:rPr>
          <w:rFonts w:ascii="Verdana" w:eastAsia="Verdana" w:hAnsi="Verdana" w:cs="Verdana"/>
          <w:b/>
          <w:w w:val="97"/>
          <w:sz w:val="18"/>
          <w:szCs w:val="18"/>
        </w:rPr>
        <w:t>u</w:t>
      </w:r>
      <w:r w:rsidRPr="008419E1">
        <w:rPr>
          <w:rFonts w:ascii="Verdana" w:eastAsia="Verdana" w:hAnsi="Verdana" w:cs="Verdana"/>
          <w:b/>
          <w:spacing w:val="6"/>
          <w:w w:val="97"/>
          <w:sz w:val="18"/>
          <w:szCs w:val="18"/>
        </w:rPr>
        <w:t>@</w:t>
      </w:r>
      <w:r w:rsidRPr="008419E1">
        <w:rPr>
          <w:rFonts w:ascii="Verdana" w:eastAsia="Verdana" w:hAnsi="Verdana" w:cs="Verdana"/>
          <w:b/>
          <w:spacing w:val="2"/>
          <w:w w:val="97"/>
          <w:sz w:val="18"/>
          <w:szCs w:val="18"/>
        </w:rPr>
        <w:t>g</w:t>
      </w:r>
      <w:r w:rsidRPr="008419E1">
        <w:rPr>
          <w:rFonts w:ascii="Verdana" w:eastAsia="Verdana" w:hAnsi="Verdana" w:cs="Verdana"/>
          <w:b/>
          <w:spacing w:val="1"/>
          <w:w w:val="97"/>
          <w:sz w:val="18"/>
          <w:szCs w:val="18"/>
        </w:rPr>
        <w:t>m</w:t>
      </w:r>
      <w:r w:rsidRPr="008419E1">
        <w:rPr>
          <w:rFonts w:ascii="Verdana" w:eastAsia="Verdana" w:hAnsi="Verdana" w:cs="Verdana"/>
          <w:b/>
          <w:spacing w:val="3"/>
          <w:w w:val="97"/>
          <w:sz w:val="18"/>
          <w:szCs w:val="18"/>
        </w:rPr>
        <w:t>a</w:t>
      </w:r>
      <w:r w:rsidRPr="008419E1">
        <w:rPr>
          <w:rFonts w:ascii="Verdana" w:eastAsia="Verdana" w:hAnsi="Verdana" w:cs="Verdana"/>
          <w:b/>
          <w:spacing w:val="1"/>
          <w:w w:val="97"/>
          <w:sz w:val="18"/>
          <w:szCs w:val="18"/>
        </w:rPr>
        <w:t>il</w:t>
      </w:r>
      <w:r w:rsidRPr="008419E1">
        <w:rPr>
          <w:rFonts w:ascii="Verdana" w:eastAsia="Verdana" w:hAnsi="Verdana" w:cs="Verdana"/>
          <w:b/>
          <w:w w:val="97"/>
          <w:sz w:val="18"/>
          <w:szCs w:val="18"/>
        </w:rPr>
        <w:t>.</w:t>
      </w:r>
      <w:r w:rsidRPr="008419E1">
        <w:rPr>
          <w:rFonts w:ascii="Verdana" w:eastAsia="Verdana" w:hAnsi="Verdana" w:cs="Verdana"/>
          <w:b/>
          <w:spacing w:val="1"/>
          <w:w w:val="97"/>
          <w:sz w:val="18"/>
          <w:szCs w:val="18"/>
        </w:rPr>
        <w:t>c</w:t>
      </w:r>
      <w:r w:rsidRPr="008419E1">
        <w:rPr>
          <w:rFonts w:ascii="Verdana" w:eastAsia="Verdana" w:hAnsi="Verdana" w:cs="Verdana"/>
          <w:b/>
          <w:spacing w:val="2"/>
          <w:w w:val="97"/>
          <w:sz w:val="18"/>
          <w:szCs w:val="18"/>
        </w:rPr>
        <w:t>om</w:t>
      </w:r>
      <w:r w:rsidR="009A0FCD" w:rsidRPr="008419E1">
        <w:rPr>
          <w:rFonts w:ascii="Verdana" w:eastAsia="Verdana" w:hAnsi="Verdana" w:cs="Verdana"/>
          <w:b/>
          <w:spacing w:val="2"/>
          <w:w w:val="97"/>
          <w:sz w:val="18"/>
          <w:szCs w:val="18"/>
        </w:rPr>
        <w:fldChar w:fldCharType="end"/>
      </w:r>
    </w:p>
    <w:p w:rsidR="00325568" w:rsidRPr="008419E1" w:rsidRDefault="002268FB" w:rsidP="00E97850">
      <w:pPr>
        <w:spacing w:before="26"/>
        <w:ind w:left="3544" w:right="3589"/>
        <w:jc w:val="center"/>
        <w:rPr>
          <w:rFonts w:ascii="Verdana" w:eastAsia="Verdana" w:hAnsi="Verdana" w:cs="Verdana"/>
          <w:b/>
          <w:sz w:val="18"/>
          <w:szCs w:val="18"/>
        </w:rPr>
      </w:pPr>
      <w:r w:rsidRPr="008419E1">
        <w:rPr>
          <w:rFonts w:ascii="Verdana" w:eastAsia="Verdana" w:hAnsi="Verdana" w:cs="Verdana"/>
          <w:b/>
          <w:sz w:val="18"/>
          <w:szCs w:val="18"/>
        </w:rPr>
        <w:t>Mob: 07805911033</w:t>
      </w:r>
    </w:p>
    <w:p w:rsidR="00325568" w:rsidRPr="008419E1" w:rsidRDefault="00325568">
      <w:pPr>
        <w:spacing w:before="9" w:line="200" w:lineRule="exact"/>
        <w:rPr>
          <w:rFonts w:ascii="Verdana" w:hAnsi="Verdana"/>
          <w:sz w:val="18"/>
          <w:szCs w:val="18"/>
        </w:rPr>
      </w:pPr>
    </w:p>
    <w:p w:rsidR="00325568" w:rsidRPr="008419E1" w:rsidRDefault="002268FB">
      <w:pPr>
        <w:spacing w:before="26" w:line="220" w:lineRule="exact"/>
        <w:ind w:left="100"/>
        <w:rPr>
          <w:rFonts w:ascii="Verdana" w:eastAsia="Verdana" w:hAnsi="Verdana" w:cs="Verdana"/>
          <w:sz w:val="18"/>
          <w:szCs w:val="18"/>
        </w:rPr>
      </w:pPr>
      <w:r w:rsidRPr="008419E1">
        <w:rPr>
          <w:rFonts w:ascii="Verdana" w:eastAsia="Verdana" w:hAnsi="Verdana" w:cs="Verdana"/>
          <w:b/>
          <w:position w:val="-1"/>
          <w:sz w:val="18"/>
          <w:szCs w:val="18"/>
          <w:u w:val="thick" w:color="000000"/>
        </w:rPr>
        <w:t>PROF</w:t>
      </w:r>
      <w:r w:rsidRPr="008419E1">
        <w:rPr>
          <w:rFonts w:ascii="Verdana" w:eastAsia="Verdana" w:hAnsi="Verdana" w:cs="Verdana"/>
          <w:b/>
          <w:spacing w:val="2"/>
          <w:position w:val="-1"/>
          <w:sz w:val="18"/>
          <w:szCs w:val="18"/>
          <w:u w:val="thick" w:color="000000"/>
        </w:rPr>
        <w:t>I</w:t>
      </w:r>
      <w:r w:rsidRPr="008419E1">
        <w:rPr>
          <w:rFonts w:ascii="Verdana" w:eastAsia="Verdana" w:hAnsi="Verdana" w:cs="Verdana"/>
          <w:b/>
          <w:spacing w:val="-1"/>
          <w:position w:val="-1"/>
          <w:sz w:val="18"/>
          <w:szCs w:val="18"/>
          <w:u w:val="thick" w:color="000000"/>
        </w:rPr>
        <w:t>L</w:t>
      </w:r>
      <w:r w:rsidRPr="008419E1">
        <w:rPr>
          <w:rFonts w:ascii="Verdana" w:eastAsia="Verdana" w:hAnsi="Verdana" w:cs="Verdana"/>
          <w:b/>
          <w:position w:val="-1"/>
          <w:sz w:val="18"/>
          <w:szCs w:val="18"/>
          <w:u w:val="thick" w:color="000000"/>
        </w:rPr>
        <w:t>E</w:t>
      </w:r>
    </w:p>
    <w:p w:rsidR="00325568" w:rsidRPr="008419E1" w:rsidRDefault="00325568">
      <w:pPr>
        <w:spacing w:before="14" w:line="200" w:lineRule="exact"/>
        <w:rPr>
          <w:rFonts w:ascii="Verdana" w:hAnsi="Verdana"/>
          <w:sz w:val="18"/>
          <w:szCs w:val="18"/>
        </w:rPr>
      </w:pPr>
    </w:p>
    <w:p w:rsidR="006148A3" w:rsidRPr="008419E1" w:rsidRDefault="008419E1" w:rsidP="00E44109">
      <w:pPr>
        <w:spacing w:line="200" w:lineRule="exact"/>
        <w:ind w:left="100"/>
        <w:rPr>
          <w:rFonts w:ascii="Verdana" w:eastAsia="Verdana" w:hAnsi="Verdana" w:cs="Verdana"/>
          <w:sz w:val="18"/>
          <w:szCs w:val="18"/>
        </w:rPr>
      </w:pPr>
      <w:r w:rsidRPr="008419E1">
        <w:rPr>
          <w:rFonts w:ascii="Verdana" w:eastAsia="Verdana" w:hAnsi="Verdana" w:cs="Verdana"/>
          <w:sz w:val="18"/>
          <w:szCs w:val="18"/>
        </w:rPr>
        <w:t>Chris is</w:t>
      </w:r>
      <w:r w:rsidR="00E44109" w:rsidRPr="008419E1">
        <w:rPr>
          <w:rFonts w:ascii="Verdana" w:eastAsia="Verdana" w:hAnsi="Verdana" w:cs="Verdana"/>
          <w:sz w:val="18"/>
          <w:szCs w:val="18"/>
        </w:rPr>
        <w:t xml:space="preserve"> skilled in end-to-end project deliver</w:t>
      </w:r>
      <w:r w:rsidRPr="008419E1">
        <w:rPr>
          <w:rFonts w:ascii="Verdana" w:eastAsia="Verdana" w:hAnsi="Verdana" w:cs="Verdana"/>
          <w:sz w:val="18"/>
          <w:szCs w:val="18"/>
        </w:rPr>
        <w:t>y, from requirement gathering</w:t>
      </w:r>
      <w:r w:rsidR="00E44109" w:rsidRPr="008419E1">
        <w:rPr>
          <w:rFonts w:ascii="Verdana" w:eastAsia="Verdana" w:hAnsi="Verdana" w:cs="Verdana"/>
          <w:sz w:val="18"/>
          <w:szCs w:val="18"/>
        </w:rPr>
        <w:t>,</w:t>
      </w:r>
      <w:r w:rsidRPr="008419E1">
        <w:rPr>
          <w:rFonts w:ascii="Verdana" w:eastAsia="Verdana" w:hAnsi="Verdana" w:cs="Verdana"/>
          <w:sz w:val="18"/>
          <w:szCs w:val="18"/>
        </w:rPr>
        <w:t xml:space="preserve"> initial wireframes, </w:t>
      </w:r>
      <w:r>
        <w:rPr>
          <w:rFonts w:ascii="Verdana" w:eastAsia="Verdana" w:hAnsi="Verdana" w:cs="Verdana"/>
          <w:sz w:val="18"/>
          <w:szCs w:val="18"/>
        </w:rPr>
        <w:t xml:space="preserve">test, </w:t>
      </w:r>
      <w:proofErr w:type="gramStart"/>
      <w:r w:rsidR="00E44109" w:rsidRPr="008419E1">
        <w:rPr>
          <w:rFonts w:ascii="Verdana" w:eastAsia="Verdana" w:hAnsi="Verdana" w:cs="Verdana"/>
          <w:sz w:val="18"/>
          <w:szCs w:val="18"/>
        </w:rPr>
        <w:t>roll</w:t>
      </w:r>
      <w:proofErr w:type="gramEnd"/>
      <w:r w:rsidR="00E44109" w:rsidRPr="008419E1">
        <w:rPr>
          <w:rFonts w:ascii="Verdana" w:eastAsia="Verdana" w:hAnsi="Verdana" w:cs="Verdana"/>
          <w:sz w:val="18"/>
          <w:szCs w:val="18"/>
        </w:rPr>
        <w:t xml:space="preserve">-out and final </w:t>
      </w:r>
      <w:r w:rsidR="006148A3" w:rsidRPr="008419E1">
        <w:rPr>
          <w:rFonts w:ascii="Verdana" w:eastAsia="Verdana" w:hAnsi="Verdana" w:cs="Verdana"/>
          <w:sz w:val="18"/>
          <w:szCs w:val="18"/>
        </w:rPr>
        <w:t>train</w:t>
      </w:r>
      <w:r w:rsidRPr="008419E1">
        <w:rPr>
          <w:rFonts w:ascii="Verdana" w:eastAsia="Verdana" w:hAnsi="Verdana" w:cs="Verdana"/>
          <w:sz w:val="18"/>
          <w:szCs w:val="18"/>
        </w:rPr>
        <w:t xml:space="preserve">ing and coaching. Chris has focused his last 2 years on </w:t>
      </w:r>
      <w:proofErr w:type="spellStart"/>
      <w:r w:rsidRPr="008419E1">
        <w:rPr>
          <w:rFonts w:ascii="Verdana" w:eastAsia="Verdana" w:hAnsi="Verdana" w:cs="Verdana"/>
          <w:sz w:val="18"/>
          <w:szCs w:val="18"/>
        </w:rPr>
        <w:t>Qlik</w:t>
      </w:r>
      <w:proofErr w:type="spellEnd"/>
      <w:r w:rsidRPr="008419E1">
        <w:rPr>
          <w:rFonts w:ascii="Verdana" w:eastAsia="Verdana" w:hAnsi="Verdana" w:cs="Verdana"/>
          <w:sz w:val="18"/>
          <w:szCs w:val="18"/>
        </w:rPr>
        <w:t xml:space="preserve"> Sense development, however has also been using </w:t>
      </w:r>
      <w:proofErr w:type="spellStart"/>
      <w:r w:rsidRPr="008419E1">
        <w:rPr>
          <w:rFonts w:ascii="Verdana" w:eastAsia="Verdana" w:hAnsi="Verdana" w:cs="Verdana"/>
          <w:sz w:val="18"/>
          <w:szCs w:val="18"/>
        </w:rPr>
        <w:t>Qlik</w:t>
      </w:r>
      <w:proofErr w:type="spellEnd"/>
      <w:r w:rsidRPr="008419E1">
        <w:rPr>
          <w:rFonts w:ascii="Verdana" w:eastAsia="Verdana" w:hAnsi="Verdana" w:cs="Verdana"/>
          <w:sz w:val="18"/>
          <w:szCs w:val="18"/>
        </w:rPr>
        <w:t xml:space="preserve"> View and Tableau in previous years.</w:t>
      </w:r>
    </w:p>
    <w:p w:rsidR="00E44109" w:rsidRPr="008419E1" w:rsidRDefault="00E44109" w:rsidP="00E44109">
      <w:pPr>
        <w:spacing w:line="200" w:lineRule="exact"/>
        <w:ind w:left="100"/>
        <w:rPr>
          <w:rFonts w:ascii="Verdana" w:eastAsia="Verdana" w:hAnsi="Verdana" w:cs="Verdana"/>
          <w:sz w:val="18"/>
          <w:szCs w:val="18"/>
        </w:rPr>
      </w:pPr>
    </w:p>
    <w:p w:rsidR="00325568" w:rsidRPr="008419E1" w:rsidRDefault="000A6E60" w:rsidP="000A6E60">
      <w:pPr>
        <w:spacing w:line="200" w:lineRule="exact"/>
        <w:ind w:left="100"/>
        <w:rPr>
          <w:rFonts w:ascii="Verdana" w:eastAsia="Verdana" w:hAnsi="Verdana" w:cs="Verdana"/>
          <w:sz w:val="18"/>
          <w:szCs w:val="18"/>
        </w:rPr>
      </w:pPr>
      <w:r w:rsidRPr="008419E1">
        <w:rPr>
          <w:rFonts w:ascii="Verdana" w:eastAsia="Verdana" w:hAnsi="Verdana" w:cs="Verdana"/>
          <w:sz w:val="18"/>
          <w:szCs w:val="18"/>
        </w:rPr>
        <w:t xml:space="preserve">Chris has experience working across different industries including Finance, Energy &amp; Utilities, </w:t>
      </w:r>
      <w:r w:rsidR="000367B2" w:rsidRPr="008419E1">
        <w:rPr>
          <w:rFonts w:ascii="Verdana" w:eastAsia="Verdana" w:hAnsi="Verdana" w:cs="Verdana"/>
          <w:sz w:val="18"/>
          <w:szCs w:val="18"/>
        </w:rPr>
        <w:t>Defence</w:t>
      </w:r>
      <w:r w:rsidRPr="008419E1">
        <w:rPr>
          <w:rFonts w:ascii="Verdana" w:eastAsia="Verdana" w:hAnsi="Verdana" w:cs="Verdana"/>
          <w:sz w:val="18"/>
          <w:szCs w:val="18"/>
        </w:rPr>
        <w:t xml:space="preserve">, Public Sector, and Manufacturing.  Some of Chris’ clients have included: </w:t>
      </w:r>
      <w:r w:rsidR="006148A3" w:rsidRPr="008419E1">
        <w:rPr>
          <w:rFonts w:ascii="Verdana" w:eastAsia="Verdana" w:hAnsi="Verdana" w:cs="Verdana"/>
          <w:sz w:val="18"/>
          <w:szCs w:val="18"/>
        </w:rPr>
        <w:t xml:space="preserve">HSBC, Deutsche Bank, National Savings &amp; Investments, HMRC, </w:t>
      </w:r>
      <w:r w:rsidRPr="008419E1">
        <w:rPr>
          <w:rFonts w:ascii="Verdana" w:eastAsia="Verdana" w:hAnsi="Verdana" w:cs="Verdana"/>
          <w:sz w:val="18"/>
          <w:szCs w:val="18"/>
        </w:rPr>
        <w:t>RPC Group, BAE Systems, EDF Energy, NHS, NCS Trust, a Gas &amp; Oil Company, and Sport England</w:t>
      </w:r>
    </w:p>
    <w:p w:rsidR="000A6E60" w:rsidRPr="008419E1" w:rsidRDefault="000A6E60">
      <w:pPr>
        <w:spacing w:line="220" w:lineRule="exact"/>
        <w:ind w:left="100" w:right="9353"/>
        <w:jc w:val="both"/>
        <w:rPr>
          <w:rFonts w:ascii="Verdana" w:eastAsia="Verdana" w:hAnsi="Verdana" w:cs="Verdana"/>
          <w:b/>
          <w:position w:val="-1"/>
          <w:sz w:val="18"/>
          <w:szCs w:val="18"/>
          <w:u w:val="thick" w:color="000000"/>
        </w:rPr>
      </w:pPr>
    </w:p>
    <w:p w:rsidR="00325568" w:rsidRPr="008419E1" w:rsidRDefault="002268FB" w:rsidP="002268FB">
      <w:pPr>
        <w:spacing w:before="26" w:line="220" w:lineRule="exact"/>
        <w:ind w:left="100"/>
        <w:rPr>
          <w:rFonts w:ascii="Verdana" w:eastAsia="Verdana" w:hAnsi="Verdana" w:cs="Verdana"/>
          <w:b/>
          <w:position w:val="-1"/>
          <w:sz w:val="18"/>
          <w:szCs w:val="18"/>
          <w:u w:val="thick" w:color="000000"/>
        </w:rPr>
      </w:pPr>
      <w:r w:rsidRPr="008419E1">
        <w:rPr>
          <w:rFonts w:ascii="Verdana" w:eastAsia="Verdana" w:hAnsi="Verdana" w:cs="Verdana"/>
          <w:b/>
          <w:position w:val="-1"/>
          <w:sz w:val="18"/>
          <w:szCs w:val="18"/>
          <w:u w:val="thick" w:color="000000"/>
        </w:rPr>
        <w:t>KEY SKILLS</w:t>
      </w:r>
    </w:p>
    <w:p w:rsidR="002268FB" w:rsidRPr="008419E1" w:rsidRDefault="002268FB" w:rsidP="002268FB">
      <w:pPr>
        <w:spacing w:line="220" w:lineRule="exact"/>
        <w:ind w:left="100" w:right="9353"/>
        <w:jc w:val="both"/>
        <w:rPr>
          <w:rFonts w:ascii="Verdana" w:hAnsi="Verdana"/>
          <w:sz w:val="18"/>
          <w:szCs w:val="18"/>
        </w:rPr>
      </w:pPr>
    </w:p>
    <w:p w:rsidR="000A6E60" w:rsidRPr="008419E1" w:rsidRDefault="00B21D3B" w:rsidP="002268FB">
      <w:pPr>
        <w:spacing w:line="200" w:lineRule="exact"/>
        <w:ind w:left="100"/>
        <w:rPr>
          <w:rFonts w:ascii="Verdana" w:eastAsia="Verdana" w:hAnsi="Verdana" w:cs="Verdana"/>
          <w:sz w:val="18"/>
          <w:szCs w:val="18"/>
        </w:rPr>
      </w:pPr>
      <w:r w:rsidRPr="008419E1">
        <w:rPr>
          <w:rFonts w:ascii="Verdana" w:eastAsia="Verdana" w:hAnsi="Verdana" w:cs="Verdana"/>
          <w:b/>
          <w:sz w:val="18"/>
          <w:szCs w:val="18"/>
        </w:rPr>
        <w:t>Data Visualisation</w:t>
      </w:r>
      <w:r w:rsidR="00E44109" w:rsidRPr="008419E1">
        <w:rPr>
          <w:rFonts w:ascii="Verdana" w:eastAsia="Verdana" w:hAnsi="Verdana" w:cs="Verdana"/>
          <w:sz w:val="18"/>
          <w:szCs w:val="18"/>
        </w:rPr>
        <w:t xml:space="preserve">: </w:t>
      </w:r>
      <w:proofErr w:type="spellStart"/>
      <w:r w:rsidR="00E44109" w:rsidRPr="008419E1">
        <w:rPr>
          <w:rFonts w:ascii="Verdana" w:eastAsia="Verdana" w:hAnsi="Verdana" w:cs="Verdana"/>
          <w:sz w:val="18"/>
          <w:szCs w:val="18"/>
        </w:rPr>
        <w:t>Qlik</w:t>
      </w:r>
      <w:proofErr w:type="spellEnd"/>
      <w:r w:rsidR="00E44109" w:rsidRPr="008419E1">
        <w:rPr>
          <w:rFonts w:ascii="Verdana" w:eastAsia="Verdana" w:hAnsi="Verdana" w:cs="Verdana"/>
          <w:sz w:val="18"/>
          <w:szCs w:val="18"/>
        </w:rPr>
        <w:t xml:space="preserve"> Sense/</w:t>
      </w:r>
      <w:proofErr w:type="spellStart"/>
      <w:r w:rsidR="00312187">
        <w:rPr>
          <w:rFonts w:ascii="Verdana" w:eastAsia="Verdana" w:hAnsi="Verdana" w:cs="Verdana"/>
          <w:sz w:val="18"/>
          <w:szCs w:val="18"/>
        </w:rPr>
        <w:t>QlikView</w:t>
      </w:r>
      <w:proofErr w:type="spellEnd"/>
      <w:r w:rsidR="00312187">
        <w:rPr>
          <w:rFonts w:ascii="Verdana" w:eastAsia="Verdana" w:hAnsi="Verdana" w:cs="Verdana"/>
          <w:sz w:val="18"/>
          <w:szCs w:val="18"/>
        </w:rPr>
        <w:t>/</w:t>
      </w:r>
      <w:r w:rsidR="00312187" w:rsidRPr="008419E1">
        <w:rPr>
          <w:rFonts w:ascii="Verdana" w:eastAsia="Verdana" w:hAnsi="Verdana" w:cs="Verdana"/>
          <w:sz w:val="18"/>
          <w:szCs w:val="18"/>
        </w:rPr>
        <w:t>Tableau</w:t>
      </w:r>
      <w:r w:rsidR="00312187">
        <w:rPr>
          <w:rFonts w:ascii="Verdana" w:eastAsia="Verdana" w:hAnsi="Verdana" w:cs="Verdana"/>
          <w:sz w:val="18"/>
          <w:szCs w:val="18"/>
        </w:rPr>
        <w:t>/R/Shiny</w:t>
      </w:r>
      <w:r w:rsidR="000A6E60" w:rsidRPr="008419E1">
        <w:rPr>
          <w:rFonts w:ascii="Verdana" w:eastAsia="Verdana" w:hAnsi="Verdana" w:cs="Verdana"/>
          <w:sz w:val="18"/>
          <w:szCs w:val="18"/>
        </w:rPr>
        <w:t>/</w:t>
      </w:r>
      <w:proofErr w:type="spellStart"/>
      <w:r w:rsidR="000A6E60" w:rsidRPr="008419E1">
        <w:rPr>
          <w:rFonts w:ascii="Verdana" w:eastAsia="Verdana" w:hAnsi="Verdana" w:cs="Verdana"/>
          <w:sz w:val="18"/>
          <w:szCs w:val="18"/>
        </w:rPr>
        <w:t>Alteryx</w:t>
      </w:r>
      <w:proofErr w:type="spellEnd"/>
      <w:r w:rsidR="000A6E60" w:rsidRPr="008419E1">
        <w:rPr>
          <w:rFonts w:ascii="Verdana" w:eastAsia="Verdana" w:hAnsi="Verdana" w:cs="Verdana"/>
          <w:sz w:val="18"/>
          <w:szCs w:val="18"/>
        </w:rPr>
        <w:t>/</w:t>
      </w:r>
      <w:proofErr w:type="spellStart"/>
      <w:r w:rsidR="000A6E60" w:rsidRPr="008419E1">
        <w:rPr>
          <w:rFonts w:ascii="Verdana" w:eastAsia="Verdana" w:hAnsi="Verdana" w:cs="Verdana"/>
          <w:sz w:val="18"/>
          <w:szCs w:val="18"/>
        </w:rPr>
        <w:t>RoamBI</w:t>
      </w:r>
      <w:proofErr w:type="spellEnd"/>
    </w:p>
    <w:p w:rsidR="00D8693B" w:rsidRPr="00312187" w:rsidRDefault="00D8693B" w:rsidP="00505978">
      <w:pPr>
        <w:spacing w:line="200" w:lineRule="exact"/>
        <w:ind w:left="100"/>
        <w:rPr>
          <w:rFonts w:ascii="Verdana" w:eastAsia="Verdana" w:hAnsi="Verdana" w:cs="Verdana"/>
          <w:i/>
          <w:sz w:val="18"/>
          <w:szCs w:val="18"/>
        </w:rPr>
      </w:pPr>
      <w:r w:rsidRPr="008419E1">
        <w:rPr>
          <w:rFonts w:ascii="Verdana" w:eastAsia="Verdana" w:hAnsi="Verdana" w:cs="Verdana"/>
          <w:b/>
          <w:sz w:val="18"/>
          <w:szCs w:val="18"/>
        </w:rPr>
        <w:t>Tools</w:t>
      </w:r>
      <w:r w:rsidRPr="008419E1">
        <w:rPr>
          <w:rFonts w:ascii="Verdana" w:eastAsia="Verdana" w:hAnsi="Verdana" w:cs="Verdana"/>
          <w:sz w:val="18"/>
          <w:szCs w:val="18"/>
        </w:rPr>
        <w:t xml:space="preserve">: Adobe Photoshop, Jira, Git, </w:t>
      </w:r>
      <w:r w:rsidR="00505978" w:rsidRPr="008419E1">
        <w:rPr>
          <w:rFonts w:ascii="Arial" w:hAnsi="Arial" w:cs="Arial"/>
          <w:shd w:val="clear" w:color="auto" w:fill="FFFFFF"/>
        </w:rPr>
        <w:t>Confluence</w:t>
      </w:r>
      <w:r w:rsidR="00505978" w:rsidRPr="008419E1">
        <w:rPr>
          <w:rFonts w:ascii="Verdana" w:eastAsia="Verdana" w:hAnsi="Verdana" w:cs="Verdana"/>
          <w:sz w:val="18"/>
          <w:szCs w:val="18"/>
        </w:rPr>
        <w:t xml:space="preserve">, </w:t>
      </w:r>
      <w:r w:rsidRPr="008419E1">
        <w:rPr>
          <w:rFonts w:ascii="Arial" w:hAnsi="Arial" w:cs="Arial"/>
          <w:shd w:val="clear" w:color="auto" w:fill="FFFFFF"/>
        </w:rPr>
        <w:t>Agile</w:t>
      </w:r>
    </w:p>
    <w:p w:rsidR="00325568" w:rsidRPr="008419E1" w:rsidRDefault="002268FB" w:rsidP="002268FB">
      <w:pPr>
        <w:spacing w:line="200" w:lineRule="exact"/>
        <w:ind w:left="100"/>
        <w:rPr>
          <w:rFonts w:ascii="Verdana" w:eastAsia="Verdana" w:hAnsi="Verdana" w:cs="Verdana"/>
          <w:sz w:val="18"/>
          <w:szCs w:val="18"/>
        </w:rPr>
      </w:pPr>
      <w:r w:rsidRPr="008419E1">
        <w:rPr>
          <w:rFonts w:ascii="Verdana" w:eastAsia="Verdana" w:hAnsi="Verdana" w:cs="Verdana"/>
          <w:b/>
          <w:sz w:val="18"/>
          <w:szCs w:val="18"/>
        </w:rPr>
        <w:t>Languages</w:t>
      </w:r>
      <w:r w:rsidRPr="008419E1">
        <w:rPr>
          <w:rFonts w:ascii="Verdana" w:eastAsia="Verdana" w:hAnsi="Verdana" w:cs="Verdana"/>
          <w:sz w:val="18"/>
          <w:szCs w:val="18"/>
        </w:rPr>
        <w:t>: English, Greek, Farsi</w:t>
      </w:r>
      <w:r w:rsidR="003E403D" w:rsidRPr="008419E1">
        <w:rPr>
          <w:rFonts w:ascii="Verdana" w:eastAsia="Verdana" w:hAnsi="Verdana" w:cs="Verdana"/>
          <w:sz w:val="18"/>
          <w:szCs w:val="18"/>
        </w:rPr>
        <w:t xml:space="preserve"> (Iranian)</w:t>
      </w:r>
    </w:p>
    <w:p w:rsidR="00325568" w:rsidRPr="008419E1" w:rsidRDefault="00325568">
      <w:pPr>
        <w:spacing w:before="6" w:line="220" w:lineRule="exact"/>
        <w:rPr>
          <w:rFonts w:ascii="Verdana" w:hAnsi="Verdana"/>
          <w:sz w:val="18"/>
          <w:szCs w:val="18"/>
        </w:rPr>
      </w:pPr>
    </w:p>
    <w:p w:rsidR="00325568" w:rsidRPr="008419E1" w:rsidRDefault="002268FB">
      <w:pPr>
        <w:spacing w:line="220" w:lineRule="exact"/>
        <w:ind w:left="100"/>
        <w:rPr>
          <w:rFonts w:ascii="Verdana" w:eastAsia="Verdana" w:hAnsi="Verdana" w:cs="Verdana"/>
          <w:b/>
          <w:position w:val="-1"/>
          <w:sz w:val="18"/>
          <w:szCs w:val="18"/>
          <w:u w:val="thick" w:color="000000"/>
        </w:rPr>
      </w:pPr>
      <w:r w:rsidRPr="008419E1">
        <w:rPr>
          <w:rFonts w:ascii="Verdana" w:eastAsia="Verdana" w:hAnsi="Verdana" w:cs="Verdana"/>
          <w:b/>
          <w:w w:val="99"/>
          <w:position w:val="-1"/>
          <w:sz w:val="18"/>
          <w:szCs w:val="18"/>
          <w:u w:val="thick" w:color="000000"/>
        </w:rPr>
        <w:t>EMPLO</w:t>
      </w:r>
      <w:r w:rsidRPr="008419E1">
        <w:rPr>
          <w:rFonts w:ascii="Verdana" w:eastAsia="Verdana" w:hAnsi="Verdana" w:cs="Verdana"/>
          <w:b/>
          <w:spacing w:val="-1"/>
          <w:w w:val="99"/>
          <w:position w:val="-1"/>
          <w:sz w:val="18"/>
          <w:szCs w:val="18"/>
          <w:u w:val="thick" w:color="000000"/>
        </w:rPr>
        <w:t>Y</w:t>
      </w:r>
      <w:r w:rsidRPr="008419E1">
        <w:rPr>
          <w:rFonts w:ascii="Verdana" w:eastAsia="Verdana" w:hAnsi="Verdana" w:cs="Verdana"/>
          <w:b/>
          <w:w w:val="99"/>
          <w:position w:val="-1"/>
          <w:sz w:val="18"/>
          <w:szCs w:val="18"/>
          <w:u w:val="thick" w:color="000000"/>
        </w:rPr>
        <w:t>MENT</w:t>
      </w:r>
      <w:r w:rsidRPr="008419E1">
        <w:rPr>
          <w:rFonts w:ascii="Verdana" w:eastAsia="Verdana" w:hAnsi="Verdana" w:cs="Verdana"/>
          <w:b/>
          <w:spacing w:val="-11"/>
          <w:w w:val="99"/>
          <w:position w:val="-1"/>
          <w:sz w:val="18"/>
          <w:szCs w:val="18"/>
          <w:u w:val="thick" w:color="000000"/>
        </w:rPr>
        <w:t xml:space="preserve"> </w:t>
      </w:r>
      <w:r w:rsidRPr="008419E1">
        <w:rPr>
          <w:rFonts w:ascii="Verdana" w:eastAsia="Verdana" w:hAnsi="Verdana" w:cs="Verdana"/>
          <w:b/>
          <w:position w:val="-1"/>
          <w:sz w:val="18"/>
          <w:szCs w:val="18"/>
          <w:u w:val="thick" w:color="000000"/>
        </w:rPr>
        <w:t>HISTO</w:t>
      </w:r>
      <w:r w:rsidRPr="008419E1">
        <w:rPr>
          <w:rFonts w:ascii="Verdana" w:eastAsia="Verdana" w:hAnsi="Verdana" w:cs="Verdana"/>
          <w:b/>
          <w:spacing w:val="5"/>
          <w:position w:val="-1"/>
          <w:sz w:val="18"/>
          <w:szCs w:val="18"/>
          <w:u w:val="thick" w:color="000000"/>
        </w:rPr>
        <w:t>R</w:t>
      </w:r>
      <w:r w:rsidRPr="008419E1">
        <w:rPr>
          <w:rFonts w:ascii="Verdana" w:eastAsia="Verdana" w:hAnsi="Verdana" w:cs="Verdana"/>
          <w:b/>
          <w:position w:val="-1"/>
          <w:sz w:val="18"/>
          <w:szCs w:val="18"/>
          <w:u w:val="thick" w:color="000000"/>
        </w:rPr>
        <w:t>Y</w:t>
      </w:r>
    </w:p>
    <w:p w:rsidR="00E44109" w:rsidRPr="008419E1" w:rsidRDefault="00E44109">
      <w:pPr>
        <w:spacing w:line="220" w:lineRule="exact"/>
        <w:ind w:left="100"/>
        <w:rPr>
          <w:rFonts w:ascii="Verdana" w:eastAsia="Verdana" w:hAnsi="Verdana" w:cs="Verdana"/>
          <w:sz w:val="18"/>
          <w:szCs w:val="18"/>
        </w:rPr>
      </w:pPr>
    </w:p>
    <w:p w:rsidR="00E44109" w:rsidRPr="008419E1" w:rsidRDefault="00E44109">
      <w:pPr>
        <w:spacing w:line="220" w:lineRule="exact"/>
        <w:ind w:left="100"/>
        <w:rPr>
          <w:rFonts w:ascii="Verdana" w:eastAsia="Verdana" w:hAnsi="Verdana" w:cs="Verdana"/>
          <w:b/>
          <w:sz w:val="18"/>
          <w:szCs w:val="18"/>
        </w:rPr>
      </w:pPr>
      <w:r w:rsidRPr="008419E1">
        <w:rPr>
          <w:rFonts w:ascii="Verdana" w:eastAsia="Verdana" w:hAnsi="Verdana" w:cs="Verdana"/>
          <w:b/>
          <w:sz w:val="18"/>
          <w:szCs w:val="18"/>
        </w:rPr>
        <w:t>HSBC - Global Banking and Markets – May 2017 to</w:t>
      </w:r>
      <w:r w:rsidR="00C97541" w:rsidRPr="008419E1">
        <w:rPr>
          <w:rFonts w:ascii="Verdana" w:eastAsia="Verdana" w:hAnsi="Verdana" w:cs="Verdana"/>
          <w:b/>
          <w:sz w:val="18"/>
          <w:szCs w:val="18"/>
        </w:rPr>
        <w:t xml:space="preserve"> October 2017 (6 month contract)</w:t>
      </w:r>
    </w:p>
    <w:p w:rsidR="00E44109" w:rsidRPr="008419E1" w:rsidRDefault="00E44109">
      <w:pPr>
        <w:spacing w:line="220" w:lineRule="exact"/>
        <w:ind w:left="100"/>
        <w:rPr>
          <w:rFonts w:ascii="Verdana" w:eastAsia="Verdana" w:hAnsi="Verdana" w:cs="Verdana"/>
          <w:sz w:val="18"/>
          <w:szCs w:val="18"/>
        </w:rPr>
      </w:pPr>
      <w:r w:rsidRPr="008419E1">
        <w:rPr>
          <w:rFonts w:ascii="Verdana" w:eastAsia="Verdana" w:hAnsi="Verdana" w:cs="Verdana"/>
          <w:sz w:val="18"/>
          <w:szCs w:val="18"/>
        </w:rPr>
        <w:t xml:space="preserve">Senior </w:t>
      </w:r>
      <w:proofErr w:type="spellStart"/>
      <w:r w:rsidRPr="008419E1">
        <w:rPr>
          <w:rFonts w:ascii="Verdana" w:eastAsia="Verdana" w:hAnsi="Verdana" w:cs="Verdana"/>
          <w:sz w:val="18"/>
          <w:szCs w:val="18"/>
        </w:rPr>
        <w:t>Qlik</w:t>
      </w:r>
      <w:proofErr w:type="spellEnd"/>
      <w:r w:rsidRPr="008419E1">
        <w:rPr>
          <w:rFonts w:ascii="Verdana" w:eastAsia="Verdana" w:hAnsi="Verdana" w:cs="Verdana"/>
          <w:sz w:val="18"/>
          <w:szCs w:val="18"/>
        </w:rPr>
        <w:t xml:space="preserve"> Sense Consultant</w:t>
      </w:r>
      <w:r w:rsidR="00C97541" w:rsidRPr="008419E1">
        <w:rPr>
          <w:rFonts w:ascii="Verdana" w:eastAsia="Verdana" w:hAnsi="Verdana" w:cs="Verdana"/>
          <w:sz w:val="18"/>
          <w:szCs w:val="18"/>
        </w:rPr>
        <w:t xml:space="preserve"> – Digital Intelligence</w:t>
      </w:r>
    </w:p>
    <w:p w:rsidR="00E44109" w:rsidRPr="008419E1" w:rsidRDefault="00E44109">
      <w:pPr>
        <w:spacing w:line="220" w:lineRule="exact"/>
        <w:ind w:left="100"/>
        <w:rPr>
          <w:rFonts w:ascii="Verdana" w:eastAsia="Verdana" w:hAnsi="Verdana" w:cs="Verdana"/>
          <w:sz w:val="18"/>
          <w:szCs w:val="18"/>
        </w:rPr>
      </w:pPr>
    </w:p>
    <w:p w:rsidR="008419E1" w:rsidRPr="008419E1" w:rsidRDefault="008419E1" w:rsidP="00E44109">
      <w:pPr>
        <w:pStyle w:val="ListParagraph"/>
        <w:numPr>
          <w:ilvl w:val="0"/>
          <w:numId w:val="16"/>
        </w:numPr>
        <w:spacing w:line="220" w:lineRule="exact"/>
        <w:rPr>
          <w:rFonts w:ascii="Verdana" w:eastAsia="Verdana" w:hAnsi="Verdana" w:cs="Verdana"/>
          <w:sz w:val="18"/>
          <w:szCs w:val="18"/>
        </w:rPr>
      </w:pPr>
      <w:r w:rsidRPr="008419E1">
        <w:rPr>
          <w:rFonts w:ascii="Verdana" w:eastAsia="Verdana" w:hAnsi="Verdana" w:cs="Verdana"/>
          <w:sz w:val="18"/>
          <w:szCs w:val="18"/>
        </w:rPr>
        <w:t xml:space="preserve">Excellent </w:t>
      </w:r>
      <w:proofErr w:type="spellStart"/>
      <w:r w:rsidRPr="008419E1">
        <w:rPr>
          <w:rFonts w:ascii="Verdana" w:eastAsia="Verdana" w:hAnsi="Verdana" w:cs="Verdana"/>
          <w:sz w:val="18"/>
          <w:szCs w:val="18"/>
        </w:rPr>
        <w:t>Qlik</w:t>
      </w:r>
      <w:proofErr w:type="spellEnd"/>
      <w:r w:rsidRPr="008419E1">
        <w:rPr>
          <w:rFonts w:ascii="Verdana" w:eastAsia="Verdana" w:hAnsi="Verdana" w:cs="Verdana"/>
          <w:sz w:val="18"/>
          <w:szCs w:val="18"/>
        </w:rPr>
        <w:t xml:space="preserve"> Sense native development with advanced scripting, complex expressions (set analysis) and impl</w:t>
      </w:r>
      <w:bookmarkStart w:id="0" w:name="_GoBack"/>
      <w:bookmarkEnd w:id="0"/>
      <w:r w:rsidRPr="008419E1">
        <w:rPr>
          <w:rFonts w:ascii="Verdana" w:eastAsia="Verdana" w:hAnsi="Verdana" w:cs="Verdana"/>
          <w:sz w:val="18"/>
          <w:szCs w:val="18"/>
        </w:rPr>
        <w:t>ementation of best practice development and visualisations</w:t>
      </w:r>
    </w:p>
    <w:p w:rsidR="008419E1" w:rsidRPr="008419E1" w:rsidRDefault="008419E1" w:rsidP="008419E1">
      <w:pPr>
        <w:pStyle w:val="ListParagraph"/>
        <w:numPr>
          <w:ilvl w:val="0"/>
          <w:numId w:val="16"/>
        </w:numPr>
        <w:spacing w:line="220" w:lineRule="exact"/>
        <w:rPr>
          <w:rFonts w:ascii="Verdana" w:eastAsia="Verdana" w:hAnsi="Verdana" w:cs="Verdana"/>
          <w:sz w:val="18"/>
          <w:szCs w:val="18"/>
        </w:rPr>
      </w:pPr>
      <w:r w:rsidRPr="008419E1">
        <w:rPr>
          <w:rFonts w:ascii="Verdana" w:eastAsia="Verdana" w:hAnsi="Verdana" w:cs="Verdana"/>
          <w:sz w:val="18"/>
          <w:szCs w:val="18"/>
        </w:rPr>
        <w:t>Running discovery workshops with business users and data owners</w:t>
      </w:r>
    </w:p>
    <w:p w:rsidR="008419E1" w:rsidRPr="008419E1" w:rsidRDefault="008419E1" w:rsidP="008419E1">
      <w:pPr>
        <w:pStyle w:val="ListParagraph"/>
        <w:numPr>
          <w:ilvl w:val="0"/>
          <w:numId w:val="16"/>
        </w:numPr>
        <w:spacing w:line="220" w:lineRule="exact"/>
        <w:rPr>
          <w:rFonts w:ascii="Verdana" w:eastAsia="Verdana" w:hAnsi="Verdana" w:cs="Verdana"/>
          <w:sz w:val="18"/>
          <w:szCs w:val="18"/>
        </w:rPr>
      </w:pPr>
      <w:r w:rsidRPr="008419E1">
        <w:rPr>
          <w:rFonts w:ascii="Verdana" w:eastAsia="Verdana" w:hAnsi="Verdana" w:cs="Verdana"/>
          <w:sz w:val="18"/>
          <w:szCs w:val="18"/>
        </w:rPr>
        <w:t>Working with UX/UI designers and guiding them to work within the limitations of the product and ensuring best value is gained</w:t>
      </w:r>
    </w:p>
    <w:p w:rsidR="00E44109" w:rsidRPr="008419E1" w:rsidRDefault="00E44109" w:rsidP="00E44109">
      <w:pPr>
        <w:pStyle w:val="ListParagraph"/>
        <w:numPr>
          <w:ilvl w:val="0"/>
          <w:numId w:val="16"/>
        </w:numPr>
        <w:spacing w:line="220" w:lineRule="exact"/>
        <w:rPr>
          <w:rFonts w:ascii="Verdana" w:eastAsia="Verdana" w:hAnsi="Verdana" w:cs="Verdana"/>
          <w:sz w:val="18"/>
          <w:szCs w:val="18"/>
        </w:rPr>
      </w:pPr>
      <w:r w:rsidRPr="008419E1">
        <w:rPr>
          <w:rFonts w:ascii="Verdana" w:eastAsia="Verdana" w:hAnsi="Verdana" w:cs="Verdana"/>
          <w:sz w:val="18"/>
          <w:szCs w:val="18"/>
        </w:rPr>
        <w:t xml:space="preserve">3 tier </w:t>
      </w:r>
      <w:r w:rsidR="00D8693B" w:rsidRPr="008419E1">
        <w:rPr>
          <w:rFonts w:ascii="Verdana" w:eastAsia="Verdana" w:hAnsi="Verdana" w:cs="Verdana"/>
          <w:sz w:val="18"/>
          <w:szCs w:val="18"/>
        </w:rPr>
        <w:t xml:space="preserve">solution </w:t>
      </w:r>
      <w:r w:rsidRPr="008419E1">
        <w:rPr>
          <w:rFonts w:ascii="Verdana" w:eastAsia="Verdana" w:hAnsi="Verdana" w:cs="Verdana"/>
          <w:sz w:val="18"/>
          <w:szCs w:val="18"/>
        </w:rPr>
        <w:t>architecture implementation - ETL utilising QVD layers</w:t>
      </w:r>
    </w:p>
    <w:p w:rsidR="00E44109" w:rsidRPr="008419E1" w:rsidRDefault="00E44109" w:rsidP="00D8693B">
      <w:pPr>
        <w:pStyle w:val="ListParagraph"/>
        <w:numPr>
          <w:ilvl w:val="0"/>
          <w:numId w:val="16"/>
        </w:numPr>
        <w:spacing w:line="220" w:lineRule="exact"/>
        <w:rPr>
          <w:rFonts w:ascii="Verdana" w:eastAsia="Verdana" w:hAnsi="Verdana" w:cs="Verdana"/>
          <w:sz w:val="18"/>
          <w:szCs w:val="18"/>
        </w:rPr>
      </w:pPr>
      <w:r w:rsidRPr="008419E1">
        <w:rPr>
          <w:rFonts w:ascii="Verdana" w:eastAsia="Verdana" w:hAnsi="Verdana" w:cs="Verdana"/>
          <w:sz w:val="18"/>
          <w:szCs w:val="18"/>
        </w:rPr>
        <w:t xml:space="preserve">Front end development, </w:t>
      </w:r>
      <w:r w:rsidR="00D8693B" w:rsidRPr="008419E1">
        <w:rPr>
          <w:rFonts w:ascii="Verdana" w:eastAsia="Verdana" w:hAnsi="Verdana" w:cs="Verdana"/>
          <w:sz w:val="18"/>
          <w:szCs w:val="18"/>
        </w:rPr>
        <w:t>web based scripting languages (HTML5,</w:t>
      </w:r>
      <w:r w:rsidR="00160590" w:rsidRPr="008419E1">
        <w:rPr>
          <w:rFonts w:ascii="Verdana" w:eastAsia="Verdana" w:hAnsi="Verdana" w:cs="Verdana"/>
          <w:sz w:val="18"/>
          <w:szCs w:val="18"/>
        </w:rPr>
        <w:t xml:space="preserve"> CSS</w:t>
      </w:r>
      <w:r w:rsidR="00D8693B" w:rsidRPr="008419E1">
        <w:rPr>
          <w:rFonts w:ascii="Verdana" w:eastAsia="Verdana" w:hAnsi="Verdana" w:cs="Verdana"/>
          <w:sz w:val="18"/>
          <w:szCs w:val="18"/>
        </w:rPr>
        <w:t>)</w:t>
      </w:r>
    </w:p>
    <w:p w:rsidR="00E44109" w:rsidRPr="008419E1" w:rsidRDefault="00E44109" w:rsidP="00E44109">
      <w:pPr>
        <w:pStyle w:val="ListParagraph"/>
        <w:numPr>
          <w:ilvl w:val="0"/>
          <w:numId w:val="16"/>
        </w:numPr>
        <w:spacing w:line="220" w:lineRule="exact"/>
        <w:rPr>
          <w:rFonts w:ascii="Verdana" w:eastAsia="Verdana" w:hAnsi="Verdana" w:cs="Verdana"/>
          <w:sz w:val="18"/>
          <w:szCs w:val="18"/>
        </w:rPr>
      </w:pPr>
      <w:r w:rsidRPr="008419E1">
        <w:rPr>
          <w:rFonts w:ascii="Verdana" w:eastAsia="Verdana" w:hAnsi="Verdana" w:cs="Verdana"/>
          <w:sz w:val="18"/>
          <w:szCs w:val="18"/>
        </w:rPr>
        <w:t>QMC maintenance &amp; troubleshooting</w:t>
      </w:r>
    </w:p>
    <w:p w:rsidR="00D8693B" w:rsidRPr="008419E1" w:rsidRDefault="008419E1" w:rsidP="00E44109">
      <w:pPr>
        <w:pStyle w:val="ListParagraph"/>
        <w:numPr>
          <w:ilvl w:val="0"/>
          <w:numId w:val="16"/>
        </w:numPr>
        <w:spacing w:line="220" w:lineRule="exact"/>
        <w:rPr>
          <w:rFonts w:ascii="Verdana" w:eastAsia="Verdana" w:hAnsi="Verdana" w:cs="Verdana"/>
          <w:sz w:val="18"/>
          <w:szCs w:val="18"/>
        </w:rPr>
      </w:pPr>
      <w:proofErr w:type="spellStart"/>
      <w:r w:rsidRPr="008419E1">
        <w:rPr>
          <w:rFonts w:ascii="Verdana" w:eastAsia="Verdana" w:hAnsi="Verdana" w:cs="Verdana"/>
          <w:sz w:val="18"/>
          <w:szCs w:val="18"/>
        </w:rPr>
        <w:t>Qlik</w:t>
      </w:r>
      <w:proofErr w:type="spellEnd"/>
      <w:r w:rsidRPr="008419E1">
        <w:rPr>
          <w:rFonts w:ascii="Verdana" w:eastAsia="Verdana" w:hAnsi="Verdana" w:cs="Verdana"/>
          <w:sz w:val="18"/>
          <w:szCs w:val="18"/>
        </w:rPr>
        <w:t xml:space="preserve"> S</w:t>
      </w:r>
      <w:r w:rsidR="00160590" w:rsidRPr="008419E1">
        <w:rPr>
          <w:rFonts w:ascii="Verdana" w:eastAsia="Verdana" w:hAnsi="Verdana" w:cs="Verdana"/>
          <w:sz w:val="18"/>
          <w:szCs w:val="18"/>
        </w:rPr>
        <w:t xml:space="preserve">ense security </w:t>
      </w:r>
      <w:r w:rsidRPr="008419E1">
        <w:rPr>
          <w:rFonts w:ascii="Verdana" w:eastAsia="Verdana" w:hAnsi="Verdana" w:cs="Verdana"/>
          <w:sz w:val="18"/>
          <w:szCs w:val="18"/>
        </w:rPr>
        <w:t xml:space="preserve">– Advanced section access implementation as well as </w:t>
      </w:r>
      <w:r w:rsidR="00160590" w:rsidRPr="008419E1">
        <w:rPr>
          <w:rFonts w:ascii="Verdana" w:eastAsia="Verdana" w:hAnsi="Verdana" w:cs="Verdana"/>
          <w:sz w:val="18"/>
          <w:szCs w:val="18"/>
        </w:rPr>
        <w:t>Stream/App level security setup</w:t>
      </w:r>
    </w:p>
    <w:p w:rsidR="008419E1" w:rsidRPr="008419E1" w:rsidRDefault="00D8693B" w:rsidP="008A619E">
      <w:pPr>
        <w:pStyle w:val="ListParagraph"/>
        <w:numPr>
          <w:ilvl w:val="0"/>
          <w:numId w:val="16"/>
        </w:numPr>
        <w:spacing w:line="220" w:lineRule="exact"/>
        <w:rPr>
          <w:rFonts w:ascii="Verdana" w:eastAsia="Verdana" w:hAnsi="Verdana" w:cs="Verdana"/>
          <w:sz w:val="18"/>
          <w:szCs w:val="18"/>
        </w:rPr>
      </w:pPr>
      <w:r w:rsidRPr="008419E1">
        <w:rPr>
          <w:rFonts w:ascii="Verdana" w:eastAsia="Verdana" w:hAnsi="Verdana" w:cs="Verdana"/>
          <w:sz w:val="18"/>
          <w:szCs w:val="18"/>
        </w:rPr>
        <w:t>Training and mentoring users</w:t>
      </w:r>
    </w:p>
    <w:p w:rsidR="008419E1" w:rsidRPr="008419E1" w:rsidRDefault="008419E1" w:rsidP="008419E1">
      <w:pPr>
        <w:pStyle w:val="ListParagraph"/>
        <w:numPr>
          <w:ilvl w:val="0"/>
          <w:numId w:val="16"/>
        </w:numPr>
        <w:spacing w:line="220" w:lineRule="exact"/>
        <w:rPr>
          <w:rFonts w:ascii="Verdana" w:eastAsia="Verdana" w:hAnsi="Verdana" w:cs="Verdana"/>
          <w:sz w:val="18"/>
          <w:szCs w:val="18"/>
        </w:rPr>
      </w:pPr>
      <w:r w:rsidRPr="008419E1">
        <w:rPr>
          <w:rFonts w:ascii="Verdana" w:eastAsia="Verdana" w:hAnsi="Verdana" w:cs="Verdana"/>
          <w:sz w:val="18"/>
          <w:szCs w:val="18"/>
        </w:rPr>
        <w:t xml:space="preserve">Configuration of various connectors (SAP, Oracle, Hive </w:t>
      </w:r>
      <w:proofErr w:type="spellStart"/>
      <w:r w:rsidRPr="008419E1">
        <w:rPr>
          <w:rFonts w:ascii="Verdana" w:eastAsia="Verdana" w:hAnsi="Verdana" w:cs="Verdana"/>
          <w:sz w:val="18"/>
          <w:szCs w:val="18"/>
        </w:rPr>
        <w:t>Hortonworks</w:t>
      </w:r>
      <w:proofErr w:type="spellEnd"/>
      <w:r w:rsidRPr="008419E1">
        <w:rPr>
          <w:rFonts w:ascii="Verdana" w:eastAsia="Verdana" w:hAnsi="Verdana" w:cs="Verdana"/>
          <w:sz w:val="18"/>
          <w:szCs w:val="18"/>
        </w:rPr>
        <w:t>, ODBC)</w:t>
      </w:r>
    </w:p>
    <w:p w:rsidR="00D8693B" w:rsidRPr="008419E1" w:rsidRDefault="00D8693B" w:rsidP="008A619E">
      <w:pPr>
        <w:pStyle w:val="ListParagraph"/>
        <w:numPr>
          <w:ilvl w:val="0"/>
          <w:numId w:val="16"/>
        </w:numPr>
        <w:spacing w:line="220" w:lineRule="exact"/>
        <w:rPr>
          <w:rFonts w:ascii="Verdana" w:eastAsia="Verdana" w:hAnsi="Verdana" w:cs="Verdana"/>
          <w:sz w:val="18"/>
          <w:szCs w:val="18"/>
        </w:rPr>
      </w:pPr>
      <w:r w:rsidRPr="008419E1">
        <w:rPr>
          <w:rFonts w:ascii="Verdana" w:eastAsia="Verdana" w:hAnsi="Verdana" w:cs="Verdana"/>
          <w:sz w:val="18"/>
          <w:szCs w:val="18"/>
        </w:rPr>
        <w:t xml:space="preserve">Promoting </w:t>
      </w:r>
      <w:proofErr w:type="spellStart"/>
      <w:r w:rsidRPr="008419E1">
        <w:rPr>
          <w:rFonts w:ascii="Verdana" w:eastAsia="Verdana" w:hAnsi="Verdana" w:cs="Verdana"/>
          <w:sz w:val="18"/>
          <w:szCs w:val="18"/>
        </w:rPr>
        <w:t>Qlik</w:t>
      </w:r>
      <w:proofErr w:type="spellEnd"/>
      <w:r w:rsidRPr="008419E1">
        <w:rPr>
          <w:rFonts w:ascii="Verdana" w:eastAsia="Verdana" w:hAnsi="Verdana" w:cs="Verdana"/>
          <w:sz w:val="18"/>
          <w:szCs w:val="18"/>
        </w:rPr>
        <w:t xml:space="preserve"> Sense within the bank</w:t>
      </w:r>
      <w:r w:rsidR="00C97541" w:rsidRPr="008419E1">
        <w:rPr>
          <w:rFonts w:ascii="Verdana" w:eastAsia="Verdana" w:hAnsi="Verdana" w:cs="Verdana"/>
          <w:sz w:val="18"/>
          <w:szCs w:val="18"/>
        </w:rPr>
        <w:t>, collecting user feedback and supporting end users</w:t>
      </w:r>
    </w:p>
    <w:p w:rsidR="00C97541" w:rsidRPr="008419E1" w:rsidRDefault="00C97541" w:rsidP="00C97541">
      <w:pPr>
        <w:pStyle w:val="ListParagraph"/>
        <w:numPr>
          <w:ilvl w:val="0"/>
          <w:numId w:val="16"/>
        </w:numPr>
        <w:rPr>
          <w:rFonts w:ascii="Verdana" w:eastAsia="Verdana" w:hAnsi="Verdana" w:cs="Verdana"/>
          <w:sz w:val="18"/>
          <w:szCs w:val="18"/>
        </w:rPr>
      </w:pPr>
      <w:r w:rsidRPr="008419E1">
        <w:rPr>
          <w:rFonts w:ascii="Verdana" w:eastAsia="Verdana" w:hAnsi="Verdana" w:cs="Verdana"/>
          <w:sz w:val="18"/>
          <w:szCs w:val="18"/>
        </w:rPr>
        <w:t>Data quality and data governance implementation</w:t>
      </w:r>
    </w:p>
    <w:p w:rsidR="00160590" w:rsidRPr="008419E1" w:rsidRDefault="00160590" w:rsidP="00160590">
      <w:pPr>
        <w:pStyle w:val="ListParagraph"/>
        <w:ind w:left="820"/>
        <w:rPr>
          <w:rFonts w:ascii="Verdana" w:eastAsia="Verdana" w:hAnsi="Verdana" w:cs="Verdana"/>
          <w:sz w:val="18"/>
          <w:szCs w:val="18"/>
        </w:rPr>
      </w:pPr>
    </w:p>
    <w:p w:rsidR="00325568" w:rsidRPr="008419E1" w:rsidRDefault="00325568">
      <w:pPr>
        <w:spacing w:line="200" w:lineRule="exact"/>
        <w:rPr>
          <w:rFonts w:ascii="Verdana" w:hAnsi="Verdana"/>
          <w:sz w:val="18"/>
          <w:szCs w:val="18"/>
        </w:rPr>
      </w:pPr>
    </w:p>
    <w:p w:rsidR="002268FB" w:rsidRPr="008419E1" w:rsidRDefault="00160590" w:rsidP="002268FB">
      <w:pPr>
        <w:ind w:firstLine="100"/>
        <w:rPr>
          <w:rFonts w:ascii="Verdana" w:hAnsi="Verdana"/>
          <w:b/>
          <w:sz w:val="18"/>
          <w:szCs w:val="18"/>
        </w:rPr>
      </w:pPr>
      <w:proofErr w:type="spellStart"/>
      <w:r w:rsidRPr="008419E1">
        <w:rPr>
          <w:rFonts w:ascii="Verdana" w:hAnsi="Verdana"/>
          <w:b/>
          <w:bCs/>
          <w:sz w:val="18"/>
          <w:szCs w:val="18"/>
        </w:rPr>
        <w:t>Qlik</w:t>
      </w:r>
      <w:proofErr w:type="spellEnd"/>
      <w:r w:rsidRPr="008419E1">
        <w:rPr>
          <w:rFonts w:ascii="Verdana" w:hAnsi="Verdana"/>
          <w:b/>
          <w:bCs/>
          <w:sz w:val="18"/>
          <w:szCs w:val="18"/>
        </w:rPr>
        <w:t xml:space="preserve"> Consulting Services</w:t>
      </w:r>
      <w:r w:rsidR="000A6E60" w:rsidRPr="008419E1">
        <w:rPr>
          <w:rFonts w:ascii="Verdana" w:hAnsi="Verdana"/>
          <w:b/>
          <w:bCs/>
          <w:sz w:val="18"/>
          <w:szCs w:val="18"/>
        </w:rPr>
        <w:t xml:space="preserve">– </w:t>
      </w:r>
      <w:r w:rsidR="00C81688" w:rsidRPr="008419E1">
        <w:rPr>
          <w:rFonts w:ascii="Verdana" w:hAnsi="Verdana"/>
          <w:b/>
          <w:bCs/>
          <w:sz w:val="18"/>
          <w:szCs w:val="18"/>
        </w:rPr>
        <w:t>May 2016 to May 201</w:t>
      </w:r>
      <w:r w:rsidR="00F85607" w:rsidRPr="008419E1">
        <w:rPr>
          <w:rFonts w:ascii="Verdana" w:hAnsi="Verdana"/>
          <w:b/>
          <w:bCs/>
          <w:sz w:val="18"/>
          <w:szCs w:val="18"/>
        </w:rPr>
        <w:t>7</w:t>
      </w:r>
    </w:p>
    <w:p w:rsidR="00160590" w:rsidRPr="008419E1" w:rsidRDefault="00E14404" w:rsidP="00160590">
      <w:pPr>
        <w:spacing w:line="220" w:lineRule="exact"/>
        <w:ind w:left="100"/>
        <w:rPr>
          <w:rFonts w:ascii="Verdana" w:eastAsia="Verdana" w:hAnsi="Verdana" w:cs="Verdana"/>
          <w:sz w:val="18"/>
          <w:szCs w:val="18"/>
        </w:rPr>
      </w:pPr>
      <w:r w:rsidRPr="008419E1">
        <w:rPr>
          <w:rFonts w:ascii="Verdana" w:eastAsia="Verdana" w:hAnsi="Verdana" w:cs="Verdana"/>
          <w:sz w:val="18"/>
          <w:szCs w:val="18"/>
        </w:rPr>
        <w:t xml:space="preserve">Senior </w:t>
      </w:r>
      <w:proofErr w:type="spellStart"/>
      <w:r w:rsidR="000A6E60" w:rsidRPr="008419E1">
        <w:rPr>
          <w:rFonts w:ascii="Verdana" w:eastAsia="Verdana" w:hAnsi="Verdana" w:cs="Verdana"/>
          <w:sz w:val="18"/>
          <w:szCs w:val="18"/>
        </w:rPr>
        <w:t>Qlik</w:t>
      </w:r>
      <w:proofErr w:type="spellEnd"/>
      <w:r w:rsidR="000A6E60" w:rsidRPr="008419E1">
        <w:rPr>
          <w:rFonts w:ascii="Verdana" w:eastAsia="Verdana" w:hAnsi="Verdana" w:cs="Verdana"/>
          <w:sz w:val="18"/>
          <w:szCs w:val="18"/>
        </w:rPr>
        <w:t xml:space="preserve"> Sense </w:t>
      </w:r>
      <w:r w:rsidRPr="008419E1">
        <w:rPr>
          <w:rFonts w:ascii="Verdana" w:eastAsia="Verdana" w:hAnsi="Verdana" w:cs="Verdana"/>
          <w:sz w:val="18"/>
          <w:szCs w:val="18"/>
        </w:rPr>
        <w:t xml:space="preserve">Consultant </w:t>
      </w:r>
      <w:r w:rsidR="000A6E60" w:rsidRPr="008419E1">
        <w:rPr>
          <w:rFonts w:ascii="Verdana" w:eastAsia="Verdana" w:hAnsi="Verdana" w:cs="Verdana"/>
          <w:sz w:val="18"/>
          <w:szCs w:val="18"/>
        </w:rPr>
        <w:t xml:space="preserve">– part of the specialist </w:t>
      </w:r>
      <w:proofErr w:type="spellStart"/>
      <w:r w:rsidR="000A6E60" w:rsidRPr="008419E1">
        <w:rPr>
          <w:rFonts w:ascii="Verdana" w:eastAsia="Verdana" w:hAnsi="Verdana" w:cs="Verdana"/>
          <w:sz w:val="18"/>
          <w:szCs w:val="18"/>
        </w:rPr>
        <w:t>Qlik</w:t>
      </w:r>
      <w:proofErr w:type="spellEnd"/>
      <w:r w:rsidR="000A6E60" w:rsidRPr="008419E1">
        <w:rPr>
          <w:rFonts w:ascii="Verdana" w:eastAsia="Verdana" w:hAnsi="Verdana" w:cs="Verdana"/>
          <w:sz w:val="18"/>
          <w:szCs w:val="18"/>
        </w:rPr>
        <w:t xml:space="preserve"> Sense Practice within </w:t>
      </w:r>
      <w:proofErr w:type="spellStart"/>
      <w:r w:rsidR="000A6E60" w:rsidRPr="008419E1">
        <w:rPr>
          <w:rFonts w:ascii="Verdana" w:eastAsia="Verdana" w:hAnsi="Verdana" w:cs="Verdana"/>
          <w:sz w:val="18"/>
          <w:szCs w:val="18"/>
        </w:rPr>
        <w:t>Qlik</w:t>
      </w:r>
      <w:proofErr w:type="spellEnd"/>
      <w:r w:rsidR="000A6E60" w:rsidRPr="008419E1">
        <w:rPr>
          <w:rFonts w:ascii="Verdana" w:eastAsia="Verdana" w:hAnsi="Verdana" w:cs="Verdana"/>
          <w:sz w:val="18"/>
          <w:szCs w:val="18"/>
        </w:rPr>
        <w:t xml:space="preserve"> Services.</w:t>
      </w:r>
    </w:p>
    <w:p w:rsidR="000A6E60" w:rsidRPr="008419E1" w:rsidRDefault="000A6E60" w:rsidP="00160590">
      <w:pPr>
        <w:spacing w:line="220" w:lineRule="exact"/>
        <w:ind w:left="100"/>
        <w:rPr>
          <w:rFonts w:ascii="Verdana" w:eastAsia="Verdana" w:hAnsi="Verdana" w:cs="Verdana"/>
          <w:sz w:val="18"/>
          <w:szCs w:val="18"/>
        </w:rPr>
      </w:pPr>
      <w:r w:rsidRPr="008419E1">
        <w:rPr>
          <w:rFonts w:ascii="Verdana" w:eastAsia="Verdana" w:hAnsi="Verdana" w:cs="Verdana"/>
          <w:sz w:val="18"/>
          <w:szCs w:val="18"/>
        </w:rPr>
        <w:t xml:space="preserve">Working with a multi-disciplined team delivering high value solutions to </w:t>
      </w:r>
      <w:proofErr w:type="spellStart"/>
      <w:r w:rsidRPr="008419E1">
        <w:rPr>
          <w:rFonts w:ascii="Verdana" w:eastAsia="Verdana" w:hAnsi="Verdana" w:cs="Verdana"/>
          <w:sz w:val="18"/>
          <w:szCs w:val="18"/>
        </w:rPr>
        <w:t>Qlik’s</w:t>
      </w:r>
      <w:proofErr w:type="spellEnd"/>
      <w:r w:rsidRPr="008419E1">
        <w:rPr>
          <w:rFonts w:ascii="Verdana" w:eastAsia="Verdana" w:hAnsi="Verdana" w:cs="Verdana"/>
          <w:sz w:val="18"/>
          <w:szCs w:val="18"/>
        </w:rPr>
        <w:t xml:space="preserve"> customers. </w:t>
      </w:r>
      <w:r w:rsidR="00160590" w:rsidRPr="008419E1">
        <w:rPr>
          <w:rFonts w:ascii="Verdana" w:eastAsia="Verdana" w:hAnsi="Verdana" w:cs="Verdana"/>
          <w:sz w:val="18"/>
          <w:szCs w:val="18"/>
        </w:rPr>
        <w:t>Clients included Medical Devices and Banking</w:t>
      </w:r>
    </w:p>
    <w:p w:rsidR="00E97850" w:rsidRPr="008419E1" w:rsidRDefault="00E97850" w:rsidP="002268FB">
      <w:pPr>
        <w:spacing w:line="220" w:lineRule="exact"/>
        <w:ind w:firstLine="100"/>
        <w:rPr>
          <w:rFonts w:ascii="Verdana" w:eastAsia="Verdana" w:hAnsi="Verdana" w:cs="Verdana"/>
          <w:sz w:val="18"/>
          <w:szCs w:val="18"/>
        </w:rPr>
      </w:pPr>
    </w:p>
    <w:p w:rsidR="002268FB" w:rsidRPr="008419E1" w:rsidRDefault="002268FB" w:rsidP="002268FB">
      <w:pPr>
        <w:pStyle w:val="ListParagraph"/>
        <w:numPr>
          <w:ilvl w:val="0"/>
          <w:numId w:val="6"/>
        </w:numPr>
        <w:spacing w:line="220" w:lineRule="exact"/>
        <w:rPr>
          <w:rFonts w:ascii="Verdana" w:eastAsia="Verdana" w:hAnsi="Verdana" w:cs="Verdana"/>
          <w:spacing w:val="2"/>
          <w:sz w:val="18"/>
          <w:szCs w:val="18"/>
        </w:rPr>
      </w:pPr>
      <w:r w:rsidRPr="008419E1">
        <w:rPr>
          <w:rFonts w:ascii="Verdana" w:eastAsia="Verdana" w:hAnsi="Verdana" w:cs="Verdana"/>
          <w:spacing w:val="2"/>
          <w:sz w:val="18"/>
          <w:szCs w:val="18"/>
        </w:rPr>
        <w:t>Customer requirements gathering and analysis</w:t>
      </w:r>
    </w:p>
    <w:p w:rsidR="00160590" w:rsidRPr="008419E1" w:rsidRDefault="00160590" w:rsidP="002268FB">
      <w:pPr>
        <w:pStyle w:val="ListParagraph"/>
        <w:numPr>
          <w:ilvl w:val="0"/>
          <w:numId w:val="6"/>
        </w:numPr>
        <w:spacing w:line="220" w:lineRule="exact"/>
        <w:rPr>
          <w:rFonts w:ascii="Verdana" w:eastAsia="Verdana" w:hAnsi="Verdana" w:cs="Verdana"/>
          <w:spacing w:val="2"/>
          <w:sz w:val="18"/>
          <w:szCs w:val="18"/>
        </w:rPr>
      </w:pPr>
      <w:r w:rsidRPr="008419E1">
        <w:rPr>
          <w:rFonts w:ascii="Verdana" w:eastAsia="Verdana" w:hAnsi="Verdana" w:cs="Verdana"/>
          <w:spacing w:val="2"/>
          <w:sz w:val="18"/>
          <w:szCs w:val="18"/>
        </w:rPr>
        <w:t>Working with UX to drive workshops to develop meaningful solutions</w:t>
      </w:r>
    </w:p>
    <w:p w:rsidR="002268FB" w:rsidRPr="008419E1" w:rsidRDefault="002268FB" w:rsidP="002268FB">
      <w:pPr>
        <w:pStyle w:val="ListParagraph"/>
        <w:numPr>
          <w:ilvl w:val="0"/>
          <w:numId w:val="6"/>
        </w:numPr>
        <w:spacing w:line="220" w:lineRule="exact"/>
        <w:rPr>
          <w:rFonts w:ascii="Verdana" w:eastAsia="Verdana" w:hAnsi="Verdana" w:cs="Verdana"/>
          <w:spacing w:val="2"/>
          <w:sz w:val="18"/>
          <w:szCs w:val="18"/>
        </w:rPr>
      </w:pPr>
      <w:r w:rsidRPr="008419E1">
        <w:rPr>
          <w:rFonts w:ascii="Verdana" w:eastAsia="Verdana" w:hAnsi="Verdana" w:cs="Verdana"/>
          <w:spacing w:val="2"/>
          <w:sz w:val="18"/>
          <w:szCs w:val="18"/>
        </w:rPr>
        <w:t xml:space="preserve">Data analysis and modelling within </w:t>
      </w:r>
      <w:proofErr w:type="spellStart"/>
      <w:r w:rsidRPr="008419E1">
        <w:rPr>
          <w:rFonts w:ascii="Verdana" w:eastAsia="Verdana" w:hAnsi="Verdana" w:cs="Verdana"/>
          <w:spacing w:val="2"/>
          <w:sz w:val="18"/>
          <w:szCs w:val="18"/>
        </w:rPr>
        <w:t>Qlik</w:t>
      </w:r>
      <w:proofErr w:type="spellEnd"/>
      <w:r w:rsidRPr="008419E1">
        <w:rPr>
          <w:rFonts w:ascii="Verdana" w:eastAsia="Verdana" w:hAnsi="Verdana" w:cs="Verdana"/>
          <w:spacing w:val="2"/>
          <w:sz w:val="18"/>
          <w:szCs w:val="18"/>
        </w:rPr>
        <w:t xml:space="preserve"> Sense</w:t>
      </w:r>
    </w:p>
    <w:p w:rsidR="002268FB" w:rsidRPr="008419E1" w:rsidRDefault="002268FB" w:rsidP="002268FB">
      <w:pPr>
        <w:pStyle w:val="ListParagraph"/>
        <w:numPr>
          <w:ilvl w:val="0"/>
          <w:numId w:val="6"/>
        </w:numPr>
        <w:spacing w:line="220" w:lineRule="exact"/>
        <w:rPr>
          <w:rFonts w:ascii="Verdana" w:eastAsia="Verdana" w:hAnsi="Verdana" w:cs="Verdana"/>
          <w:spacing w:val="2"/>
          <w:sz w:val="18"/>
          <w:szCs w:val="18"/>
        </w:rPr>
      </w:pPr>
      <w:r w:rsidRPr="008419E1">
        <w:rPr>
          <w:rFonts w:ascii="Verdana" w:eastAsia="Verdana" w:hAnsi="Verdana" w:cs="Verdana"/>
          <w:spacing w:val="2"/>
          <w:sz w:val="18"/>
          <w:szCs w:val="18"/>
        </w:rPr>
        <w:t xml:space="preserve">Bringing together separate data sources into one coherent data model, and reviewing other developers work to make </w:t>
      </w:r>
      <w:r w:rsidR="00E44109" w:rsidRPr="008419E1">
        <w:rPr>
          <w:rFonts w:ascii="Verdana" w:eastAsia="Verdana" w:hAnsi="Verdana" w:cs="Verdana"/>
          <w:spacing w:val="2"/>
          <w:sz w:val="18"/>
          <w:szCs w:val="18"/>
        </w:rPr>
        <w:t>sure apps follow best practice.</w:t>
      </w:r>
    </w:p>
    <w:p w:rsidR="002268FB" w:rsidRPr="008419E1" w:rsidRDefault="002268FB" w:rsidP="002268FB">
      <w:pPr>
        <w:pStyle w:val="ListParagraph"/>
        <w:numPr>
          <w:ilvl w:val="0"/>
          <w:numId w:val="6"/>
        </w:numPr>
        <w:spacing w:line="220" w:lineRule="exact"/>
        <w:rPr>
          <w:rFonts w:ascii="Verdana" w:eastAsia="Verdana" w:hAnsi="Verdana" w:cs="Verdana"/>
          <w:spacing w:val="2"/>
          <w:sz w:val="18"/>
          <w:szCs w:val="18"/>
        </w:rPr>
      </w:pPr>
      <w:r w:rsidRPr="008419E1">
        <w:rPr>
          <w:rFonts w:ascii="Verdana" w:eastAsia="Verdana" w:hAnsi="Verdana" w:cs="Verdana"/>
          <w:spacing w:val="2"/>
          <w:sz w:val="18"/>
          <w:szCs w:val="18"/>
        </w:rPr>
        <w:t>Proficient at converting complex business logic into Set Analysis</w:t>
      </w:r>
    </w:p>
    <w:p w:rsidR="00E44109" w:rsidRPr="008419E1" w:rsidRDefault="00E44109" w:rsidP="00E44109">
      <w:pPr>
        <w:pStyle w:val="ListParagraph"/>
        <w:numPr>
          <w:ilvl w:val="0"/>
          <w:numId w:val="6"/>
        </w:numPr>
        <w:spacing w:line="220" w:lineRule="exact"/>
        <w:rPr>
          <w:rFonts w:ascii="Verdana" w:eastAsia="Verdana" w:hAnsi="Verdana" w:cs="Verdana"/>
          <w:spacing w:val="2"/>
          <w:sz w:val="18"/>
          <w:szCs w:val="18"/>
        </w:rPr>
      </w:pPr>
      <w:r w:rsidRPr="008419E1">
        <w:rPr>
          <w:rFonts w:ascii="Verdana" w:eastAsia="Verdana" w:hAnsi="Verdana" w:cs="Verdana"/>
          <w:spacing w:val="2"/>
          <w:sz w:val="18"/>
          <w:szCs w:val="18"/>
        </w:rPr>
        <w:t>QMC configuration</w:t>
      </w:r>
    </w:p>
    <w:p w:rsidR="002268FB" w:rsidRPr="008419E1" w:rsidRDefault="002268FB" w:rsidP="002268FB">
      <w:pPr>
        <w:pStyle w:val="ListParagraph"/>
        <w:numPr>
          <w:ilvl w:val="0"/>
          <w:numId w:val="6"/>
        </w:numPr>
        <w:spacing w:line="220" w:lineRule="exact"/>
        <w:rPr>
          <w:rFonts w:ascii="Verdana" w:eastAsia="Verdana" w:hAnsi="Verdana" w:cs="Verdana"/>
          <w:spacing w:val="2"/>
          <w:sz w:val="18"/>
          <w:szCs w:val="18"/>
        </w:rPr>
      </w:pPr>
      <w:r w:rsidRPr="008419E1">
        <w:rPr>
          <w:rFonts w:ascii="Verdana" w:eastAsia="Verdana" w:hAnsi="Verdana" w:cs="Verdana"/>
          <w:spacing w:val="2"/>
          <w:sz w:val="18"/>
          <w:szCs w:val="18"/>
        </w:rPr>
        <w:t xml:space="preserve">Working in collaboration with customers to develop high value BI applications answering key business questions </w:t>
      </w:r>
    </w:p>
    <w:p w:rsidR="002268FB" w:rsidRPr="008419E1" w:rsidRDefault="002268FB" w:rsidP="002268FB">
      <w:pPr>
        <w:pStyle w:val="ListParagraph"/>
        <w:numPr>
          <w:ilvl w:val="0"/>
          <w:numId w:val="6"/>
        </w:numPr>
        <w:spacing w:line="220" w:lineRule="exact"/>
        <w:rPr>
          <w:rFonts w:ascii="Verdana" w:eastAsia="Verdana" w:hAnsi="Verdana" w:cs="Verdana"/>
          <w:spacing w:val="2"/>
          <w:sz w:val="18"/>
          <w:szCs w:val="18"/>
        </w:rPr>
      </w:pPr>
      <w:r w:rsidRPr="008419E1">
        <w:rPr>
          <w:rFonts w:ascii="Verdana" w:eastAsia="Verdana" w:hAnsi="Verdana" w:cs="Verdana"/>
          <w:spacing w:val="2"/>
          <w:sz w:val="18"/>
          <w:szCs w:val="18"/>
        </w:rPr>
        <w:t>Naturally enabling others in best practices, leaving them with knowledge which supports self sufficiency</w:t>
      </w:r>
    </w:p>
    <w:p w:rsidR="002268FB" w:rsidRPr="008419E1" w:rsidRDefault="002268FB" w:rsidP="002268FB">
      <w:pPr>
        <w:pStyle w:val="ListParagraph"/>
        <w:numPr>
          <w:ilvl w:val="0"/>
          <w:numId w:val="6"/>
        </w:numPr>
        <w:spacing w:line="220" w:lineRule="exact"/>
        <w:rPr>
          <w:rFonts w:ascii="Verdana" w:eastAsia="Verdana" w:hAnsi="Verdana" w:cs="Verdana"/>
          <w:spacing w:val="2"/>
          <w:sz w:val="18"/>
          <w:szCs w:val="18"/>
        </w:rPr>
      </w:pPr>
      <w:r w:rsidRPr="008419E1">
        <w:rPr>
          <w:rFonts w:ascii="Verdana" w:eastAsia="Verdana" w:hAnsi="Verdana" w:cs="Verdana"/>
          <w:spacing w:val="2"/>
          <w:sz w:val="18"/>
          <w:szCs w:val="18"/>
        </w:rPr>
        <w:t>Working in an agile sprint methodology using tools such as Jira, Git and others to manage customer expectation</w:t>
      </w:r>
    </w:p>
    <w:p w:rsidR="002268FB" w:rsidRPr="008419E1" w:rsidRDefault="002268FB" w:rsidP="002268FB">
      <w:pPr>
        <w:pStyle w:val="ListParagraph"/>
        <w:numPr>
          <w:ilvl w:val="0"/>
          <w:numId w:val="6"/>
        </w:numPr>
        <w:spacing w:line="220" w:lineRule="exact"/>
        <w:rPr>
          <w:rFonts w:ascii="Verdana" w:eastAsia="Verdana" w:hAnsi="Verdana" w:cs="Verdana"/>
          <w:spacing w:val="2"/>
          <w:sz w:val="18"/>
          <w:szCs w:val="18"/>
        </w:rPr>
      </w:pPr>
      <w:r w:rsidRPr="008419E1">
        <w:rPr>
          <w:rFonts w:ascii="Verdana" w:eastAsia="Verdana" w:hAnsi="Verdana" w:cs="Verdana"/>
          <w:spacing w:val="2"/>
          <w:sz w:val="18"/>
          <w:szCs w:val="18"/>
        </w:rPr>
        <w:t xml:space="preserve">Creating and manipulating </w:t>
      </w:r>
      <w:proofErr w:type="spellStart"/>
      <w:r w:rsidRPr="008419E1">
        <w:rPr>
          <w:rFonts w:ascii="Verdana" w:eastAsia="Verdana" w:hAnsi="Verdana" w:cs="Verdana"/>
          <w:spacing w:val="2"/>
          <w:sz w:val="18"/>
          <w:szCs w:val="18"/>
        </w:rPr>
        <w:t>mashups</w:t>
      </w:r>
      <w:proofErr w:type="spellEnd"/>
      <w:r w:rsidRPr="008419E1">
        <w:rPr>
          <w:rFonts w:ascii="Verdana" w:eastAsia="Verdana" w:hAnsi="Verdana" w:cs="Verdana"/>
          <w:spacing w:val="2"/>
          <w:sz w:val="18"/>
          <w:szCs w:val="18"/>
        </w:rPr>
        <w:t xml:space="preserve"> with </w:t>
      </w:r>
      <w:proofErr w:type="spellStart"/>
      <w:r w:rsidRPr="008419E1">
        <w:rPr>
          <w:rFonts w:ascii="Verdana" w:eastAsia="Verdana" w:hAnsi="Verdana" w:cs="Verdana"/>
          <w:spacing w:val="2"/>
          <w:sz w:val="18"/>
          <w:szCs w:val="18"/>
        </w:rPr>
        <w:t>Qlik</w:t>
      </w:r>
      <w:proofErr w:type="spellEnd"/>
      <w:r w:rsidRPr="008419E1">
        <w:rPr>
          <w:rFonts w:ascii="Verdana" w:eastAsia="Verdana" w:hAnsi="Verdana" w:cs="Verdana"/>
          <w:spacing w:val="2"/>
          <w:sz w:val="18"/>
          <w:szCs w:val="18"/>
        </w:rPr>
        <w:t xml:space="preserve"> Sense</w:t>
      </w:r>
    </w:p>
    <w:p w:rsidR="000A6E60" w:rsidRPr="008419E1" w:rsidRDefault="002268FB" w:rsidP="002268FB">
      <w:pPr>
        <w:pStyle w:val="ListParagraph"/>
        <w:numPr>
          <w:ilvl w:val="0"/>
          <w:numId w:val="6"/>
        </w:numPr>
        <w:spacing w:line="220" w:lineRule="exact"/>
        <w:rPr>
          <w:rFonts w:ascii="Verdana" w:eastAsia="Verdana" w:hAnsi="Verdana" w:cs="Verdana"/>
          <w:spacing w:val="2"/>
          <w:sz w:val="18"/>
          <w:szCs w:val="18"/>
        </w:rPr>
      </w:pPr>
      <w:proofErr w:type="spellStart"/>
      <w:r w:rsidRPr="008419E1">
        <w:rPr>
          <w:rFonts w:ascii="Verdana" w:eastAsia="Verdana" w:hAnsi="Verdana" w:cs="Verdana"/>
          <w:spacing w:val="2"/>
          <w:sz w:val="18"/>
          <w:szCs w:val="18"/>
        </w:rPr>
        <w:t>Qlik</w:t>
      </w:r>
      <w:proofErr w:type="spellEnd"/>
      <w:r w:rsidRPr="008419E1">
        <w:rPr>
          <w:rFonts w:ascii="Verdana" w:eastAsia="Verdana" w:hAnsi="Verdana" w:cs="Verdana"/>
          <w:spacing w:val="2"/>
          <w:sz w:val="18"/>
          <w:szCs w:val="18"/>
        </w:rPr>
        <w:t xml:space="preserve"> Sense server implementation</w:t>
      </w:r>
    </w:p>
    <w:p w:rsidR="00325568" w:rsidRPr="008419E1" w:rsidRDefault="00325568">
      <w:pPr>
        <w:spacing w:before="12" w:line="220" w:lineRule="exact"/>
        <w:rPr>
          <w:rFonts w:ascii="Verdana" w:hAnsi="Verdana"/>
          <w:sz w:val="18"/>
          <w:szCs w:val="18"/>
        </w:rPr>
      </w:pPr>
    </w:p>
    <w:p w:rsidR="00160590" w:rsidRPr="008419E1" w:rsidRDefault="00160590">
      <w:pPr>
        <w:spacing w:before="26"/>
        <w:ind w:left="100"/>
        <w:rPr>
          <w:rFonts w:ascii="Verdana" w:eastAsia="Verdana" w:hAnsi="Verdana" w:cs="Verdana"/>
          <w:b/>
          <w:sz w:val="18"/>
          <w:szCs w:val="18"/>
        </w:rPr>
      </w:pPr>
    </w:p>
    <w:p w:rsidR="00160590" w:rsidRPr="008419E1" w:rsidRDefault="00160590">
      <w:pPr>
        <w:spacing w:before="26"/>
        <w:ind w:left="100"/>
        <w:rPr>
          <w:rFonts w:ascii="Verdana" w:eastAsia="Verdana" w:hAnsi="Verdana" w:cs="Verdana"/>
          <w:b/>
          <w:sz w:val="18"/>
          <w:szCs w:val="18"/>
        </w:rPr>
      </w:pPr>
    </w:p>
    <w:p w:rsidR="00160590" w:rsidRPr="008419E1" w:rsidRDefault="00160590">
      <w:pPr>
        <w:spacing w:before="26"/>
        <w:ind w:left="100"/>
        <w:rPr>
          <w:rFonts w:ascii="Verdana" w:eastAsia="Verdana" w:hAnsi="Verdana" w:cs="Verdana"/>
          <w:b/>
          <w:sz w:val="18"/>
          <w:szCs w:val="18"/>
        </w:rPr>
      </w:pPr>
    </w:p>
    <w:p w:rsidR="00160590" w:rsidRPr="008419E1" w:rsidRDefault="00160590">
      <w:pPr>
        <w:spacing w:before="26"/>
        <w:ind w:left="100"/>
        <w:rPr>
          <w:rFonts w:ascii="Verdana" w:eastAsia="Verdana" w:hAnsi="Verdana" w:cs="Verdana"/>
          <w:b/>
          <w:sz w:val="18"/>
          <w:szCs w:val="18"/>
        </w:rPr>
      </w:pPr>
    </w:p>
    <w:p w:rsidR="00160590" w:rsidRPr="008419E1" w:rsidRDefault="00160590">
      <w:pPr>
        <w:spacing w:before="26"/>
        <w:ind w:left="100"/>
        <w:rPr>
          <w:rFonts w:ascii="Verdana" w:eastAsia="Verdana" w:hAnsi="Verdana" w:cs="Verdana"/>
          <w:b/>
          <w:sz w:val="18"/>
          <w:szCs w:val="18"/>
        </w:rPr>
      </w:pPr>
    </w:p>
    <w:p w:rsidR="00160590" w:rsidRPr="008419E1" w:rsidRDefault="00160590">
      <w:pPr>
        <w:spacing w:before="26"/>
        <w:ind w:left="100"/>
        <w:rPr>
          <w:rFonts w:ascii="Verdana" w:eastAsia="Verdana" w:hAnsi="Verdana" w:cs="Verdana"/>
          <w:b/>
          <w:sz w:val="18"/>
          <w:szCs w:val="18"/>
        </w:rPr>
      </w:pPr>
    </w:p>
    <w:p w:rsidR="00160590" w:rsidRPr="008419E1" w:rsidRDefault="00160590">
      <w:pPr>
        <w:spacing w:before="26"/>
        <w:ind w:left="100"/>
        <w:rPr>
          <w:rFonts w:ascii="Verdana" w:eastAsia="Verdana" w:hAnsi="Verdana" w:cs="Verdana"/>
          <w:b/>
          <w:sz w:val="18"/>
          <w:szCs w:val="18"/>
        </w:rPr>
      </w:pPr>
    </w:p>
    <w:p w:rsidR="00160590" w:rsidRPr="008419E1" w:rsidRDefault="00160590">
      <w:pPr>
        <w:spacing w:before="26"/>
        <w:ind w:left="100"/>
        <w:rPr>
          <w:rFonts w:ascii="Verdana" w:eastAsia="Verdana" w:hAnsi="Verdana" w:cs="Verdana"/>
          <w:b/>
          <w:sz w:val="18"/>
          <w:szCs w:val="18"/>
        </w:rPr>
      </w:pPr>
    </w:p>
    <w:p w:rsidR="00160590" w:rsidRPr="008419E1" w:rsidRDefault="00160590">
      <w:pPr>
        <w:spacing w:before="26"/>
        <w:ind w:left="100"/>
        <w:rPr>
          <w:rFonts w:ascii="Verdana" w:eastAsia="Verdana" w:hAnsi="Verdana" w:cs="Verdana"/>
          <w:b/>
          <w:sz w:val="18"/>
          <w:szCs w:val="18"/>
        </w:rPr>
      </w:pPr>
    </w:p>
    <w:p w:rsidR="00325568" w:rsidRPr="008419E1" w:rsidRDefault="002268FB">
      <w:pPr>
        <w:spacing w:before="26"/>
        <w:ind w:left="100"/>
        <w:rPr>
          <w:rFonts w:ascii="Verdana" w:eastAsia="Verdana" w:hAnsi="Verdana" w:cs="Verdana"/>
          <w:sz w:val="18"/>
          <w:szCs w:val="18"/>
        </w:rPr>
      </w:pPr>
      <w:r w:rsidRPr="008419E1">
        <w:rPr>
          <w:rFonts w:ascii="Verdana" w:eastAsia="Verdana" w:hAnsi="Verdana" w:cs="Verdana"/>
          <w:b/>
          <w:sz w:val="18"/>
          <w:szCs w:val="18"/>
        </w:rPr>
        <w:t>G</w:t>
      </w:r>
      <w:r w:rsidRPr="008419E1">
        <w:rPr>
          <w:rFonts w:ascii="Verdana" w:eastAsia="Verdana" w:hAnsi="Verdana" w:cs="Verdana"/>
          <w:b/>
          <w:spacing w:val="-1"/>
          <w:sz w:val="18"/>
          <w:szCs w:val="18"/>
        </w:rPr>
        <w:t>r</w:t>
      </w:r>
      <w:r w:rsidRPr="008419E1">
        <w:rPr>
          <w:rFonts w:ascii="Verdana" w:eastAsia="Verdana" w:hAnsi="Verdana" w:cs="Verdana"/>
          <w:b/>
          <w:sz w:val="18"/>
          <w:szCs w:val="18"/>
        </w:rPr>
        <w:t>ant</w:t>
      </w:r>
      <w:r w:rsidRPr="008419E1">
        <w:rPr>
          <w:rFonts w:ascii="Verdana" w:eastAsia="Verdana" w:hAnsi="Verdana" w:cs="Verdana"/>
          <w:b/>
          <w:spacing w:val="-8"/>
          <w:sz w:val="18"/>
          <w:szCs w:val="18"/>
        </w:rPr>
        <w:t xml:space="preserve"> </w:t>
      </w:r>
      <w:r w:rsidRPr="008419E1">
        <w:rPr>
          <w:rFonts w:ascii="Verdana" w:eastAsia="Verdana" w:hAnsi="Verdana" w:cs="Verdana"/>
          <w:b/>
          <w:sz w:val="18"/>
          <w:szCs w:val="18"/>
        </w:rPr>
        <w:t>Th</w:t>
      </w:r>
      <w:r w:rsidRPr="008419E1">
        <w:rPr>
          <w:rFonts w:ascii="Verdana" w:eastAsia="Verdana" w:hAnsi="Verdana" w:cs="Verdana"/>
          <w:b/>
          <w:spacing w:val="-1"/>
          <w:sz w:val="18"/>
          <w:szCs w:val="18"/>
        </w:rPr>
        <w:t>orn</w:t>
      </w:r>
      <w:r w:rsidRPr="008419E1">
        <w:rPr>
          <w:rFonts w:ascii="Verdana" w:eastAsia="Verdana" w:hAnsi="Verdana" w:cs="Verdana"/>
          <w:b/>
          <w:spacing w:val="-2"/>
          <w:sz w:val="18"/>
          <w:szCs w:val="18"/>
        </w:rPr>
        <w:t>t</w:t>
      </w:r>
      <w:r w:rsidRPr="008419E1">
        <w:rPr>
          <w:rFonts w:ascii="Verdana" w:eastAsia="Verdana" w:hAnsi="Verdana" w:cs="Verdana"/>
          <w:b/>
          <w:sz w:val="18"/>
          <w:szCs w:val="18"/>
        </w:rPr>
        <w:t>on</w:t>
      </w:r>
      <w:r w:rsidRPr="008419E1">
        <w:rPr>
          <w:rFonts w:ascii="Verdana" w:eastAsia="Verdana" w:hAnsi="Verdana" w:cs="Verdana"/>
          <w:b/>
          <w:spacing w:val="-10"/>
          <w:sz w:val="18"/>
          <w:szCs w:val="18"/>
        </w:rPr>
        <w:t xml:space="preserve"> </w:t>
      </w:r>
      <w:r w:rsidRPr="008419E1">
        <w:rPr>
          <w:rFonts w:ascii="Verdana" w:eastAsia="Verdana" w:hAnsi="Verdana" w:cs="Verdana"/>
          <w:b/>
          <w:sz w:val="18"/>
          <w:szCs w:val="18"/>
        </w:rPr>
        <w:t>C</w:t>
      </w:r>
      <w:r w:rsidRPr="008419E1">
        <w:rPr>
          <w:rFonts w:ascii="Verdana" w:eastAsia="Verdana" w:hAnsi="Verdana" w:cs="Verdana"/>
          <w:b/>
          <w:spacing w:val="-1"/>
          <w:sz w:val="18"/>
          <w:szCs w:val="18"/>
        </w:rPr>
        <w:t>o</w:t>
      </w:r>
      <w:r w:rsidRPr="008419E1">
        <w:rPr>
          <w:rFonts w:ascii="Verdana" w:eastAsia="Verdana" w:hAnsi="Verdana" w:cs="Verdana"/>
          <w:b/>
          <w:spacing w:val="-3"/>
          <w:sz w:val="18"/>
          <w:szCs w:val="18"/>
        </w:rPr>
        <w:t>n</w:t>
      </w:r>
      <w:r w:rsidRPr="008419E1">
        <w:rPr>
          <w:rFonts w:ascii="Verdana" w:eastAsia="Verdana" w:hAnsi="Verdana" w:cs="Verdana"/>
          <w:b/>
          <w:sz w:val="18"/>
          <w:szCs w:val="18"/>
        </w:rPr>
        <w:t>su</w:t>
      </w:r>
      <w:r w:rsidRPr="008419E1">
        <w:rPr>
          <w:rFonts w:ascii="Verdana" w:eastAsia="Verdana" w:hAnsi="Verdana" w:cs="Verdana"/>
          <w:b/>
          <w:spacing w:val="-3"/>
          <w:sz w:val="18"/>
          <w:szCs w:val="18"/>
        </w:rPr>
        <w:t>l</w:t>
      </w:r>
      <w:r w:rsidRPr="008419E1">
        <w:rPr>
          <w:rFonts w:ascii="Verdana" w:eastAsia="Verdana" w:hAnsi="Verdana" w:cs="Verdana"/>
          <w:b/>
          <w:sz w:val="18"/>
          <w:szCs w:val="18"/>
        </w:rPr>
        <w:t>ti</w:t>
      </w:r>
      <w:r w:rsidRPr="008419E1">
        <w:rPr>
          <w:rFonts w:ascii="Verdana" w:eastAsia="Verdana" w:hAnsi="Verdana" w:cs="Verdana"/>
          <w:b/>
          <w:spacing w:val="-1"/>
          <w:sz w:val="18"/>
          <w:szCs w:val="18"/>
        </w:rPr>
        <w:t>n</w:t>
      </w:r>
      <w:r w:rsidRPr="008419E1">
        <w:rPr>
          <w:rFonts w:ascii="Verdana" w:eastAsia="Verdana" w:hAnsi="Verdana" w:cs="Verdana"/>
          <w:b/>
          <w:sz w:val="18"/>
          <w:szCs w:val="18"/>
        </w:rPr>
        <w:t>g</w:t>
      </w:r>
      <w:r w:rsidRPr="008419E1">
        <w:rPr>
          <w:rFonts w:ascii="Verdana" w:eastAsia="Verdana" w:hAnsi="Verdana" w:cs="Verdana"/>
          <w:b/>
          <w:spacing w:val="-16"/>
          <w:sz w:val="18"/>
          <w:szCs w:val="18"/>
        </w:rPr>
        <w:t xml:space="preserve"> </w:t>
      </w:r>
      <w:r w:rsidRPr="008419E1">
        <w:rPr>
          <w:rFonts w:ascii="Verdana" w:eastAsia="Verdana" w:hAnsi="Verdana" w:cs="Verdana"/>
          <w:b/>
          <w:sz w:val="18"/>
          <w:szCs w:val="18"/>
        </w:rPr>
        <w:t>–</w:t>
      </w:r>
      <w:r w:rsidRPr="008419E1">
        <w:rPr>
          <w:rFonts w:ascii="Verdana" w:eastAsia="Verdana" w:hAnsi="Verdana" w:cs="Verdana"/>
          <w:b/>
          <w:spacing w:val="-1"/>
          <w:sz w:val="18"/>
          <w:szCs w:val="18"/>
        </w:rPr>
        <w:t xml:space="preserve"> </w:t>
      </w:r>
      <w:r w:rsidRPr="008419E1">
        <w:rPr>
          <w:rFonts w:ascii="Verdana" w:eastAsia="Verdana" w:hAnsi="Verdana" w:cs="Verdana"/>
          <w:b/>
          <w:sz w:val="18"/>
          <w:szCs w:val="18"/>
        </w:rPr>
        <w:t>May</w:t>
      </w:r>
      <w:r w:rsidRPr="008419E1">
        <w:rPr>
          <w:rFonts w:ascii="Verdana" w:eastAsia="Verdana" w:hAnsi="Verdana" w:cs="Verdana"/>
          <w:b/>
          <w:spacing w:val="-11"/>
          <w:sz w:val="18"/>
          <w:szCs w:val="18"/>
        </w:rPr>
        <w:t xml:space="preserve"> </w:t>
      </w:r>
      <w:r w:rsidRPr="008419E1">
        <w:rPr>
          <w:rFonts w:ascii="Verdana" w:eastAsia="Verdana" w:hAnsi="Verdana" w:cs="Verdana"/>
          <w:b/>
          <w:sz w:val="18"/>
          <w:szCs w:val="18"/>
        </w:rPr>
        <w:t>20</w:t>
      </w:r>
      <w:r w:rsidRPr="008419E1">
        <w:rPr>
          <w:rFonts w:ascii="Verdana" w:eastAsia="Verdana" w:hAnsi="Verdana" w:cs="Verdana"/>
          <w:b/>
          <w:spacing w:val="2"/>
          <w:sz w:val="18"/>
          <w:szCs w:val="18"/>
        </w:rPr>
        <w:t>1</w:t>
      </w:r>
      <w:r w:rsidRPr="008419E1">
        <w:rPr>
          <w:rFonts w:ascii="Verdana" w:eastAsia="Verdana" w:hAnsi="Verdana" w:cs="Verdana"/>
          <w:b/>
          <w:sz w:val="18"/>
          <w:szCs w:val="18"/>
        </w:rPr>
        <w:t>5</w:t>
      </w:r>
      <w:r w:rsidRPr="008419E1">
        <w:rPr>
          <w:rFonts w:ascii="Verdana" w:eastAsia="Verdana" w:hAnsi="Verdana" w:cs="Verdana"/>
          <w:b/>
          <w:spacing w:val="-5"/>
          <w:sz w:val="18"/>
          <w:szCs w:val="18"/>
        </w:rPr>
        <w:t xml:space="preserve"> </w:t>
      </w:r>
      <w:r w:rsidRPr="008419E1">
        <w:rPr>
          <w:rFonts w:ascii="Verdana" w:eastAsia="Verdana" w:hAnsi="Verdana" w:cs="Verdana"/>
          <w:b/>
          <w:spacing w:val="2"/>
          <w:sz w:val="18"/>
          <w:szCs w:val="18"/>
        </w:rPr>
        <w:t>t</w:t>
      </w:r>
      <w:r w:rsidRPr="008419E1">
        <w:rPr>
          <w:rFonts w:ascii="Verdana" w:eastAsia="Verdana" w:hAnsi="Verdana" w:cs="Verdana"/>
          <w:b/>
          <w:sz w:val="18"/>
          <w:szCs w:val="18"/>
        </w:rPr>
        <w:t>o</w:t>
      </w:r>
      <w:r w:rsidRPr="008419E1">
        <w:rPr>
          <w:rFonts w:ascii="Verdana" w:eastAsia="Verdana" w:hAnsi="Verdana" w:cs="Verdana"/>
          <w:b/>
          <w:spacing w:val="-5"/>
          <w:sz w:val="18"/>
          <w:szCs w:val="18"/>
        </w:rPr>
        <w:t xml:space="preserve"> </w:t>
      </w:r>
      <w:r w:rsidR="00C81688" w:rsidRPr="008419E1">
        <w:rPr>
          <w:rFonts w:ascii="Verdana" w:eastAsia="Verdana" w:hAnsi="Verdana" w:cs="Verdana"/>
          <w:b/>
          <w:spacing w:val="3"/>
          <w:sz w:val="18"/>
          <w:szCs w:val="18"/>
        </w:rPr>
        <w:t>May</w:t>
      </w:r>
      <w:r w:rsidRPr="008419E1">
        <w:rPr>
          <w:rFonts w:ascii="Verdana" w:eastAsia="Verdana" w:hAnsi="Verdana" w:cs="Verdana"/>
          <w:b/>
          <w:spacing w:val="3"/>
          <w:sz w:val="18"/>
          <w:szCs w:val="18"/>
        </w:rPr>
        <w:t xml:space="preserve"> 2016</w:t>
      </w:r>
    </w:p>
    <w:p w:rsidR="00325568" w:rsidRPr="008419E1" w:rsidRDefault="002268FB">
      <w:pPr>
        <w:spacing w:line="220" w:lineRule="exact"/>
        <w:ind w:left="100"/>
        <w:rPr>
          <w:rFonts w:ascii="Verdana" w:eastAsia="Verdana" w:hAnsi="Verdana" w:cs="Verdana"/>
          <w:sz w:val="18"/>
          <w:szCs w:val="18"/>
        </w:rPr>
      </w:pPr>
      <w:r w:rsidRPr="008419E1">
        <w:rPr>
          <w:rFonts w:ascii="Verdana" w:eastAsia="Verdana" w:hAnsi="Verdana" w:cs="Verdana"/>
          <w:sz w:val="18"/>
          <w:szCs w:val="18"/>
        </w:rPr>
        <w:t>Bus</w:t>
      </w:r>
      <w:r w:rsidRPr="008419E1">
        <w:rPr>
          <w:rFonts w:ascii="Verdana" w:eastAsia="Verdana" w:hAnsi="Verdana" w:cs="Verdana"/>
          <w:spacing w:val="-4"/>
          <w:sz w:val="18"/>
          <w:szCs w:val="18"/>
        </w:rPr>
        <w:t>i</w:t>
      </w:r>
      <w:r w:rsidRPr="008419E1">
        <w:rPr>
          <w:rFonts w:ascii="Verdana" w:eastAsia="Verdana" w:hAnsi="Verdana" w:cs="Verdana"/>
          <w:spacing w:val="3"/>
          <w:sz w:val="18"/>
          <w:szCs w:val="18"/>
        </w:rPr>
        <w:t>n</w:t>
      </w:r>
      <w:r w:rsidRPr="008419E1">
        <w:rPr>
          <w:rFonts w:ascii="Verdana" w:eastAsia="Verdana" w:hAnsi="Verdana" w:cs="Verdana"/>
          <w:sz w:val="18"/>
          <w:szCs w:val="18"/>
        </w:rPr>
        <w:t>ess</w:t>
      </w:r>
      <w:r w:rsidRPr="008419E1">
        <w:rPr>
          <w:rFonts w:ascii="Verdana" w:eastAsia="Verdana" w:hAnsi="Verdana" w:cs="Verdana"/>
          <w:spacing w:val="-15"/>
          <w:sz w:val="18"/>
          <w:szCs w:val="18"/>
        </w:rPr>
        <w:t xml:space="preserve"> </w:t>
      </w:r>
      <w:r w:rsidRPr="008419E1">
        <w:rPr>
          <w:rFonts w:ascii="Verdana" w:eastAsia="Verdana" w:hAnsi="Verdana" w:cs="Verdana"/>
          <w:sz w:val="18"/>
          <w:szCs w:val="18"/>
        </w:rPr>
        <w:t>Co</w:t>
      </w:r>
      <w:r w:rsidRPr="008419E1">
        <w:rPr>
          <w:rFonts w:ascii="Verdana" w:eastAsia="Verdana" w:hAnsi="Verdana" w:cs="Verdana"/>
          <w:spacing w:val="2"/>
          <w:sz w:val="18"/>
          <w:szCs w:val="18"/>
        </w:rPr>
        <w:t>n</w:t>
      </w:r>
      <w:r w:rsidRPr="008419E1">
        <w:rPr>
          <w:rFonts w:ascii="Verdana" w:eastAsia="Verdana" w:hAnsi="Verdana" w:cs="Verdana"/>
          <w:sz w:val="18"/>
          <w:szCs w:val="18"/>
        </w:rPr>
        <w:t>s</w:t>
      </w:r>
      <w:r w:rsidRPr="008419E1">
        <w:rPr>
          <w:rFonts w:ascii="Verdana" w:eastAsia="Verdana" w:hAnsi="Verdana" w:cs="Verdana"/>
          <w:spacing w:val="2"/>
          <w:sz w:val="18"/>
          <w:szCs w:val="18"/>
        </w:rPr>
        <w:t>u</w:t>
      </w:r>
      <w:r w:rsidRPr="008419E1">
        <w:rPr>
          <w:rFonts w:ascii="Verdana" w:eastAsia="Verdana" w:hAnsi="Verdana" w:cs="Verdana"/>
          <w:spacing w:val="-2"/>
          <w:sz w:val="18"/>
          <w:szCs w:val="18"/>
        </w:rPr>
        <w:t>l</w:t>
      </w:r>
      <w:r w:rsidRPr="008419E1">
        <w:rPr>
          <w:rFonts w:ascii="Verdana" w:eastAsia="Verdana" w:hAnsi="Verdana" w:cs="Verdana"/>
          <w:sz w:val="18"/>
          <w:szCs w:val="18"/>
        </w:rPr>
        <w:t>t</w:t>
      </w:r>
      <w:r w:rsidRPr="008419E1">
        <w:rPr>
          <w:rFonts w:ascii="Verdana" w:eastAsia="Verdana" w:hAnsi="Verdana" w:cs="Verdana"/>
          <w:spacing w:val="-1"/>
          <w:sz w:val="18"/>
          <w:szCs w:val="18"/>
        </w:rPr>
        <w:t>a</w:t>
      </w:r>
      <w:r w:rsidRPr="008419E1">
        <w:rPr>
          <w:rFonts w:ascii="Verdana" w:eastAsia="Verdana" w:hAnsi="Verdana" w:cs="Verdana"/>
          <w:spacing w:val="5"/>
          <w:sz w:val="18"/>
          <w:szCs w:val="18"/>
        </w:rPr>
        <w:t>n</w:t>
      </w:r>
      <w:r w:rsidRPr="008419E1">
        <w:rPr>
          <w:rFonts w:ascii="Verdana" w:eastAsia="Verdana" w:hAnsi="Verdana" w:cs="Verdana"/>
          <w:sz w:val="18"/>
          <w:szCs w:val="18"/>
        </w:rPr>
        <w:t>t</w:t>
      </w:r>
      <w:r w:rsidRPr="008419E1">
        <w:rPr>
          <w:rFonts w:ascii="Verdana" w:eastAsia="Verdana" w:hAnsi="Verdana" w:cs="Verdana"/>
          <w:spacing w:val="-19"/>
          <w:sz w:val="18"/>
          <w:szCs w:val="18"/>
        </w:rPr>
        <w:t xml:space="preserve"> </w:t>
      </w:r>
      <w:r w:rsidRPr="008419E1">
        <w:rPr>
          <w:rFonts w:ascii="Verdana" w:eastAsia="Verdana" w:hAnsi="Verdana" w:cs="Verdana"/>
          <w:sz w:val="18"/>
          <w:szCs w:val="18"/>
        </w:rPr>
        <w:t>–</w:t>
      </w:r>
      <w:r w:rsidRPr="008419E1">
        <w:rPr>
          <w:rFonts w:ascii="Verdana" w:eastAsia="Verdana" w:hAnsi="Verdana" w:cs="Verdana"/>
          <w:spacing w:val="-1"/>
          <w:sz w:val="18"/>
          <w:szCs w:val="18"/>
        </w:rPr>
        <w:t xml:space="preserve"> </w:t>
      </w:r>
      <w:r w:rsidR="000367B2" w:rsidRPr="008419E1">
        <w:rPr>
          <w:rFonts w:ascii="Verdana" w:eastAsia="Verdana" w:hAnsi="Verdana" w:cs="Verdana"/>
          <w:spacing w:val="1"/>
          <w:sz w:val="18"/>
          <w:szCs w:val="18"/>
        </w:rPr>
        <w:t>Enterprise</w:t>
      </w:r>
      <w:r w:rsidR="000A6E60" w:rsidRPr="008419E1">
        <w:rPr>
          <w:rFonts w:ascii="Verdana" w:eastAsia="Verdana" w:hAnsi="Verdana" w:cs="Verdana"/>
          <w:spacing w:val="1"/>
          <w:sz w:val="18"/>
          <w:szCs w:val="18"/>
        </w:rPr>
        <w:t xml:space="preserve"> Performance Management and Finance</w:t>
      </w:r>
      <w:r w:rsidRPr="008419E1">
        <w:rPr>
          <w:rFonts w:ascii="Verdana" w:eastAsia="Verdana" w:hAnsi="Verdana" w:cs="Verdana"/>
          <w:spacing w:val="-7"/>
          <w:sz w:val="18"/>
          <w:szCs w:val="18"/>
        </w:rPr>
        <w:t xml:space="preserve"> </w:t>
      </w:r>
      <w:r w:rsidRPr="008419E1">
        <w:rPr>
          <w:rFonts w:ascii="Verdana" w:eastAsia="Verdana" w:hAnsi="Verdana" w:cs="Verdana"/>
          <w:sz w:val="18"/>
          <w:szCs w:val="18"/>
        </w:rPr>
        <w:t>Ad</w:t>
      </w:r>
      <w:r w:rsidRPr="008419E1">
        <w:rPr>
          <w:rFonts w:ascii="Verdana" w:eastAsia="Verdana" w:hAnsi="Verdana" w:cs="Verdana"/>
          <w:spacing w:val="3"/>
          <w:sz w:val="18"/>
          <w:szCs w:val="18"/>
        </w:rPr>
        <w:t>v</w:t>
      </w:r>
      <w:r w:rsidRPr="008419E1">
        <w:rPr>
          <w:rFonts w:ascii="Verdana" w:eastAsia="Verdana" w:hAnsi="Verdana" w:cs="Verdana"/>
          <w:spacing w:val="-2"/>
          <w:sz w:val="18"/>
          <w:szCs w:val="18"/>
        </w:rPr>
        <w:t>i</w:t>
      </w:r>
      <w:r w:rsidRPr="008419E1">
        <w:rPr>
          <w:rFonts w:ascii="Verdana" w:eastAsia="Verdana" w:hAnsi="Verdana" w:cs="Verdana"/>
          <w:sz w:val="18"/>
          <w:szCs w:val="18"/>
        </w:rPr>
        <w:t>sory</w:t>
      </w:r>
    </w:p>
    <w:p w:rsidR="00325568" w:rsidRPr="008419E1" w:rsidRDefault="002268FB" w:rsidP="002268FB">
      <w:pPr>
        <w:spacing w:line="200" w:lineRule="exact"/>
        <w:ind w:left="100"/>
        <w:rPr>
          <w:rFonts w:ascii="Verdana" w:eastAsia="Verdana" w:hAnsi="Verdana" w:cs="Verdana"/>
          <w:sz w:val="18"/>
          <w:szCs w:val="18"/>
        </w:rPr>
      </w:pPr>
      <w:r w:rsidRPr="008419E1">
        <w:rPr>
          <w:rFonts w:ascii="Verdana" w:eastAsia="Verdana" w:hAnsi="Verdana" w:cs="Verdana"/>
          <w:sz w:val="18"/>
          <w:szCs w:val="18"/>
        </w:rPr>
        <w:t>Wor</w:t>
      </w:r>
      <w:r w:rsidRPr="008419E1">
        <w:rPr>
          <w:rFonts w:ascii="Verdana" w:eastAsia="Verdana" w:hAnsi="Verdana" w:cs="Verdana"/>
          <w:spacing w:val="1"/>
          <w:sz w:val="18"/>
          <w:szCs w:val="18"/>
        </w:rPr>
        <w:t>k</w:t>
      </w:r>
      <w:r w:rsidRPr="008419E1">
        <w:rPr>
          <w:rFonts w:ascii="Verdana" w:eastAsia="Verdana" w:hAnsi="Verdana" w:cs="Verdana"/>
          <w:spacing w:val="-2"/>
          <w:sz w:val="18"/>
          <w:szCs w:val="18"/>
        </w:rPr>
        <w:t>i</w:t>
      </w:r>
      <w:r w:rsidRPr="008419E1">
        <w:rPr>
          <w:rFonts w:ascii="Verdana" w:eastAsia="Verdana" w:hAnsi="Verdana" w:cs="Verdana"/>
          <w:sz w:val="18"/>
          <w:szCs w:val="18"/>
        </w:rPr>
        <w:t>ng</w:t>
      </w:r>
      <w:r w:rsidRPr="008419E1">
        <w:rPr>
          <w:rFonts w:ascii="Verdana" w:eastAsia="Verdana" w:hAnsi="Verdana" w:cs="Verdana"/>
          <w:spacing w:val="-8"/>
          <w:sz w:val="18"/>
          <w:szCs w:val="18"/>
        </w:rPr>
        <w:t xml:space="preserve"> </w:t>
      </w:r>
      <w:r w:rsidRPr="008419E1">
        <w:rPr>
          <w:rFonts w:ascii="Verdana" w:eastAsia="Verdana" w:hAnsi="Verdana" w:cs="Verdana"/>
          <w:spacing w:val="1"/>
          <w:sz w:val="18"/>
          <w:szCs w:val="18"/>
        </w:rPr>
        <w:t>w</w:t>
      </w:r>
      <w:r w:rsidRPr="008419E1">
        <w:rPr>
          <w:rFonts w:ascii="Verdana" w:eastAsia="Verdana" w:hAnsi="Verdana" w:cs="Verdana"/>
          <w:sz w:val="18"/>
          <w:szCs w:val="18"/>
        </w:rPr>
        <w:t>it</w:t>
      </w:r>
      <w:r w:rsidRPr="008419E1">
        <w:rPr>
          <w:rFonts w:ascii="Verdana" w:eastAsia="Verdana" w:hAnsi="Verdana" w:cs="Verdana"/>
          <w:spacing w:val="2"/>
          <w:sz w:val="18"/>
          <w:szCs w:val="18"/>
        </w:rPr>
        <w:t>h</w:t>
      </w:r>
      <w:r w:rsidRPr="008419E1">
        <w:rPr>
          <w:rFonts w:ascii="Verdana" w:eastAsia="Verdana" w:hAnsi="Verdana" w:cs="Verdana"/>
          <w:spacing w:val="-2"/>
          <w:sz w:val="18"/>
          <w:szCs w:val="18"/>
        </w:rPr>
        <w:t>i</w:t>
      </w:r>
      <w:r w:rsidRPr="008419E1">
        <w:rPr>
          <w:rFonts w:ascii="Verdana" w:eastAsia="Verdana" w:hAnsi="Verdana" w:cs="Verdana"/>
          <w:sz w:val="18"/>
          <w:szCs w:val="18"/>
        </w:rPr>
        <w:t>n</w:t>
      </w:r>
      <w:r w:rsidRPr="008419E1">
        <w:rPr>
          <w:rFonts w:ascii="Verdana" w:eastAsia="Verdana" w:hAnsi="Verdana" w:cs="Verdana"/>
          <w:spacing w:val="-6"/>
          <w:sz w:val="18"/>
          <w:szCs w:val="18"/>
        </w:rPr>
        <w:t xml:space="preserve"> </w:t>
      </w:r>
      <w:r w:rsidRPr="008419E1">
        <w:rPr>
          <w:rFonts w:ascii="Verdana" w:eastAsia="Verdana" w:hAnsi="Verdana" w:cs="Verdana"/>
          <w:sz w:val="18"/>
          <w:szCs w:val="18"/>
        </w:rPr>
        <w:t>the</w:t>
      </w:r>
      <w:r w:rsidRPr="008419E1">
        <w:rPr>
          <w:rFonts w:ascii="Verdana" w:eastAsia="Verdana" w:hAnsi="Verdana" w:cs="Verdana"/>
          <w:spacing w:val="-3"/>
          <w:sz w:val="18"/>
          <w:szCs w:val="18"/>
        </w:rPr>
        <w:t xml:space="preserve"> </w:t>
      </w:r>
      <w:r w:rsidRPr="008419E1">
        <w:rPr>
          <w:rFonts w:ascii="Verdana" w:eastAsia="Verdana" w:hAnsi="Verdana" w:cs="Verdana"/>
          <w:spacing w:val="2"/>
          <w:sz w:val="18"/>
          <w:szCs w:val="18"/>
        </w:rPr>
        <w:t>a</w:t>
      </w:r>
      <w:r w:rsidRPr="008419E1">
        <w:rPr>
          <w:rFonts w:ascii="Verdana" w:eastAsia="Verdana" w:hAnsi="Verdana" w:cs="Verdana"/>
          <w:sz w:val="18"/>
          <w:szCs w:val="18"/>
        </w:rPr>
        <w:t>dv</w:t>
      </w:r>
      <w:r w:rsidRPr="008419E1">
        <w:rPr>
          <w:rFonts w:ascii="Verdana" w:eastAsia="Verdana" w:hAnsi="Verdana" w:cs="Verdana"/>
          <w:spacing w:val="1"/>
          <w:sz w:val="18"/>
          <w:szCs w:val="18"/>
        </w:rPr>
        <w:t>i</w:t>
      </w:r>
      <w:r w:rsidRPr="008419E1">
        <w:rPr>
          <w:rFonts w:ascii="Verdana" w:eastAsia="Verdana" w:hAnsi="Verdana" w:cs="Verdana"/>
          <w:sz w:val="18"/>
          <w:szCs w:val="18"/>
        </w:rPr>
        <w:t>sory</w:t>
      </w:r>
      <w:r w:rsidRPr="008419E1">
        <w:rPr>
          <w:rFonts w:ascii="Verdana" w:eastAsia="Verdana" w:hAnsi="Verdana" w:cs="Verdana"/>
          <w:spacing w:val="-7"/>
          <w:sz w:val="18"/>
          <w:szCs w:val="18"/>
        </w:rPr>
        <w:t xml:space="preserve"> </w:t>
      </w:r>
      <w:r w:rsidRPr="008419E1">
        <w:rPr>
          <w:rFonts w:ascii="Verdana" w:eastAsia="Verdana" w:hAnsi="Verdana" w:cs="Verdana"/>
          <w:sz w:val="18"/>
          <w:szCs w:val="18"/>
        </w:rPr>
        <w:t>te</w:t>
      </w:r>
      <w:r w:rsidRPr="008419E1">
        <w:rPr>
          <w:rFonts w:ascii="Verdana" w:eastAsia="Verdana" w:hAnsi="Verdana" w:cs="Verdana"/>
          <w:spacing w:val="-1"/>
          <w:sz w:val="18"/>
          <w:szCs w:val="18"/>
        </w:rPr>
        <w:t>a</w:t>
      </w:r>
      <w:r w:rsidRPr="008419E1">
        <w:rPr>
          <w:rFonts w:ascii="Verdana" w:eastAsia="Verdana" w:hAnsi="Verdana" w:cs="Verdana"/>
          <w:sz w:val="18"/>
          <w:szCs w:val="18"/>
        </w:rPr>
        <w:t>m</w:t>
      </w:r>
      <w:r w:rsidRPr="008419E1">
        <w:rPr>
          <w:rFonts w:ascii="Verdana" w:eastAsia="Verdana" w:hAnsi="Verdana" w:cs="Verdana"/>
          <w:spacing w:val="-4"/>
          <w:sz w:val="18"/>
          <w:szCs w:val="18"/>
        </w:rPr>
        <w:t xml:space="preserve"> focusing on </w:t>
      </w:r>
      <w:r w:rsidRPr="008419E1">
        <w:rPr>
          <w:rFonts w:ascii="Verdana" w:eastAsia="Verdana" w:hAnsi="Verdana" w:cs="Verdana"/>
          <w:sz w:val="18"/>
          <w:szCs w:val="18"/>
        </w:rPr>
        <w:t>the</w:t>
      </w:r>
      <w:r w:rsidRPr="008419E1">
        <w:rPr>
          <w:rFonts w:ascii="Verdana" w:eastAsia="Verdana" w:hAnsi="Verdana" w:cs="Verdana"/>
          <w:spacing w:val="-3"/>
          <w:sz w:val="18"/>
          <w:szCs w:val="18"/>
        </w:rPr>
        <w:t xml:space="preserve"> </w:t>
      </w:r>
      <w:r w:rsidRPr="008419E1">
        <w:rPr>
          <w:rFonts w:ascii="Verdana" w:eastAsia="Verdana" w:hAnsi="Verdana" w:cs="Verdana"/>
          <w:sz w:val="18"/>
          <w:szCs w:val="18"/>
        </w:rPr>
        <w:t>cr</w:t>
      </w:r>
      <w:r w:rsidRPr="008419E1">
        <w:rPr>
          <w:rFonts w:ascii="Verdana" w:eastAsia="Verdana" w:hAnsi="Verdana" w:cs="Verdana"/>
          <w:spacing w:val="2"/>
          <w:sz w:val="18"/>
          <w:szCs w:val="18"/>
        </w:rPr>
        <w:t>e</w:t>
      </w:r>
      <w:r w:rsidRPr="008419E1">
        <w:rPr>
          <w:rFonts w:ascii="Verdana" w:eastAsia="Verdana" w:hAnsi="Verdana" w:cs="Verdana"/>
          <w:spacing w:val="1"/>
          <w:sz w:val="18"/>
          <w:szCs w:val="18"/>
        </w:rPr>
        <w:t>a</w:t>
      </w:r>
      <w:r w:rsidRPr="008419E1">
        <w:rPr>
          <w:rFonts w:ascii="Verdana" w:eastAsia="Verdana" w:hAnsi="Verdana" w:cs="Verdana"/>
          <w:sz w:val="18"/>
          <w:szCs w:val="18"/>
        </w:rPr>
        <w:t>t</w:t>
      </w:r>
      <w:r w:rsidRPr="008419E1">
        <w:rPr>
          <w:rFonts w:ascii="Verdana" w:eastAsia="Verdana" w:hAnsi="Verdana" w:cs="Verdana"/>
          <w:spacing w:val="-2"/>
          <w:sz w:val="18"/>
          <w:szCs w:val="18"/>
        </w:rPr>
        <w:t>i</w:t>
      </w:r>
      <w:r w:rsidRPr="008419E1">
        <w:rPr>
          <w:rFonts w:ascii="Verdana" w:eastAsia="Verdana" w:hAnsi="Verdana" w:cs="Verdana"/>
          <w:sz w:val="18"/>
          <w:szCs w:val="18"/>
        </w:rPr>
        <w:t>on</w:t>
      </w:r>
      <w:r w:rsidRPr="008419E1">
        <w:rPr>
          <w:rFonts w:ascii="Verdana" w:eastAsia="Verdana" w:hAnsi="Verdana" w:cs="Verdana"/>
          <w:spacing w:val="-8"/>
          <w:sz w:val="18"/>
          <w:szCs w:val="18"/>
        </w:rPr>
        <w:t xml:space="preserve"> </w:t>
      </w:r>
      <w:r w:rsidRPr="008419E1">
        <w:rPr>
          <w:rFonts w:ascii="Verdana" w:eastAsia="Verdana" w:hAnsi="Verdana" w:cs="Verdana"/>
          <w:spacing w:val="1"/>
          <w:sz w:val="18"/>
          <w:szCs w:val="18"/>
        </w:rPr>
        <w:t>o</w:t>
      </w:r>
      <w:r w:rsidRPr="008419E1">
        <w:rPr>
          <w:rFonts w:ascii="Verdana" w:eastAsia="Verdana" w:hAnsi="Verdana" w:cs="Verdana"/>
          <w:sz w:val="18"/>
          <w:szCs w:val="18"/>
        </w:rPr>
        <w:t>f</w:t>
      </w:r>
      <w:r w:rsidRPr="008419E1">
        <w:rPr>
          <w:rFonts w:ascii="Verdana" w:eastAsia="Verdana" w:hAnsi="Verdana" w:cs="Verdana"/>
          <w:spacing w:val="-1"/>
          <w:sz w:val="18"/>
          <w:szCs w:val="18"/>
        </w:rPr>
        <w:t xml:space="preserve"> </w:t>
      </w:r>
      <w:r w:rsidRPr="008419E1">
        <w:rPr>
          <w:rFonts w:ascii="Verdana" w:eastAsia="Verdana" w:hAnsi="Verdana" w:cs="Verdana"/>
          <w:sz w:val="18"/>
          <w:szCs w:val="18"/>
        </w:rPr>
        <w:t>the</w:t>
      </w:r>
      <w:r w:rsidRPr="008419E1">
        <w:rPr>
          <w:rFonts w:ascii="Verdana" w:eastAsia="Verdana" w:hAnsi="Verdana" w:cs="Verdana"/>
          <w:spacing w:val="-3"/>
          <w:sz w:val="18"/>
          <w:szCs w:val="18"/>
        </w:rPr>
        <w:t xml:space="preserve"> </w:t>
      </w:r>
      <w:r w:rsidRPr="008419E1">
        <w:rPr>
          <w:rFonts w:ascii="Verdana" w:eastAsia="Verdana" w:hAnsi="Verdana" w:cs="Verdana"/>
          <w:spacing w:val="-1"/>
          <w:sz w:val="18"/>
          <w:szCs w:val="18"/>
        </w:rPr>
        <w:t>g</w:t>
      </w:r>
      <w:r w:rsidRPr="008419E1">
        <w:rPr>
          <w:rFonts w:ascii="Verdana" w:eastAsia="Verdana" w:hAnsi="Verdana" w:cs="Verdana"/>
          <w:sz w:val="18"/>
          <w:szCs w:val="18"/>
        </w:rPr>
        <w:t>o</w:t>
      </w:r>
      <w:r w:rsidRPr="008419E1">
        <w:rPr>
          <w:rFonts w:ascii="Verdana" w:eastAsia="Verdana" w:hAnsi="Verdana" w:cs="Verdana"/>
          <w:spacing w:val="-2"/>
          <w:sz w:val="18"/>
          <w:szCs w:val="18"/>
        </w:rPr>
        <w:t xml:space="preserve"> </w:t>
      </w:r>
      <w:r w:rsidRPr="008419E1">
        <w:rPr>
          <w:rFonts w:ascii="Verdana" w:eastAsia="Verdana" w:hAnsi="Verdana" w:cs="Verdana"/>
          <w:sz w:val="18"/>
          <w:szCs w:val="18"/>
        </w:rPr>
        <w:t>to</w:t>
      </w:r>
      <w:r w:rsidRPr="008419E1">
        <w:rPr>
          <w:rFonts w:ascii="Verdana" w:eastAsia="Verdana" w:hAnsi="Verdana" w:cs="Verdana"/>
          <w:spacing w:val="-2"/>
          <w:sz w:val="18"/>
          <w:szCs w:val="18"/>
        </w:rPr>
        <w:t xml:space="preserve"> </w:t>
      </w:r>
      <w:r w:rsidRPr="008419E1">
        <w:rPr>
          <w:rFonts w:ascii="Verdana" w:eastAsia="Verdana" w:hAnsi="Verdana" w:cs="Verdana"/>
          <w:spacing w:val="3"/>
          <w:sz w:val="18"/>
          <w:szCs w:val="18"/>
        </w:rPr>
        <w:t>m</w:t>
      </w:r>
      <w:r w:rsidRPr="008419E1">
        <w:rPr>
          <w:rFonts w:ascii="Verdana" w:eastAsia="Verdana" w:hAnsi="Verdana" w:cs="Verdana"/>
          <w:spacing w:val="-1"/>
          <w:sz w:val="18"/>
          <w:szCs w:val="18"/>
        </w:rPr>
        <w:t>a</w:t>
      </w:r>
      <w:r w:rsidRPr="008419E1">
        <w:rPr>
          <w:rFonts w:ascii="Verdana" w:eastAsia="Verdana" w:hAnsi="Verdana" w:cs="Verdana"/>
          <w:sz w:val="18"/>
          <w:szCs w:val="18"/>
        </w:rPr>
        <w:t>rket</w:t>
      </w:r>
      <w:r w:rsidRPr="008419E1">
        <w:rPr>
          <w:rFonts w:ascii="Verdana" w:eastAsia="Verdana" w:hAnsi="Verdana" w:cs="Verdana"/>
          <w:spacing w:val="-4"/>
          <w:sz w:val="18"/>
          <w:szCs w:val="18"/>
        </w:rPr>
        <w:t xml:space="preserve"> </w:t>
      </w:r>
      <w:r w:rsidRPr="008419E1">
        <w:rPr>
          <w:rFonts w:ascii="Verdana" w:eastAsia="Verdana" w:hAnsi="Verdana" w:cs="Verdana"/>
          <w:sz w:val="18"/>
          <w:szCs w:val="18"/>
        </w:rPr>
        <w:t>s</w:t>
      </w:r>
      <w:r w:rsidRPr="008419E1">
        <w:rPr>
          <w:rFonts w:ascii="Verdana" w:eastAsia="Verdana" w:hAnsi="Verdana" w:cs="Verdana"/>
          <w:spacing w:val="-1"/>
          <w:sz w:val="18"/>
          <w:szCs w:val="18"/>
        </w:rPr>
        <w:t>t</w:t>
      </w:r>
      <w:r w:rsidRPr="008419E1">
        <w:rPr>
          <w:rFonts w:ascii="Verdana" w:eastAsia="Verdana" w:hAnsi="Verdana" w:cs="Verdana"/>
          <w:sz w:val="18"/>
          <w:szCs w:val="18"/>
        </w:rPr>
        <w:t>r</w:t>
      </w:r>
      <w:r w:rsidRPr="008419E1">
        <w:rPr>
          <w:rFonts w:ascii="Verdana" w:eastAsia="Verdana" w:hAnsi="Verdana" w:cs="Verdana"/>
          <w:spacing w:val="-1"/>
          <w:sz w:val="18"/>
          <w:szCs w:val="18"/>
        </w:rPr>
        <w:t>a</w:t>
      </w:r>
      <w:r w:rsidRPr="008419E1">
        <w:rPr>
          <w:rFonts w:ascii="Verdana" w:eastAsia="Verdana" w:hAnsi="Verdana" w:cs="Verdana"/>
          <w:sz w:val="18"/>
          <w:szCs w:val="18"/>
        </w:rPr>
        <w:t>te</w:t>
      </w:r>
      <w:r w:rsidRPr="008419E1">
        <w:rPr>
          <w:rFonts w:ascii="Verdana" w:eastAsia="Verdana" w:hAnsi="Verdana" w:cs="Verdana"/>
          <w:spacing w:val="-1"/>
          <w:sz w:val="18"/>
          <w:szCs w:val="18"/>
        </w:rPr>
        <w:t>g</w:t>
      </w:r>
      <w:r w:rsidRPr="008419E1">
        <w:rPr>
          <w:rFonts w:ascii="Verdana" w:eastAsia="Verdana" w:hAnsi="Verdana" w:cs="Verdana"/>
          <w:sz w:val="18"/>
          <w:szCs w:val="18"/>
        </w:rPr>
        <w:t>y for</w:t>
      </w:r>
      <w:r w:rsidRPr="008419E1">
        <w:rPr>
          <w:rFonts w:ascii="Verdana" w:eastAsia="Verdana" w:hAnsi="Verdana" w:cs="Verdana"/>
          <w:spacing w:val="-3"/>
          <w:sz w:val="18"/>
          <w:szCs w:val="18"/>
        </w:rPr>
        <w:t xml:space="preserve"> </w:t>
      </w:r>
      <w:r w:rsidRPr="008419E1">
        <w:rPr>
          <w:rFonts w:ascii="Verdana" w:eastAsia="Verdana" w:hAnsi="Verdana" w:cs="Verdana"/>
          <w:sz w:val="18"/>
          <w:szCs w:val="18"/>
        </w:rPr>
        <w:t>GT</w:t>
      </w:r>
      <w:r w:rsidRPr="008419E1">
        <w:rPr>
          <w:rFonts w:ascii="Verdana" w:eastAsia="Verdana" w:hAnsi="Verdana" w:cs="Verdana"/>
          <w:spacing w:val="-3"/>
          <w:sz w:val="18"/>
          <w:szCs w:val="18"/>
        </w:rPr>
        <w:t xml:space="preserve"> </w:t>
      </w:r>
      <w:r w:rsidRPr="008419E1">
        <w:rPr>
          <w:rFonts w:ascii="Verdana" w:eastAsia="Verdana" w:hAnsi="Verdana" w:cs="Verdana"/>
          <w:sz w:val="18"/>
          <w:szCs w:val="18"/>
        </w:rPr>
        <w:t>F</w:t>
      </w:r>
      <w:r w:rsidRPr="008419E1">
        <w:rPr>
          <w:rFonts w:ascii="Verdana" w:eastAsia="Verdana" w:hAnsi="Verdana" w:cs="Verdana"/>
          <w:spacing w:val="-2"/>
          <w:sz w:val="18"/>
          <w:szCs w:val="18"/>
        </w:rPr>
        <w:t>i</w:t>
      </w:r>
      <w:r w:rsidRPr="008419E1">
        <w:rPr>
          <w:rFonts w:ascii="Verdana" w:eastAsia="Verdana" w:hAnsi="Verdana" w:cs="Verdana"/>
          <w:sz w:val="18"/>
          <w:szCs w:val="18"/>
        </w:rPr>
        <w:t>n</w:t>
      </w:r>
      <w:r w:rsidRPr="008419E1">
        <w:rPr>
          <w:rFonts w:ascii="Verdana" w:eastAsia="Verdana" w:hAnsi="Verdana" w:cs="Verdana"/>
          <w:spacing w:val="1"/>
          <w:sz w:val="18"/>
          <w:szCs w:val="18"/>
        </w:rPr>
        <w:t>a</w:t>
      </w:r>
      <w:r w:rsidRPr="008419E1">
        <w:rPr>
          <w:rFonts w:ascii="Verdana" w:eastAsia="Verdana" w:hAnsi="Verdana" w:cs="Verdana"/>
          <w:sz w:val="18"/>
          <w:szCs w:val="18"/>
        </w:rPr>
        <w:t>nce</w:t>
      </w:r>
      <w:r w:rsidRPr="008419E1">
        <w:rPr>
          <w:rFonts w:ascii="Verdana" w:eastAsia="Verdana" w:hAnsi="Verdana" w:cs="Verdana"/>
          <w:spacing w:val="-6"/>
          <w:sz w:val="18"/>
          <w:szCs w:val="18"/>
        </w:rPr>
        <w:t xml:space="preserve"> </w:t>
      </w:r>
      <w:r w:rsidRPr="008419E1">
        <w:rPr>
          <w:rFonts w:ascii="Verdana" w:eastAsia="Verdana" w:hAnsi="Verdana" w:cs="Verdana"/>
          <w:spacing w:val="1"/>
          <w:sz w:val="18"/>
          <w:szCs w:val="18"/>
        </w:rPr>
        <w:t>a</w:t>
      </w:r>
      <w:r w:rsidRPr="008419E1">
        <w:rPr>
          <w:rFonts w:ascii="Verdana" w:eastAsia="Verdana" w:hAnsi="Verdana" w:cs="Verdana"/>
          <w:sz w:val="18"/>
          <w:szCs w:val="18"/>
        </w:rPr>
        <w:t>s</w:t>
      </w:r>
      <w:r w:rsidRPr="008419E1">
        <w:rPr>
          <w:rFonts w:ascii="Verdana" w:eastAsia="Verdana" w:hAnsi="Verdana" w:cs="Verdana"/>
          <w:spacing w:val="-2"/>
          <w:sz w:val="18"/>
          <w:szCs w:val="18"/>
        </w:rPr>
        <w:t xml:space="preserve"> </w:t>
      </w:r>
      <w:r w:rsidRPr="008419E1">
        <w:rPr>
          <w:rFonts w:ascii="Verdana" w:eastAsia="Verdana" w:hAnsi="Verdana" w:cs="Verdana"/>
          <w:spacing w:val="1"/>
          <w:sz w:val="18"/>
          <w:szCs w:val="18"/>
        </w:rPr>
        <w:t>w</w:t>
      </w:r>
      <w:r w:rsidRPr="008419E1">
        <w:rPr>
          <w:rFonts w:ascii="Verdana" w:eastAsia="Verdana" w:hAnsi="Verdana" w:cs="Verdana"/>
          <w:sz w:val="18"/>
          <w:szCs w:val="18"/>
        </w:rPr>
        <w:t>ell</w:t>
      </w:r>
      <w:r w:rsidRPr="008419E1">
        <w:rPr>
          <w:rFonts w:ascii="Verdana" w:eastAsia="Verdana" w:hAnsi="Verdana" w:cs="Verdana"/>
          <w:spacing w:val="-6"/>
          <w:sz w:val="18"/>
          <w:szCs w:val="18"/>
        </w:rPr>
        <w:t xml:space="preserve"> </w:t>
      </w:r>
      <w:r w:rsidRPr="008419E1">
        <w:rPr>
          <w:rFonts w:ascii="Verdana" w:eastAsia="Verdana" w:hAnsi="Verdana" w:cs="Verdana"/>
          <w:spacing w:val="-1"/>
          <w:sz w:val="18"/>
          <w:szCs w:val="18"/>
        </w:rPr>
        <w:t>a</w:t>
      </w:r>
      <w:r w:rsidRPr="008419E1">
        <w:rPr>
          <w:rFonts w:ascii="Verdana" w:eastAsia="Verdana" w:hAnsi="Verdana" w:cs="Verdana"/>
          <w:sz w:val="18"/>
          <w:szCs w:val="18"/>
        </w:rPr>
        <w:t>s on</w:t>
      </w:r>
      <w:r w:rsidRPr="008419E1">
        <w:rPr>
          <w:rFonts w:ascii="Verdana" w:eastAsia="Verdana" w:hAnsi="Verdana" w:cs="Verdana"/>
          <w:spacing w:val="-2"/>
          <w:sz w:val="18"/>
          <w:szCs w:val="18"/>
        </w:rPr>
        <w:t xml:space="preserve"> </w:t>
      </w:r>
      <w:r w:rsidRPr="008419E1">
        <w:rPr>
          <w:rFonts w:ascii="Verdana" w:eastAsia="Verdana" w:hAnsi="Verdana" w:cs="Verdana"/>
          <w:sz w:val="18"/>
          <w:szCs w:val="18"/>
        </w:rPr>
        <w:t>s</w:t>
      </w:r>
      <w:r w:rsidRPr="008419E1">
        <w:rPr>
          <w:rFonts w:ascii="Verdana" w:eastAsia="Verdana" w:hAnsi="Verdana" w:cs="Verdana"/>
          <w:spacing w:val="-1"/>
          <w:sz w:val="18"/>
          <w:szCs w:val="18"/>
        </w:rPr>
        <w:t>i</w:t>
      </w:r>
      <w:r w:rsidRPr="008419E1">
        <w:rPr>
          <w:rFonts w:ascii="Verdana" w:eastAsia="Verdana" w:hAnsi="Verdana" w:cs="Verdana"/>
          <w:sz w:val="18"/>
          <w:szCs w:val="18"/>
        </w:rPr>
        <w:t>te</w:t>
      </w:r>
      <w:r w:rsidRPr="008419E1">
        <w:rPr>
          <w:rFonts w:ascii="Verdana" w:eastAsia="Verdana" w:hAnsi="Verdana" w:cs="Verdana"/>
          <w:spacing w:val="-3"/>
          <w:sz w:val="18"/>
          <w:szCs w:val="18"/>
        </w:rPr>
        <w:t xml:space="preserve"> </w:t>
      </w:r>
      <w:r w:rsidRPr="008419E1">
        <w:rPr>
          <w:rFonts w:ascii="Verdana" w:eastAsia="Verdana" w:hAnsi="Verdana" w:cs="Verdana"/>
          <w:spacing w:val="2"/>
          <w:sz w:val="18"/>
          <w:szCs w:val="18"/>
        </w:rPr>
        <w:t>c</w:t>
      </w:r>
      <w:r w:rsidRPr="008419E1">
        <w:rPr>
          <w:rFonts w:ascii="Verdana" w:eastAsia="Verdana" w:hAnsi="Verdana" w:cs="Verdana"/>
          <w:sz w:val="18"/>
          <w:szCs w:val="18"/>
        </w:rPr>
        <w:t>l</w:t>
      </w:r>
      <w:r w:rsidRPr="008419E1">
        <w:rPr>
          <w:rFonts w:ascii="Verdana" w:eastAsia="Verdana" w:hAnsi="Verdana" w:cs="Verdana"/>
          <w:spacing w:val="-2"/>
          <w:sz w:val="18"/>
          <w:szCs w:val="18"/>
        </w:rPr>
        <w:t>i</w:t>
      </w:r>
      <w:r w:rsidRPr="008419E1">
        <w:rPr>
          <w:rFonts w:ascii="Verdana" w:eastAsia="Verdana" w:hAnsi="Verdana" w:cs="Verdana"/>
          <w:sz w:val="18"/>
          <w:szCs w:val="18"/>
        </w:rPr>
        <w:t>ent</w:t>
      </w:r>
      <w:r w:rsidRPr="008419E1">
        <w:rPr>
          <w:rFonts w:ascii="Verdana" w:eastAsia="Verdana" w:hAnsi="Verdana" w:cs="Verdana"/>
          <w:spacing w:val="-5"/>
          <w:sz w:val="18"/>
          <w:szCs w:val="18"/>
        </w:rPr>
        <w:t xml:space="preserve"> </w:t>
      </w:r>
      <w:r w:rsidRPr="008419E1">
        <w:rPr>
          <w:rFonts w:ascii="Verdana" w:eastAsia="Verdana" w:hAnsi="Verdana" w:cs="Verdana"/>
          <w:spacing w:val="2"/>
          <w:sz w:val="18"/>
          <w:szCs w:val="18"/>
        </w:rPr>
        <w:t>d</w:t>
      </w:r>
      <w:r w:rsidRPr="008419E1">
        <w:rPr>
          <w:rFonts w:ascii="Verdana" w:eastAsia="Verdana" w:hAnsi="Verdana" w:cs="Verdana"/>
          <w:sz w:val="18"/>
          <w:szCs w:val="18"/>
        </w:rPr>
        <w:t>el</w:t>
      </w:r>
      <w:r w:rsidRPr="008419E1">
        <w:rPr>
          <w:rFonts w:ascii="Verdana" w:eastAsia="Verdana" w:hAnsi="Verdana" w:cs="Verdana"/>
          <w:spacing w:val="-2"/>
          <w:sz w:val="18"/>
          <w:szCs w:val="18"/>
        </w:rPr>
        <w:t>i</w:t>
      </w:r>
      <w:r w:rsidRPr="008419E1">
        <w:rPr>
          <w:rFonts w:ascii="Verdana" w:eastAsia="Verdana" w:hAnsi="Verdana" w:cs="Verdana"/>
          <w:sz w:val="18"/>
          <w:szCs w:val="18"/>
        </w:rPr>
        <w:t>ve</w:t>
      </w:r>
      <w:r w:rsidRPr="008419E1">
        <w:rPr>
          <w:rFonts w:ascii="Verdana" w:eastAsia="Verdana" w:hAnsi="Verdana" w:cs="Verdana"/>
          <w:spacing w:val="1"/>
          <w:sz w:val="18"/>
          <w:szCs w:val="18"/>
        </w:rPr>
        <w:t>r</w:t>
      </w:r>
      <w:r w:rsidRPr="008419E1">
        <w:rPr>
          <w:rFonts w:ascii="Verdana" w:eastAsia="Verdana" w:hAnsi="Verdana" w:cs="Verdana"/>
          <w:sz w:val="18"/>
          <w:szCs w:val="18"/>
        </w:rPr>
        <w:t>y.</w:t>
      </w:r>
    </w:p>
    <w:p w:rsidR="00E97850" w:rsidRPr="008419E1" w:rsidRDefault="00E97850" w:rsidP="002268FB">
      <w:pPr>
        <w:spacing w:line="200" w:lineRule="exact"/>
        <w:ind w:left="100"/>
        <w:rPr>
          <w:rFonts w:ascii="Verdana" w:eastAsia="Verdana" w:hAnsi="Verdana" w:cs="Verdana"/>
          <w:sz w:val="18"/>
          <w:szCs w:val="18"/>
        </w:rPr>
      </w:pPr>
    </w:p>
    <w:p w:rsidR="00160590" w:rsidRPr="008419E1" w:rsidRDefault="000367B2" w:rsidP="000367B2">
      <w:pPr>
        <w:pStyle w:val="ListParagraph"/>
        <w:numPr>
          <w:ilvl w:val="0"/>
          <w:numId w:val="6"/>
        </w:numPr>
        <w:spacing w:line="220" w:lineRule="exact"/>
        <w:rPr>
          <w:rFonts w:ascii="Verdana" w:eastAsia="Verdana" w:hAnsi="Verdana" w:cs="Verdana"/>
          <w:spacing w:val="2"/>
          <w:sz w:val="18"/>
          <w:szCs w:val="18"/>
        </w:rPr>
      </w:pPr>
      <w:r w:rsidRPr="008419E1">
        <w:rPr>
          <w:rFonts w:ascii="Verdana" w:eastAsia="Verdana" w:hAnsi="Verdana" w:cs="Verdana"/>
          <w:spacing w:val="2"/>
          <w:sz w:val="18"/>
          <w:szCs w:val="18"/>
        </w:rPr>
        <w:t xml:space="preserve">Developing the business consulting management information dashboard </w:t>
      </w:r>
      <w:r w:rsidR="00160590" w:rsidRPr="008419E1">
        <w:rPr>
          <w:rFonts w:ascii="Verdana" w:eastAsia="Verdana" w:hAnsi="Verdana" w:cs="Verdana"/>
          <w:spacing w:val="2"/>
          <w:sz w:val="18"/>
          <w:szCs w:val="18"/>
        </w:rPr>
        <w:t xml:space="preserve">with </w:t>
      </w:r>
      <w:proofErr w:type="spellStart"/>
      <w:r w:rsidR="00160590" w:rsidRPr="008419E1">
        <w:rPr>
          <w:rFonts w:ascii="Verdana" w:eastAsia="Verdana" w:hAnsi="Verdana" w:cs="Verdana"/>
          <w:spacing w:val="2"/>
          <w:sz w:val="18"/>
          <w:szCs w:val="18"/>
        </w:rPr>
        <w:t>Qlik</w:t>
      </w:r>
      <w:proofErr w:type="spellEnd"/>
      <w:r w:rsidR="00160590" w:rsidRPr="008419E1">
        <w:rPr>
          <w:rFonts w:ascii="Verdana" w:eastAsia="Verdana" w:hAnsi="Verdana" w:cs="Verdana"/>
          <w:spacing w:val="2"/>
          <w:sz w:val="18"/>
          <w:szCs w:val="18"/>
        </w:rPr>
        <w:t xml:space="preserve"> Sense.</w:t>
      </w:r>
    </w:p>
    <w:p w:rsidR="00160590" w:rsidRPr="008419E1" w:rsidRDefault="00160590" w:rsidP="00160590">
      <w:pPr>
        <w:pStyle w:val="ListParagraph"/>
        <w:numPr>
          <w:ilvl w:val="1"/>
          <w:numId w:val="6"/>
        </w:numPr>
        <w:spacing w:line="220" w:lineRule="exact"/>
        <w:rPr>
          <w:rFonts w:ascii="Verdana" w:eastAsia="Verdana" w:hAnsi="Verdana" w:cs="Verdana"/>
          <w:spacing w:val="2"/>
          <w:sz w:val="18"/>
          <w:szCs w:val="18"/>
        </w:rPr>
      </w:pPr>
      <w:r w:rsidRPr="008419E1">
        <w:rPr>
          <w:rFonts w:ascii="Verdana" w:eastAsia="Verdana" w:hAnsi="Verdana" w:cs="Verdana"/>
          <w:spacing w:val="2"/>
          <w:sz w:val="18"/>
          <w:szCs w:val="18"/>
        </w:rPr>
        <w:t>Reporting on f</w:t>
      </w:r>
      <w:r w:rsidR="000367B2" w:rsidRPr="008419E1">
        <w:rPr>
          <w:rFonts w:ascii="Verdana" w:eastAsia="Verdana" w:hAnsi="Verdana" w:cs="Verdana"/>
          <w:spacing w:val="2"/>
          <w:sz w:val="18"/>
          <w:szCs w:val="18"/>
        </w:rPr>
        <w:t xml:space="preserve">inancial data, people and process as well as spatial data to monitor and track pipeline performance on a global level. </w:t>
      </w:r>
    </w:p>
    <w:p w:rsidR="000367B2" w:rsidRPr="008419E1" w:rsidRDefault="00505978" w:rsidP="00160590">
      <w:pPr>
        <w:pStyle w:val="ListParagraph"/>
        <w:numPr>
          <w:ilvl w:val="0"/>
          <w:numId w:val="6"/>
        </w:numPr>
        <w:spacing w:line="220" w:lineRule="exact"/>
        <w:rPr>
          <w:rFonts w:ascii="Verdana" w:eastAsia="Verdana" w:hAnsi="Verdana" w:cs="Verdana"/>
          <w:spacing w:val="2"/>
          <w:sz w:val="18"/>
          <w:szCs w:val="18"/>
        </w:rPr>
      </w:pPr>
      <w:r w:rsidRPr="008419E1">
        <w:rPr>
          <w:rFonts w:ascii="Verdana" w:eastAsia="Verdana" w:hAnsi="Verdana" w:cs="Verdana"/>
          <w:spacing w:val="2"/>
          <w:sz w:val="18"/>
          <w:szCs w:val="18"/>
        </w:rPr>
        <w:t>Owning</w:t>
      </w:r>
      <w:r w:rsidR="000367B2" w:rsidRPr="008419E1">
        <w:rPr>
          <w:rFonts w:ascii="Verdana" w:eastAsia="Verdana" w:hAnsi="Verdana" w:cs="Verdana"/>
          <w:spacing w:val="2"/>
          <w:sz w:val="18"/>
          <w:szCs w:val="18"/>
        </w:rPr>
        <w:t xml:space="preserve"> the project</w:t>
      </w:r>
      <w:r w:rsidR="002B63C5" w:rsidRPr="008419E1">
        <w:rPr>
          <w:rFonts w:ascii="Verdana" w:eastAsia="Verdana" w:hAnsi="Verdana" w:cs="Verdana"/>
          <w:spacing w:val="2"/>
          <w:sz w:val="18"/>
          <w:szCs w:val="18"/>
        </w:rPr>
        <w:t xml:space="preserve"> delivery from start to finish; including </w:t>
      </w:r>
      <w:r w:rsidR="000367B2" w:rsidRPr="008419E1">
        <w:rPr>
          <w:rFonts w:ascii="Verdana" w:eastAsia="Verdana" w:hAnsi="Verdana" w:cs="Verdana"/>
          <w:spacing w:val="2"/>
          <w:sz w:val="18"/>
          <w:szCs w:val="18"/>
        </w:rPr>
        <w:t>initial wireframes and</w:t>
      </w:r>
      <w:r w:rsidR="002B63C5" w:rsidRPr="008419E1">
        <w:rPr>
          <w:rFonts w:ascii="Verdana" w:eastAsia="Verdana" w:hAnsi="Verdana" w:cs="Verdana"/>
          <w:spacing w:val="2"/>
          <w:sz w:val="18"/>
          <w:szCs w:val="18"/>
        </w:rPr>
        <w:t xml:space="preserve"> conceptualisation, prototyping, </w:t>
      </w:r>
      <w:r w:rsidR="000367B2" w:rsidRPr="008419E1">
        <w:rPr>
          <w:rFonts w:ascii="Verdana" w:eastAsia="Verdana" w:hAnsi="Verdana" w:cs="Verdana"/>
          <w:spacing w:val="2"/>
          <w:sz w:val="18"/>
          <w:szCs w:val="18"/>
        </w:rPr>
        <w:t xml:space="preserve">production level build and final roll out.  </w:t>
      </w:r>
    </w:p>
    <w:p w:rsidR="00160590" w:rsidRPr="008419E1" w:rsidRDefault="00160590" w:rsidP="00160590">
      <w:pPr>
        <w:pStyle w:val="ListParagraph"/>
        <w:numPr>
          <w:ilvl w:val="0"/>
          <w:numId w:val="6"/>
        </w:numPr>
        <w:spacing w:line="220" w:lineRule="exact"/>
        <w:rPr>
          <w:rFonts w:ascii="Verdana" w:eastAsia="Verdana" w:hAnsi="Verdana" w:cs="Verdana"/>
          <w:spacing w:val="2"/>
          <w:sz w:val="18"/>
          <w:szCs w:val="18"/>
        </w:rPr>
      </w:pPr>
      <w:r w:rsidRPr="008419E1">
        <w:rPr>
          <w:rFonts w:ascii="Verdana" w:eastAsia="Verdana" w:hAnsi="Verdana" w:cs="Verdana"/>
          <w:spacing w:val="2"/>
          <w:sz w:val="18"/>
          <w:szCs w:val="18"/>
        </w:rPr>
        <w:t xml:space="preserve">Developing a standardized </w:t>
      </w:r>
      <w:proofErr w:type="spellStart"/>
      <w:r w:rsidRPr="008419E1">
        <w:rPr>
          <w:rFonts w:ascii="Verdana" w:eastAsia="Verdana" w:hAnsi="Verdana" w:cs="Verdana"/>
          <w:spacing w:val="2"/>
          <w:sz w:val="18"/>
          <w:szCs w:val="18"/>
        </w:rPr>
        <w:t>Qlik</w:t>
      </w:r>
      <w:proofErr w:type="spellEnd"/>
      <w:r w:rsidRPr="008419E1">
        <w:rPr>
          <w:rFonts w:ascii="Verdana" w:eastAsia="Verdana" w:hAnsi="Verdana" w:cs="Verdana"/>
          <w:spacing w:val="2"/>
          <w:sz w:val="18"/>
          <w:szCs w:val="18"/>
        </w:rPr>
        <w:t xml:space="preserve"> Sense ‘package’ for resale for finance functions that automates the production of </w:t>
      </w:r>
      <w:r w:rsidRPr="008419E1">
        <w:rPr>
          <w:rFonts w:ascii="Verdana" w:eastAsia="Verdana" w:hAnsi="Verdana" w:cs="Verdana"/>
          <w:spacing w:val="2"/>
          <w:sz w:val="18"/>
          <w:szCs w:val="18"/>
        </w:rPr>
        <w:t xml:space="preserve">monthly board pack and reports. </w:t>
      </w:r>
    </w:p>
    <w:p w:rsidR="00160590" w:rsidRPr="008419E1" w:rsidRDefault="00160590" w:rsidP="00E466A9">
      <w:pPr>
        <w:pStyle w:val="ListParagraph"/>
        <w:numPr>
          <w:ilvl w:val="0"/>
          <w:numId w:val="6"/>
        </w:numPr>
        <w:spacing w:line="220" w:lineRule="exact"/>
        <w:rPr>
          <w:rFonts w:ascii="Verdana" w:eastAsia="Verdana" w:hAnsi="Verdana" w:cs="Verdana"/>
          <w:spacing w:val="2"/>
          <w:sz w:val="18"/>
          <w:szCs w:val="18"/>
        </w:rPr>
      </w:pPr>
      <w:r w:rsidRPr="008419E1">
        <w:rPr>
          <w:rFonts w:ascii="Verdana" w:eastAsia="Verdana" w:hAnsi="Verdana" w:cs="Verdana"/>
          <w:spacing w:val="2"/>
          <w:sz w:val="18"/>
          <w:szCs w:val="18"/>
        </w:rPr>
        <w:t>Strong</w:t>
      </w:r>
      <w:r w:rsidR="000367B2" w:rsidRPr="008419E1">
        <w:rPr>
          <w:rFonts w:ascii="Verdana" w:eastAsia="Verdana" w:hAnsi="Verdana" w:cs="Verdana"/>
          <w:spacing w:val="2"/>
          <w:sz w:val="18"/>
          <w:szCs w:val="18"/>
        </w:rPr>
        <w:t xml:space="preserve"> data modelling and business analysis</w:t>
      </w:r>
      <w:r w:rsidRPr="008419E1">
        <w:rPr>
          <w:rFonts w:ascii="Verdana" w:eastAsia="Verdana" w:hAnsi="Verdana" w:cs="Verdana"/>
          <w:spacing w:val="2"/>
          <w:sz w:val="18"/>
          <w:szCs w:val="18"/>
        </w:rPr>
        <w:t xml:space="preserve"> skills.</w:t>
      </w:r>
    </w:p>
    <w:p w:rsidR="000367B2" w:rsidRPr="008419E1" w:rsidRDefault="000367B2" w:rsidP="00E466A9">
      <w:pPr>
        <w:pStyle w:val="ListParagraph"/>
        <w:numPr>
          <w:ilvl w:val="0"/>
          <w:numId w:val="6"/>
        </w:numPr>
        <w:spacing w:line="220" w:lineRule="exact"/>
        <w:rPr>
          <w:rFonts w:ascii="Verdana" w:eastAsia="Verdana" w:hAnsi="Verdana" w:cs="Verdana"/>
          <w:spacing w:val="2"/>
          <w:sz w:val="18"/>
          <w:szCs w:val="18"/>
        </w:rPr>
      </w:pPr>
      <w:r w:rsidRPr="008419E1">
        <w:rPr>
          <w:rFonts w:ascii="Verdana" w:eastAsia="Verdana" w:hAnsi="Verdana" w:cs="Verdana"/>
          <w:spacing w:val="2"/>
          <w:sz w:val="18"/>
          <w:szCs w:val="18"/>
        </w:rPr>
        <w:t xml:space="preserve">Developing a solution on behalf of a UK based Oil and Gas company to automate the production of the </w:t>
      </w:r>
    </w:p>
    <w:p w:rsidR="00325568" w:rsidRPr="008419E1" w:rsidRDefault="000367B2" w:rsidP="008B68BC">
      <w:pPr>
        <w:pStyle w:val="ListParagraph"/>
        <w:numPr>
          <w:ilvl w:val="0"/>
          <w:numId w:val="6"/>
        </w:numPr>
        <w:spacing w:line="220" w:lineRule="exact"/>
        <w:rPr>
          <w:rFonts w:ascii="Verdana" w:eastAsia="Verdana" w:hAnsi="Verdana" w:cs="Verdana"/>
          <w:spacing w:val="2"/>
          <w:sz w:val="18"/>
          <w:szCs w:val="18"/>
        </w:rPr>
      </w:pPr>
      <w:r w:rsidRPr="008419E1">
        <w:rPr>
          <w:rFonts w:ascii="Verdana" w:eastAsia="Verdana" w:hAnsi="Verdana" w:cs="Verdana"/>
          <w:spacing w:val="2"/>
          <w:sz w:val="18"/>
          <w:szCs w:val="18"/>
        </w:rPr>
        <w:t>Chris provided his experience to the winner of ‘New Business of the Year 2015’ to develop their critical performance monitoring dashboard. The dashboard monitors the activities of their users through the user lifecycle, and highlights market gaps on a geospatial level. The dashboard was developed with automated reload tasks, backups, and near real time data.</w:t>
      </w:r>
    </w:p>
    <w:p w:rsidR="000367B2" w:rsidRPr="008419E1" w:rsidRDefault="000367B2" w:rsidP="000367B2">
      <w:pPr>
        <w:pStyle w:val="ListParagraph"/>
        <w:spacing w:line="220" w:lineRule="exact"/>
        <w:rPr>
          <w:rFonts w:ascii="Verdana" w:eastAsia="Verdana" w:hAnsi="Verdana" w:cs="Verdana"/>
          <w:spacing w:val="2"/>
          <w:sz w:val="18"/>
          <w:szCs w:val="18"/>
        </w:rPr>
      </w:pPr>
    </w:p>
    <w:p w:rsidR="002B63C5" w:rsidRPr="008419E1" w:rsidRDefault="002B63C5" w:rsidP="000367B2">
      <w:pPr>
        <w:pStyle w:val="ListParagraph"/>
        <w:spacing w:line="220" w:lineRule="exact"/>
        <w:rPr>
          <w:rFonts w:ascii="Verdana" w:eastAsia="Verdana" w:hAnsi="Verdana" w:cs="Verdana"/>
          <w:spacing w:val="2"/>
          <w:sz w:val="18"/>
          <w:szCs w:val="18"/>
        </w:rPr>
      </w:pPr>
    </w:p>
    <w:p w:rsidR="00E97850" w:rsidRPr="008419E1" w:rsidRDefault="00E97850" w:rsidP="000367B2">
      <w:pPr>
        <w:pStyle w:val="ListParagraph"/>
        <w:spacing w:line="220" w:lineRule="exact"/>
        <w:rPr>
          <w:rFonts w:ascii="Verdana" w:eastAsia="Verdana" w:hAnsi="Verdana" w:cs="Verdana"/>
          <w:spacing w:val="2"/>
          <w:sz w:val="18"/>
          <w:szCs w:val="18"/>
        </w:rPr>
      </w:pPr>
    </w:p>
    <w:p w:rsidR="00325568" w:rsidRPr="008419E1" w:rsidRDefault="002268FB">
      <w:pPr>
        <w:ind w:left="100"/>
        <w:rPr>
          <w:rFonts w:ascii="Verdana" w:eastAsia="Verdana" w:hAnsi="Verdana" w:cs="Verdana"/>
          <w:sz w:val="18"/>
          <w:szCs w:val="18"/>
        </w:rPr>
      </w:pPr>
      <w:r w:rsidRPr="008419E1">
        <w:rPr>
          <w:rFonts w:ascii="Verdana" w:eastAsia="Verdana" w:hAnsi="Verdana" w:cs="Verdana"/>
          <w:b/>
          <w:spacing w:val="-1"/>
          <w:sz w:val="18"/>
          <w:szCs w:val="18"/>
        </w:rPr>
        <w:t>A</w:t>
      </w:r>
      <w:r w:rsidRPr="008419E1">
        <w:rPr>
          <w:rFonts w:ascii="Verdana" w:eastAsia="Verdana" w:hAnsi="Verdana" w:cs="Verdana"/>
          <w:b/>
          <w:sz w:val="18"/>
          <w:szCs w:val="18"/>
        </w:rPr>
        <w:t>t</w:t>
      </w:r>
      <w:r w:rsidRPr="008419E1">
        <w:rPr>
          <w:rFonts w:ascii="Verdana" w:eastAsia="Verdana" w:hAnsi="Verdana" w:cs="Verdana"/>
          <w:b/>
          <w:spacing w:val="-1"/>
          <w:sz w:val="18"/>
          <w:szCs w:val="18"/>
        </w:rPr>
        <w:t>o</w:t>
      </w:r>
      <w:r w:rsidRPr="008419E1">
        <w:rPr>
          <w:rFonts w:ascii="Verdana" w:eastAsia="Verdana" w:hAnsi="Verdana" w:cs="Verdana"/>
          <w:b/>
          <w:sz w:val="18"/>
          <w:szCs w:val="18"/>
        </w:rPr>
        <w:t>s</w:t>
      </w:r>
      <w:r w:rsidRPr="008419E1">
        <w:rPr>
          <w:rFonts w:ascii="Verdana" w:eastAsia="Verdana" w:hAnsi="Verdana" w:cs="Verdana"/>
          <w:b/>
          <w:spacing w:val="-9"/>
          <w:sz w:val="18"/>
          <w:szCs w:val="18"/>
        </w:rPr>
        <w:t xml:space="preserve"> </w:t>
      </w:r>
      <w:r w:rsidRPr="008419E1">
        <w:rPr>
          <w:rFonts w:ascii="Verdana" w:eastAsia="Verdana" w:hAnsi="Verdana" w:cs="Verdana"/>
          <w:b/>
          <w:spacing w:val="-3"/>
          <w:sz w:val="18"/>
          <w:szCs w:val="18"/>
        </w:rPr>
        <w:t>C</w:t>
      </w:r>
      <w:r w:rsidRPr="008419E1">
        <w:rPr>
          <w:rFonts w:ascii="Verdana" w:eastAsia="Verdana" w:hAnsi="Verdana" w:cs="Verdana"/>
          <w:b/>
          <w:spacing w:val="-5"/>
          <w:sz w:val="18"/>
          <w:szCs w:val="18"/>
        </w:rPr>
        <w:t>o</w:t>
      </w:r>
      <w:r w:rsidRPr="008419E1">
        <w:rPr>
          <w:rFonts w:ascii="Verdana" w:eastAsia="Verdana" w:hAnsi="Verdana" w:cs="Verdana"/>
          <w:b/>
          <w:spacing w:val="-3"/>
          <w:sz w:val="18"/>
          <w:szCs w:val="18"/>
        </w:rPr>
        <w:t>n</w:t>
      </w:r>
      <w:r w:rsidRPr="008419E1">
        <w:rPr>
          <w:rFonts w:ascii="Verdana" w:eastAsia="Verdana" w:hAnsi="Verdana" w:cs="Verdana"/>
          <w:b/>
          <w:spacing w:val="-2"/>
          <w:sz w:val="18"/>
          <w:szCs w:val="18"/>
        </w:rPr>
        <w:t>s</w:t>
      </w:r>
      <w:r w:rsidRPr="008419E1">
        <w:rPr>
          <w:rFonts w:ascii="Verdana" w:eastAsia="Verdana" w:hAnsi="Verdana" w:cs="Verdana"/>
          <w:b/>
          <w:spacing w:val="-5"/>
          <w:sz w:val="18"/>
          <w:szCs w:val="18"/>
        </w:rPr>
        <w:t>ul</w:t>
      </w:r>
      <w:r w:rsidRPr="008419E1">
        <w:rPr>
          <w:rFonts w:ascii="Verdana" w:eastAsia="Verdana" w:hAnsi="Verdana" w:cs="Verdana"/>
          <w:b/>
          <w:spacing w:val="-2"/>
          <w:sz w:val="18"/>
          <w:szCs w:val="18"/>
        </w:rPr>
        <w:t>t</w:t>
      </w:r>
      <w:r w:rsidRPr="008419E1">
        <w:rPr>
          <w:rFonts w:ascii="Verdana" w:eastAsia="Verdana" w:hAnsi="Verdana" w:cs="Verdana"/>
          <w:b/>
          <w:spacing w:val="-5"/>
          <w:sz w:val="18"/>
          <w:szCs w:val="18"/>
        </w:rPr>
        <w:t>i</w:t>
      </w:r>
      <w:r w:rsidRPr="008419E1">
        <w:rPr>
          <w:rFonts w:ascii="Verdana" w:eastAsia="Verdana" w:hAnsi="Verdana" w:cs="Verdana"/>
          <w:b/>
          <w:spacing w:val="-3"/>
          <w:sz w:val="18"/>
          <w:szCs w:val="18"/>
        </w:rPr>
        <w:t>n</w:t>
      </w:r>
      <w:r w:rsidRPr="008419E1">
        <w:rPr>
          <w:rFonts w:ascii="Verdana" w:eastAsia="Verdana" w:hAnsi="Verdana" w:cs="Verdana"/>
          <w:b/>
          <w:sz w:val="18"/>
          <w:szCs w:val="18"/>
        </w:rPr>
        <w:t>g</w:t>
      </w:r>
      <w:r w:rsidRPr="008419E1">
        <w:rPr>
          <w:rFonts w:ascii="Verdana" w:eastAsia="Verdana" w:hAnsi="Verdana" w:cs="Verdana"/>
          <w:b/>
          <w:spacing w:val="-18"/>
          <w:sz w:val="18"/>
          <w:szCs w:val="18"/>
        </w:rPr>
        <w:t xml:space="preserve"> </w:t>
      </w:r>
      <w:r w:rsidRPr="008419E1">
        <w:rPr>
          <w:rFonts w:ascii="Verdana" w:eastAsia="Verdana" w:hAnsi="Verdana" w:cs="Verdana"/>
          <w:b/>
          <w:sz w:val="18"/>
          <w:szCs w:val="18"/>
        </w:rPr>
        <w:t>–</w:t>
      </w:r>
      <w:r w:rsidRPr="008419E1">
        <w:rPr>
          <w:rFonts w:ascii="Verdana" w:eastAsia="Verdana" w:hAnsi="Verdana" w:cs="Verdana"/>
          <w:b/>
          <w:spacing w:val="1"/>
          <w:sz w:val="18"/>
          <w:szCs w:val="18"/>
        </w:rPr>
        <w:t xml:space="preserve"> </w:t>
      </w:r>
      <w:r w:rsidRPr="008419E1">
        <w:rPr>
          <w:rFonts w:ascii="Verdana" w:eastAsia="Verdana" w:hAnsi="Verdana" w:cs="Verdana"/>
          <w:b/>
          <w:sz w:val="18"/>
          <w:szCs w:val="18"/>
        </w:rPr>
        <w:t>S</w:t>
      </w:r>
      <w:r w:rsidRPr="008419E1">
        <w:rPr>
          <w:rFonts w:ascii="Verdana" w:eastAsia="Verdana" w:hAnsi="Verdana" w:cs="Verdana"/>
          <w:b/>
          <w:spacing w:val="-1"/>
          <w:sz w:val="18"/>
          <w:szCs w:val="18"/>
        </w:rPr>
        <w:t>e</w:t>
      </w:r>
      <w:r w:rsidRPr="008419E1">
        <w:rPr>
          <w:rFonts w:ascii="Verdana" w:eastAsia="Verdana" w:hAnsi="Verdana" w:cs="Verdana"/>
          <w:b/>
          <w:spacing w:val="2"/>
          <w:sz w:val="18"/>
          <w:szCs w:val="18"/>
        </w:rPr>
        <w:t>p</w:t>
      </w:r>
      <w:r w:rsidRPr="008419E1">
        <w:rPr>
          <w:rFonts w:ascii="Verdana" w:eastAsia="Verdana" w:hAnsi="Verdana" w:cs="Verdana"/>
          <w:b/>
          <w:sz w:val="18"/>
          <w:szCs w:val="18"/>
        </w:rPr>
        <w:t>t</w:t>
      </w:r>
      <w:r w:rsidRPr="008419E1">
        <w:rPr>
          <w:rFonts w:ascii="Verdana" w:eastAsia="Verdana" w:hAnsi="Verdana" w:cs="Verdana"/>
          <w:b/>
          <w:spacing w:val="-7"/>
          <w:sz w:val="18"/>
          <w:szCs w:val="18"/>
        </w:rPr>
        <w:t xml:space="preserve"> </w:t>
      </w:r>
      <w:r w:rsidRPr="008419E1">
        <w:rPr>
          <w:rFonts w:ascii="Verdana" w:eastAsia="Verdana" w:hAnsi="Verdana" w:cs="Verdana"/>
          <w:b/>
          <w:sz w:val="18"/>
          <w:szCs w:val="18"/>
        </w:rPr>
        <w:t>20</w:t>
      </w:r>
      <w:r w:rsidRPr="008419E1">
        <w:rPr>
          <w:rFonts w:ascii="Verdana" w:eastAsia="Verdana" w:hAnsi="Verdana" w:cs="Verdana"/>
          <w:b/>
          <w:spacing w:val="2"/>
          <w:sz w:val="18"/>
          <w:szCs w:val="18"/>
        </w:rPr>
        <w:t>1</w:t>
      </w:r>
      <w:r w:rsidRPr="008419E1">
        <w:rPr>
          <w:rFonts w:ascii="Verdana" w:eastAsia="Verdana" w:hAnsi="Verdana" w:cs="Verdana"/>
          <w:b/>
          <w:sz w:val="18"/>
          <w:szCs w:val="18"/>
        </w:rPr>
        <w:t>1</w:t>
      </w:r>
      <w:r w:rsidRPr="008419E1">
        <w:rPr>
          <w:rFonts w:ascii="Verdana" w:eastAsia="Verdana" w:hAnsi="Verdana" w:cs="Verdana"/>
          <w:b/>
          <w:spacing w:val="-10"/>
          <w:sz w:val="18"/>
          <w:szCs w:val="18"/>
        </w:rPr>
        <w:t xml:space="preserve"> </w:t>
      </w:r>
      <w:r w:rsidRPr="008419E1">
        <w:rPr>
          <w:rFonts w:ascii="Verdana" w:eastAsia="Verdana" w:hAnsi="Verdana" w:cs="Verdana"/>
          <w:b/>
          <w:sz w:val="18"/>
          <w:szCs w:val="18"/>
        </w:rPr>
        <w:t>to</w:t>
      </w:r>
      <w:r w:rsidRPr="008419E1">
        <w:rPr>
          <w:rFonts w:ascii="Verdana" w:eastAsia="Verdana" w:hAnsi="Verdana" w:cs="Verdana"/>
          <w:b/>
          <w:spacing w:val="-5"/>
          <w:sz w:val="18"/>
          <w:szCs w:val="18"/>
        </w:rPr>
        <w:t xml:space="preserve"> </w:t>
      </w:r>
      <w:r w:rsidRPr="008419E1">
        <w:rPr>
          <w:rFonts w:ascii="Verdana" w:eastAsia="Verdana" w:hAnsi="Verdana" w:cs="Verdana"/>
          <w:b/>
          <w:spacing w:val="3"/>
          <w:sz w:val="18"/>
          <w:szCs w:val="18"/>
        </w:rPr>
        <w:t>May 2015</w:t>
      </w:r>
    </w:p>
    <w:p w:rsidR="00325568" w:rsidRPr="008419E1" w:rsidRDefault="002268FB">
      <w:pPr>
        <w:spacing w:line="220" w:lineRule="exact"/>
        <w:ind w:left="100"/>
        <w:rPr>
          <w:rFonts w:ascii="Verdana" w:eastAsia="Verdana" w:hAnsi="Verdana" w:cs="Verdana"/>
          <w:sz w:val="18"/>
          <w:szCs w:val="18"/>
        </w:rPr>
      </w:pPr>
      <w:r w:rsidRPr="008419E1">
        <w:rPr>
          <w:rFonts w:ascii="Verdana" w:eastAsia="Verdana" w:hAnsi="Verdana" w:cs="Verdana"/>
          <w:sz w:val="18"/>
          <w:szCs w:val="18"/>
        </w:rPr>
        <w:t>Bus</w:t>
      </w:r>
      <w:r w:rsidRPr="008419E1">
        <w:rPr>
          <w:rFonts w:ascii="Verdana" w:eastAsia="Verdana" w:hAnsi="Verdana" w:cs="Verdana"/>
          <w:spacing w:val="-4"/>
          <w:sz w:val="18"/>
          <w:szCs w:val="18"/>
        </w:rPr>
        <w:t>i</w:t>
      </w:r>
      <w:r w:rsidRPr="008419E1">
        <w:rPr>
          <w:rFonts w:ascii="Verdana" w:eastAsia="Verdana" w:hAnsi="Verdana" w:cs="Verdana"/>
          <w:spacing w:val="3"/>
          <w:sz w:val="18"/>
          <w:szCs w:val="18"/>
        </w:rPr>
        <w:t>n</w:t>
      </w:r>
      <w:r w:rsidRPr="008419E1">
        <w:rPr>
          <w:rFonts w:ascii="Verdana" w:eastAsia="Verdana" w:hAnsi="Verdana" w:cs="Verdana"/>
          <w:sz w:val="18"/>
          <w:szCs w:val="18"/>
        </w:rPr>
        <w:t>ess</w:t>
      </w:r>
      <w:r w:rsidRPr="008419E1">
        <w:rPr>
          <w:rFonts w:ascii="Verdana" w:eastAsia="Verdana" w:hAnsi="Verdana" w:cs="Verdana"/>
          <w:spacing w:val="-15"/>
          <w:sz w:val="18"/>
          <w:szCs w:val="18"/>
        </w:rPr>
        <w:t xml:space="preserve"> </w:t>
      </w:r>
      <w:r w:rsidRPr="008419E1">
        <w:rPr>
          <w:rFonts w:ascii="Verdana" w:eastAsia="Verdana" w:hAnsi="Verdana" w:cs="Verdana"/>
          <w:sz w:val="18"/>
          <w:szCs w:val="18"/>
        </w:rPr>
        <w:t>Co</w:t>
      </w:r>
      <w:r w:rsidRPr="008419E1">
        <w:rPr>
          <w:rFonts w:ascii="Verdana" w:eastAsia="Verdana" w:hAnsi="Verdana" w:cs="Verdana"/>
          <w:spacing w:val="2"/>
          <w:sz w:val="18"/>
          <w:szCs w:val="18"/>
        </w:rPr>
        <w:t>n</w:t>
      </w:r>
      <w:r w:rsidRPr="008419E1">
        <w:rPr>
          <w:rFonts w:ascii="Verdana" w:eastAsia="Verdana" w:hAnsi="Verdana" w:cs="Verdana"/>
          <w:sz w:val="18"/>
          <w:szCs w:val="18"/>
        </w:rPr>
        <w:t>s</w:t>
      </w:r>
      <w:r w:rsidRPr="008419E1">
        <w:rPr>
          <w:rFonts w:ascii="Verdana" w:eastAsia="Verdana" w:hAnsi="Verdana" w:cs="Verdana"/>
          <w:spacing w:val="2"/>
          <w:sz w:val="18"/>
          <w:szCs w:val="18"/>
        </w:rPr>
        <w:t>u</w:t>
      </w:r>
      <w:r w:rsidRPr="008419E1">
        <w:rPr>
          <w:rFonts w:ascii="Verdana" w:eastAsia="Verdana" w:hAnsi="Verdana" w:cs="Verdana"/>
          <w:spacing w:val="-2"/>
          <w:sz w:val="18"/>
          <w:szCs w:val="18"/>
        </w:rPr>
        <w:t>l</w:t>
      </w:r>
      <w:r w:rsidRPr="008419E1">
        <w:rPr>
          <w:rFonts w:ascii="Verdana" w:eastAsia="Verdana" w:hAnsi="Verdana" w:cs="Verdana"/>
          <w:sz w:val="18"/>
          <w:szCs w:val="18"/>
        </w:rPr>
        <w:t>t</w:t>
      </w:r>
      <w:r w:rsidRPr="008419E1">
        <w:rPr>
          <w:rFonts w:ascii="Verdana" w:eastAsia="Verdana" w:hAnsi="Verdana" w:cs="Verdana"/>
          <w:spacing w:val="-1"/>
          <w:sz w:val="18"/>
          <w:szCs w:val="18"/>
        </w:rPr>
        <w:t>a</w:t>
      </w:r>
      <w:r w:rsidRPr="008419E1">
        <w:rPr>
          <w:rFonts w:ascii="Verdana" w:eastAsia="Verdana" w:hAnsi="Verdana" w:cs="Verdana"/>
          <w:spacing w:val="5"/>
          <w:sz w:val="18"/>
          <w:szCs w:val="18"/>
        </w:rPr>
        <w:t>n</w:t>
      </w:r>
      <w:r w:rsidRPr="008419E1">
        <w:rPr>
          <w:rFonts w:ascii="Verdana" w:eastAsia="Verdana" w:hAnsi="Verdana" w:cs="Verdana"/>
          <w:sz w:val="18"/>
          <w:szCs w:val="18"/>
        </w:rPr>
        <w:t>t</w:t>
      </w:r>
      <w:r w:rsidRPr="008419E1">
        <w:rPr>
          <w:rFonts w:ascii="Verdana" w:eastAsia="Verdana" w:hAnsi="Verdana" w:cs="Verdana"/>
          <w:spacing w:val="-19"/>
          <w:sz w:val="18"/>
          <w:szCs w:val="18"/>
        </w:rPr>
        <w:t xml:space="preserve"> </w:t>
      </w:r>
      <w:r w:rsidRPr="008419E1">
        <w:rPr>
          <w:rFonts w:ascii="Verdana" w:eastAsia="Verdana" w:hAnsi="Verdana" w:cs="Verdana"/>
          <w:sz w:val="18"/>
          <w:szCs w:val="18"/>
        </w:rPr>
        <w:t>–</w:t>
      </w:r>
      <w:r w:rsidRPr="008419E1">
        <w:rPr>
          <w:rFonts w:ascii="Verdana" w:eastAsia="Verdana" w:hAnsi="Verdana" w:cs="Verdana"/>
          <w:spacing w:val="-1"/>
          <w:sz w:val="18"/>
          <w:szCs w:val="18"/>
        </w:rPr>
        <w:t xml:space="preserve"> </w:t>
      </w:r>
      <w:r w:rsidRPr="008419E1">
        <w:rPr>
          <w:rFonts w:ascii="Verdana" w:eastAsia="Verdana" w:hAnsi="Verdana" w:cs="Verdana"/>
          <w:sz w:val="18"/>
          <w:szCs w:val="18"/>
        </w:rPr>
        <w:t>A</w:t>
      </w:r>
      <w:r w:rsidRPr="008419E1">
        <w:rPr>
          <w:rFonts w:ascii="Verdana" w:eastAsia="Verdana" w:hAnsi="Verdana" w:cs="Verdana"/>
          <w:spacing w:val="2"/>
          <w:sz w:val="18"/>
          <w:szCs w:val="18"/>
        </w:rPr>
        <w:t>n</w:t>
      </w:r>
      <w:r w:rsidRPr="008419E1">
        <w:rPr>
          <w:rFonts w:ascii="Verdana" w:eastAsia="Verdana" w:hAnsi="Verdana" w:cs="Verdana"/>
          <w:spacing w:val="-1"/>
          <w:sz w:val="18"/>
          <w:szCs w:val="18"/>
        </w:rPr>
        <w:t>a</w:t>
      </w:r>
      <w:r w:rsidRPr="008419E1">
        <w:rPr>
          <w:rFonts w:ascii="Verdana" w:eastAsia="Verdana" w:hAnsi="Verdana" w:cs="Verdana"/>
          <w:spacing w:val="-4"/>
          <w:sz w:val="18"/>
          <w:szCs w:val="18"/>
        </w:rPr>
        <w:t>l</w:t>
      </w:r>
      <w:r w:rsidRPr="008419E1">
        <w:rPr>
          <w:rFonts w:ascii="Verdana" w:eastAsia="Verdana" w:hAnsi="Verdana" w:cs="Verdana"/>
          <w:spacing w:val="1"/>
          <w:sz w:val="18"/>
          <w:szCs w:val="18"/>
        </w:rPr>
        <w:t>y</w:t>
      </w:r>
      <w:r w:rsidRPr="008419E1">
        <w:rPr>
          <w:rFonts w:ascii="Verdana" w:eastAsia="Verdana" w:hAnsi="Verdana" w:cs="Verdana"/>
          <w:spacing w:val="4"/>
          <w:sz w:val="18"/>
          <w:szCs w:val="18"/>
        </w:rPr>
        <w:t>t</w:t>
      </w:r>
      <w:r w:rsidRPr="008419E1">
        <w:rPr>
          <w:rFonts w:ascii="Verdana" w:eastAsia="Verdana" w:hAnsi="Verdana" w:cs="Verdana"/>
          <w:spacing w:val="-4"/>
          <w:sz w:val="18"/>
          <w:szCs w:val="18"/>
        </w:rPr>
        <w:t>i</w:t>
      </w:r>
      <w:r w:rsidRPr="008419E1">
        <w:rPr>
          <w:rFonts w:ascii="Verdana" w:eastAsia="Verdana" w:hAnsi="Verdana" w:cs="Verdana"/>
          <w:spacing w:val="2"/>
          <w:sz w:val="18"/>
          <w:szCs w:val="18"/>
        </w:rPr>
        <w:t>c</w:t>
      </w:r>
      <w:r w:rsidRPr="008419E1">
        <w:rPr>
          <w:rFonts w:ascii="Verdana" w:eastAsia="Verdana" w:hAnsi="Verdana" w:cs="Verdana"/>
          <w:sz w:val="18"/>
          <w:szCs w:val="18"/>
        </w:rPr>
        <w:t>s</w:t>
      </w:r>
      <w:r w:rsidRPr="008419E1">
        <w:rPr>
          <w:rFonts w:ascii="Verdana" w:eastAsia="Verdana" w:hAnsi="Verdana" w:cs="Verdana"/>
          <w:spacing w:val="-15"/>
          <w:sz w:val="18"/>
          <w:szCs w:val="18"/>
        </w:rPr>
        <w:t xml:space="preserve"> </w:t>
      </w:r>
      <w:r w:rsidRPr="008419E1">
        <w:rPr>
          <w:rFonts w:ascii="Verdana" w:eastAsia="Verdana" w:hAnsi="Verdana" w:cs="Verdana"/>
          <w:sz w:val="18"/>
          <w:szCs w:val="18"/>
        </w:rPr>
        <w:t>&amp;</w:t>
      </w:r>
      <w:r w:rsidRPr="008419E1">
        <w:rPr>
          <w:rFonts w:ascii="Verdana" w:eastAsia="Verdana" w:hAnsi="Verdana" w:cs="Verdana"/>
          <w:spacing w:val="-4"/>
          <w:sz w:val="18"/>
          <w:szCs w:val="18"/>
        </w:rPr>
        <w:t xml:space="preserve"> </w:t>
      </w:r>
      <w:r w:rsidRPr="008419E1">
        <w:rPr>
          <w:rFonts w:ascii="Verdana" w:eastAsia="Verdana" w:hAnsi="Verdana" w:cs="Verdana"/>
          <w:spacing w:val="1"/>
          <w:sz w:val="18"/>
          <w:szCs w:val="18"/>
        </w:rPr>
        <w:t>M</w:t>
      </w:r>
      <w:r w:rsidRPr="008419E1">
        <w:rPr>
          <w:rFonts w:ascii="Verdana" w:eastAsia="Verdana" w:hAnsi="Verdana" w:cs="Verdana"/>
          <w:sz w:val="18"/>
          <w:szCs w:val="18"/>
        </w:rPr>
        <w:t>o</w:t>
      </w:r>
      <w:r w:rsidRPr="008419E1">
        <w:rPr>
          <w:rFonts w:ascii="Verdana" w:eastAsia="Verdana" w:hAnsi="Verdana" w:cs="Verdana"/>
          <w:spacing w:val="-1"/>
          <w:sz w:val="18"/>
          <w:szCs w:val="18"/>
        </w:rPr>
        <w:t>d</w:t>
      </w:r>
      <w:r w:rsidRPr="008419E1">
        <w:rPr>
          <w:rFonts w:ascii="Verdana" w:eastAsia="Verdana" w:hAnsi="Verdana" w:cs="Verdana"/>
          <w:spacing w:val="5"/>
          <w:sz w:val="18"/>
          <w:szCs w:val="18"/>
        </w:rPr>
        <w:t>e</w:t>
      </w:r>
      <w:r w:rsidRPr="008419E1">
        <w:rPr>
          <w:rFonts w:ascii="Verdana" w:eastAsia="Verdana" w:hAnsi="Verdana" w:cs="Verdana"/>
          <w:spacing w:val="-2"/>
          <w:sz w:val="18"/>
          <w:szCs w:val="18"/>
        </w:rPr>
        <w:t>l</w:t>
      </w:r>
      <w:r w:rsidRPr="008419E1">
        <w:rPr>
          <w:rFonts w:ascii="Verdana" w:eastAsia="Verdana" w:hAnsi="Verdana" w:cs="Verdana"/>
          <w:spacing w:val="1"/>
          <w:sz w:val="18"/>
          <w:szCs w:val="18"/>
        </w:rPr>
        <w:t>l</w:t>
      </w:r>
      <w:r w:rsidRPr="008419E1">
        <w:rPr>
          <w:rFonts w:ascii="Verdana" w:eastAsia="Verdana" w:hAnsi="Verdana" w:cs="Verdana"/>
          <w:spacing w:val="-4"/>
          <w:sz w:val="18"/>
          <w:szCs w:val="18"/>
        </w:rPr>
        <w:t>i</w:t>
      </w:r>
      <w:r w:rsidRPr="008419E1">
        <w:rPr>
          <w:rFonts w:ascii="Verdana" w:eastAsia="Verdana" w:hAnsi="Verdana" w:cs="Verdana"/>
          <w:spacing w:val="2"/>
          <w:sz w:val="18"/>
          <w:szCs w:val="18"/>
        </w:rPr>
        <w:t>n</w:t>
      </w:r>
      <w:r w:rsidRPr="008419E1">
        <w:rPr>
          <w:rFonts w:ascii="Verdana" w:eastAsia="Verdana" w:hAnsi="Verdana" w:cs="Verdana"/>
          <w:sz w:val="18"/>
          <w:szCs w:val="18"/>
        </w:rPr>
        <w:t>g</w:t>
      </w:r>
    </w:p>
    <w:p w:rsidR="00325568" w:rsidRPr="008419E1" w:rsidRDefault="002268FB">
      <w:pPr>
        <w:spacing w:line="200" w:lineRule="exact"/>
        <w:ind w:left="100"/>
        <w:rPr>
          <w:rFonts w:ascii="Verdana" w:eastAsia="Verdana" w:hAnsi="Verdana" w:cs="Verdana"/>
          <w:sz w:val="18"/>
          <w:szCs w:val="18"/>
        </w:rPr>
      </w:pPr>
      <w:r w:rsidRPr="008419E1">
        <w:rPr>
          <w:rFonts w:ascii="Verdana" w:eastAsia="Verdana" w:hAnsi="Verdana" w:cs="Verdana"/>
          <w:spacing w:val="2"/>
          <w:sz w:val="18"/>
          <w:szCs w:val="18"/>
        </w:rPr>
        <w:t>A</w:t>
      </w:r>
      <w:r w:rsidRPr="008419E1">
        <w:rPr>
          <w:rFonts w:ascii="Verdana" w:eastAsia="Verdana" w:hAnsi="Verdana" w:cs="Verdana"/>
          <w:sz w:val="18"/>
          <w:szCs w:val="18"/>
        </w:rPr>
        <w:t>n</w:t>
      </w:r>
      <w:r w:rsidRPr="008419E1">
        <w:rPr>
          <w:rFonts w:ascii="Verdana" w:eastAsia="Verdana" w:hAnsi="Verdana" w:cs="Verdana"/>
          <w:spacing w:val="3"/>
          <w:sz w:val="18"/>
          <w:szCs w:val="18"/>
        </w:rPr>
        <w:t xml:space="preserve"> </w:t>
      </w:r>
      <w:r w:rsidRPr="008419E1">
        <w:rPr>
          <w:rFonts w:ascii="Verdana" w:eastAsia="Verdana" w:hAnsi="Verdana" w:cs="Verdana"/>
          <w:spacing w:val="2"/>
          <w:sz w:val="18"/>
          <w:szCs w:val="18"/>
        </w:rPr>
        <w:t>e</w:t>
      </w:r>
      <w:r w:rsidRPr="008419E1">
        <w:rPr>
          <w:rFonts w:ascii="Verdana" w:eastAsia="Verdana" w:hAnsi="Verdana" w:cs="Verdana"/>
          <w:spacing w:val="3"/>
          <w:sz w:val="18"/>
          <w:szCs w:val="18"/>
        </w:rPr>
        <w:t>x</w:t>
      </w:r>
      <w:r w:rsidRPr="008419E1">
        <w:rPr>
          <w:rFonts w:ascii="Verdana" w:eastAsia="Verdana" w:hAnsi="Verdana" w:cs="Verdana"/>
          <w:spacing w:val="2"/>
          <w:sz w:val="18"/>
          <w:szCs w:val="18"/>
        </w:rPr>
        <w:t>pe</w:t>
      </w:r>
      <w:r w:rsidRPr="008419E1">
        <w:rPr>
          <w:rFonts w:ascii="Verdana" w:eastAsia="Verdana" w:hAnsi="Verdana" w:cs="Verdana"/>
          <w:spacing w:val="3"/>
          <w:sz w:val="18"/>
          <w:szCs w:val="18"/>
        </w:rPr>
        <w:t>r</w:t>
      </w:r>
      <w:r w:rsidRPr="008419E1">
        <w:rPr>
          <w:rFonts w:ascii="Verdana" w:eastAsia="Verdana" w:hAnsi="Verdana" w:cs="Verdana"/>
          <w:sz w:val="18"/>
          <w:szCs w:val="18"/>
        </w:rPr>
        <w:t>i</w:t>
      </w:r>
      <w:r w:rsidRPr="008419E1">
        <w:rPr>
          <w:rFonts w:ascii="Verdana" w:eastAsia="Verdana" w:hAnsi="Verdana" w:cs="Verdana"/>
          <w:spacing w:val="2"/>
          <w:sz w:val="18"/>
          <w:szCs w:val="18"/>
        </w:rPr>
        <w:t>ence</w:t>
      </w:r>
      <w:r w:rsidRPr="008419E1">
        <w:rPr>
          <w:rFonts w:ascii="Verdana" w:eastAsia="Verdana" w:hAnsi="Verdana" w:cs="Verdana"/>
          <w:sz w:val="18"/>
          <w:szCs w:val="18"/>
        </w:rPr>
        <w:t>d</w:t>
      </w:r>
      <w:r w:rsidRPr="008419E1">
        <w:rPr>
          <w:rFonts w:ascii="Verdana" w:eastAsia="Verdana" w:hAnsi="Verdana" w:cs="Verdana"/>
          <w:spacing w:val="-8"/>
          <w:sz w:val="18"/>
          <w:szCs w:val="18"/>
        </w:rPr>
        <w:t xml:space="preserve"> </w:t>
      </w:r>
      <w:r w:rsidRPr="008419E1">
        <w:rPr>
          <w:rFonts w:ascii="Verdana" w:eastAsia="Verdana" w:hAnsi="Verdana" w:cs="Verdana"/>
          <w:spacing w:val="2"/>
          <w:sz w:val="18"/>
          <w:szCs w:val="18"/>
        </w:rPr>
        <w:t>bus</w:t>
      </w:r>
      <w:r w:rsidRPr="008419E1">
        <w:rPr>
          <w:rFonts w:ascii="Verdana" w:eastAsia="Verdana" w:hAnsi="Verdana" w:cs="Verdana"/>
          <w:sz w:val="18"/>
          <w:szCs w:val="18"/>
        </w:rPr>
        <w:t>i</w:t>
      </w:r>
      <w:r w:rsidRPr="008419E1">
        <w:rPr>
          <w:rFonts w:ascii="Verdana" w:eastAsia="Verdana" w:hAnsi="Verdana" w:cs="Verdana"/>
          <w:spacing w:val="2"/>
          <w:sz w:val="18"/>
          <w:szCs w:val="18"/>
        </w:rPr>
        <w:t>nes</w:t>
      </w:r>
      <w:r w:rsidRPr="008419E1">
        <w:rPr>
          <w:rFonts w:ascii="Verdana" w:eastAsia="Verdana" w:hAnsi="Verdana" w:cs="Verdana"/>
          <w:sz w:val="18"/>
          <w:szCs w:val="18"/>
        </w:rPr>
        <w:t>s</w:t>
      </w:r>
      <w:r w:rsidRPr="008419E1">
        <w:rPr>
          <w:rFonts w:ascii="Verdana" w:eastAsia="Verdana" w:hAnsi="Verdana" w:cs="Verdana"/>
          <w:spacing w:val="-3"/>
          <w:sz w:val="18"/>
          <w:szCs w:val="18"/>
        </w:rPr>
        <w:t xml:space="preserve"> </w:t>
      </w:r>
      <w:r w:rsidRPr="008419E1">
        <w:rPr>
          <w:rFonts w:ascii="Verdana" w:eastAsia="Verdana" w:hAnsi="Verdana" w:cs="Verdana"/>
          <w:spacing w:val="2"/>
          <w:sz w:val="18"/>
          <w:szCs w:val="18"/>
        </w:rPr>
        <w:t>consu</w:t>
      </w:r>
      <w:r w:rsidRPr="008419E1">
        <w:rPr>
          <w:rFonts w:ascii="Verdana" w:eastAsia="Verdana" w:hAnsi="Verdana" w:cs="Verdana"/>
          <w:sz w:val="18"/>
          <w:szCs w:val="18"/>
        </w:rPr>
        <w:t>l</w:t>
      </w:r>
      <w:r w:rsidRPr="008419E1">
        <w:rPr>
          <w:rFonts w:ascii="Verdana" w:eastAsia="Verdana" w:hAnsi="Verdana" w:cs="Verdana"/>
          <w:spacing w:val="2"/>
          <w:sz w:val="18"/>
          <w:szCs w:val="18"/>
        </w:rPr>
        <w:t>t</w:t>
      </w:r>
      <w:r w:rsidRPr="008419E1">
        <w:rPr>
          <w:rFonts w:ascii="Verdana" w:eastAsia="Verdana" w:hAnsi="Verdana" w:cs="Verdana"/>
          <w:spacing w:val="1"/>
          <w:sz w:val="18"/>
          <w:szCs w:val="18"/>
        </w:rPr>
        <w:t>a</w:t>
      </w:r>
      <w:r w:rsidRPr="008419E1">
        <w:rPr>
          <w:rFonts w:ascii="Verdana" w:eastAsia="Verdana" w:hAnsi="Verdana" w:cs="Verdana"/>
          <w:spacing w:val="2"/>
          <w:sz w:val="18"/>
          <w:szCs w:val="18"/>
        </w:rPr>
        <w:t>n</w:t>
      </w:r>
      <w:r w:rsidRPr="008419E1">
        <w:rPr>
          <w:rFonts w:ascii="Verdana" w:eastAsia="Verdana" w:hAnsi="Verdana" w:cs="Verdana"/>
          <w:sz w:val="18"/>
          <w:szCs w:val="18"/>
        </w:rPr>
        <w:t>t</w:t>
      </w:r>
      <w:r w:rsidRPr="008419E1">
        <w:rPr>
          <w:rFonts w:ascii="Verdana" w:eastAsia="Verdana" w:hAnsi="Verdana" w:cs="Verdana"/>
          <w:spacing w:val="52"/>
          <w:sz w:val="18"/>
          <w:szCs w:val="18"/>
        </w:rPr>
        <w:t xml:space="preserve"> </w:t>
      </w:r>
      <w:r w:rsidRPr="008419E1">
        <w:rPr>
          <w:rFonts w:ascii="Verdana" w:eastAsia="Verdana" w:hAnsi="Verdana" w:cs="Verdana"/>
          <w:spacing w:val="1"/>
          <w:sz w:val="18"/>
          <w:szCs w:val="18"/>
        </w:rPr>
        <w:t>w</w:t>
      </w:r>
      <w:r w:rsidRPr="008419E1">
        <w:rPr>
          <w:rFonts w:ascii="Verdana" w:eastAsia="Verdana" w:hAnsi="Verdana" w:cs="Verdana"/>
          <w:sz w:val="18"/>
          <w:szCs w:val="18"/>
        </w:rPr>
        <w:t>o</w:t>
      </w:r>
      <w:r w:rsidRPr="008419E1">
        <w:rPr>
          <w:rFonts w:ascii="Verdana" w:eastAsia="Verdana" w:hAnsi="Verdana" w:cs="Verdana"/>
          <w:spacing w:val="1"/>
          <w:sz w:val="18"/>
          <w:szCs w:val="18"/>
        </w:rPr>
        <w:t>rk</w:t>
      </w:r>
      <w:r w:rsidRPr="008419E1">
        <w:rPr>
          <w:rFonts w:ascii="Verdana" w:eastAsia="Verdana" w:hAnsi="Verdana" w:cs="Verdana"/>
          <w:spacing w:val="-2"/>
          <w:sz w:val="18"/>
          <w:szCs w:val="18"/>
        </w:rPr>
        <w:t>i</w:t>
      </w:r>
      <w:r w:rsidRPr="008419E1">
        <w:rPr>
          <w:rFonts w:ascii="Verdana" w:eastAsia="Verdana" w:hAnsi="Verdana" w:cs="Verdana"/>
          <w:sz w:val="18"/>
          <w:szCs w:val="18"/>
        </w:rPr>
        <w:t>ng</w:t>
      </w:r>
      <w:r w:rsidRPr="008419E1">
        <w:rPr>
          <w:rFonts w:ascii="Verdana" w:eastAsia="Verdana" w:hAnsi="Verdana" w:cs="Verdana"/>
          <w:spacing w:val="48"/>
          <w:sz w:val="18"/>
          <w:szCs w:val="18"/>
        </w:rPr>
        <w:t xml:space="preserve"> </w:t>
      </w:r>
      <w:r w:rsidRPr="008419E1">
        <w:rPr>
          <w:rFonts w:ascii="Verdana" w:eastAsia="Verdana" w:hAnsi="Verdana" w:cs="Verdana"/>
          <w:spacing w:val="3"/>
          <w:sz w:val="18"/>
          <w:szCs w:val="18"/>
        </w:rPr>
        <w:t>w</w:t>
      </w:r>
      <w:r w:rsidRPr="008419E1">
        <w:rPr>
          <w:rFonts w:ascii="Verdana" w:eastAsia="Verdana" w:hAnsi="Verdana" w:cs="Verdana"/>
          <w:spacing w:val="-4"/>
          <w:sz w:val="18"/>
          <w:szCs w:val="18"/>
        </w:rPr>
        <w:t>i</w:t>
      </w:r>
      <w:r w:rsidRPr="008419E1">
        <w:rPr>
          <w:rFonts w:ascii="Verdana" w:eastAsia="Verdana" w:hAnsi="Verdana" w:cs="Verdana"/>
          <w:spacing w:val="4"/>
          <w:sz w:val="18"/>
          <w:szCs w:val="18"/>
        </w:rPr>
        <w:t>t</w:t>
      </w:r>
      <w:r w:rsidRPr="008419E1">
        <w:rPr>
          <w:rFonts w:ascii="Verdana" w:eastAsia="Verdana" w:hAnsi="Verdana" w:cs="Verdana"/>
          <w:sz w:val="18"/>
          <w:szCs w:val="18"/>
        </w:rPr>
        <w:t>h</w:t>
      </w:r>
      <w:r w:rsidRPr="008419E1">
        <w:rPr>
          <w:rFonts w:ascii="Verdana" w:eastAsia="Verdana" w:hAnsi="Verdana" w:cs="Verdana"/>
          <w:spacing w:val="-2"/>
          <w:sz w:val="18"/>
          <w:szCs w:val="18"/>
        </w:rPr>
        <w:t>i</w:t>
      </w:r>
      <w:r w:rsidRPr="008419E1">
        <w:rPr>
          <w:rFonts w:ascii="Verdana" w:eastAsia="Verdana" w:hAnsi="Verdana" w:cs="Verdana"/>
          <w:sz w:val="18"/>
          <w:szCs w:val="18"/>
        </w:rPr>
        <w:t>n</w:t>
      </w:r>
      <w:r w:rsidRPr="008419E1">
        <w:rPr>
          <w:rFonts w:ascii="Verdana" w:eastAsia="Verdana" w:hAnsi="Verdana" w:cs="Verdana"/>
          <w:spacing w:val="57"/>
          <w:sz w:val="18"/>
          <w:szCs w:val="18"/>
        </w:rPr>
        <w:t xml:space="preserve"> </w:t>
      </w:r>
      <w:r w:rsidRPr="008419E1">
        <w:rPr>
          <w:rFonts w:ascii="Verdana" w:eastAsia="Verdana" w:hAnsi="Verdana" w:cs="Verdana"/>
          <w:sz w:val="18"/>
          <w:szCs w:val="18"/>
        </w:rPr>
        <w:t>va</w:t>
      </w:r>
      <w:r w:rsidRPr="008419E1">
        <w:rPr>
          <w:rFonts w:ascii="Verdana" w:eastAsia="Verdana" w:hAnsi="Verdana" w:cs="Verdana"/>
          <w:spacing w:val="3"/>
          <w:sz w:val="18"/>
          <w:szCs w:val="18"/>
        </w:rPr>
        <w:t>r</w:t>
      </w:r>
      <w:r w:rsidRPr="008419E1">
        <w:rPr>
          <w:rFonts w:ascii="Verdana" w:eastAsia="Verdana" w:hAnsi="Verdana" w:cs="Verdana"/>
          <w:spacing w:val="-4"/>
          <w:sz w:val="18"/>
          <w:szCs w:val="18"/>
        </w:rPr>
        <w:t>i</w:t>
      </w:r>
      <w:r w:rsidRPr="008419E1">
        <w:rPr>
          <w:rFonts w:ascii="Verdana" w:eastAsia="Verdana" w:hAnsi="Verdana" w:cs="Verdana"/>
          <w:spacing w:val="3"/>
          <w:sz w:val="18"/>
          <w:szCs w:val="18"/>
        </w:rPr>
        <w:t>o</w:t>
      </w:r>
      <w:r w:rsidRPr="008419E1">
        <w:rPr>
          <w:rFonts w:ascii="Verdana" w:eastAsia="Verdana" w:hAnsi="Verdana" w:cs="Verdana"/>
          <w:sz w:val="18"/>
          <w:szCs w:val="18"/>
        </w:rPr>
        <w:t>us</w:t>
      </w:r>
      <w:r w:rsidRPr="008419E1">
        <w:rPr>
          <w:rFonts w:ascii="Verdana" w:eastAsia="Verdana" w:hAnsi="Verdana" w:cs="Verdana"/>
          <w:spacing w:val="51"/>
          <w:sz w:val="18"/>
          <w:szCs w:val="18"/>
        </w:rPr>
        <w:t xml:space="preserve"> </w:t>
      </w:r>
      <w:r w:rsidRPr="008419E1">
        <w:rPr>
          <w:rFonts w:ascii="Verdana" w:eastAsia="Verdana" w:hAnsi="Verdana" w:cs="Verdana"/>
          <w:sz w:val="18"/>
          <w:szCs w:val="18"/>
        </w:rPr>
        <w:t>o</w:t>
      </w:r>
      <w:r w:rsidRPr="008419E1">
        <w:rPr>
          <w:rFonts w:ascii="Verdana" w:eastAsia="Verdana" w:hAnsi="Verdana" w:cs="Verdana"/>
          <w:spacing w:val="3"/>
          <w:sz w:val="18"/>
          <w:szCs w:val="18"/>
        </w:rPr>
        <w:t>r</w:t>
      </w:r>
      <w:r w:rsidRPr="008419E1">
        <w:rPr>
          <w:rFonts w:ascii="Verdana" w:eastAsia="Verdana" w:hAnsi="Verdana" w:cs="Verdana"/>
          <w:spacing w:val="-1"/>
          <w:sz w:val="18"/>
          <w:szCs w:val="18"/>
        </w:rPr>
        <w:t>g</w:t>
      </w:r>
      <w:r w:rsidRPr="008419E1">
        <w:rPr>
          <w:rFonts w:ascii="Verdana" w:eastAsia="Verdana" w:hAnsi="Verdana" w:cs="Verdana"/>
          <w:spacing w:val="-3"/>
          <w:sz w:val="18"/>
          <w:szCs w:val="18"/>
        </w:rPr>
        <w:t>a</w:t>
      </w:r>
      <w:r w:rsidRPr="008419E1">
        <w:rPr>
          <w:rFonts w:ascii="Verdana" w:eastAsia="Verdana" w:hAnsi="Verdana" w:cs="Verdana"/>
          <w:spacing w:val="2"/>
          <w:sz w:val="18"/>
          <w:szCs w:val="18"/>
        </w:rPr>
        <w:t>n</w:t>
      </w:r>
      <w:r w:rsidRPr="008419E1">
        <w:rPr>
          <w:rFonts w:ascii="Verdana" w:eastAsia="Verdana" w:hAnsi="Verdana" w:cs="Verdana"/>
          <w:spacing w:val="1"/>
          <w:sz w:val="18"/>
          <w:szCs w:val="18"/>
        </w:rPr>
        <w:t>i</w:t>
      </w:r>
      <w:r w:rsidRPr="008419E1">
        <w:rPr>
          <w:rFonts w:ascii="Verdana" w:eastAsia="Verdana" w:hAnsi="Verdana" w:cs="Verdana"/>
          <w:sz w:val="18"/>
          <w:szCs w:val="18"/>
        </w:rPr>
        <w:t>s</w:t>
      </w:r>
      <w:r w:rsidRPr="008419E1">
        <w:rPr>
          <w:rFonts w:ascii="Verdana" w:eastAsia="Verdana" w:hAnsi="Verdana" w:cs="Verdana"/>
          <w:spacing w:val="-1"/>
          <w:sz w:val="18"/>
          <w:szCs w:val="18"/>
        </w:rPr>
        <w:t>a</w:t>
      </w:r>
      <w:r w:rsidRPr="008419E1">
        <w:rPr>
          <w:rFonts w:ascii="Verdana" w:eastAsia="Verdana" w:hAnsi="Verdana" w:cs="Verdana"/>
          <w:spacing w:val="4"/>
          <w:sz w:val="18"/>
          <w:szCs w:val="18"/>
        </w:rPr>
        <w:t>t</w:t>
      </w:r>
      <w:r w:rsidRPr="008419E1">
        <w:rPr>
          <w:rFonts w:ascii="Verdana" w:eastAsia="Verdana" w:hAnsi="Verdana" w:cs="Verdana"/>
          <w:spacing w:val="-4"/>
          <w:sz w:val="18"/>
          <w:szCs w:val="18"/>
        </w:rPr>
        <w:t>i</w:t>
      </w:r>
      <w:r w:rsidRPr="008419E1">
        <w:rPr>
          <w:rFonts w:ascii="Verdana" w:eastAsia="Verdana" w:hAnsi="Verdana" w:cs="Verdana"/>
          <w:sz w:val="18"/>
          <w:szCs w:val="18"/>
        </w:rPr>
        <w:t>o</w:t>
      </w:r>
      <w:r w:rsidRPr="008419E1">
        <w:rPr>
          <w:rFonts w:ascii="Verdana" w:eastAsia="Verdana" w:hAnsi="Verdana" w:cs="Verdana"/>
          <w:spacing w:val="5"/>
          <w:sz w:val="18"/>
          <w:szCs w:val="18"/>
        </w:rPr>
        <w:t>n</w:t>
      </w:r>
      <w:r w:rsidRPr="008419E1">
        <w:rPr>
          <w:rFonts w:ascii="Verdana" w:eastAsia="Verdana" w:hAnsi="Verdana" w:cs="Verdana"/>
          <w:sz w:val="18"/>
          <w:szCs w:val="18"/>
        </w:rPr>
        <w:t>s</w:t>
      </w:r>
      <w:r w:rsidRPr="008419E1">
        <w:rPr>
          <w:rFonts w:ascii="Verdana" w:eastAsia="Verdana" w:hAnsi="Verdana" w:cs="Verdana"/>
          <w:spacing w:val="40"/>
          <w:sz w:val="18"/>
          <w:szCs w:val="18"/>
        </w:rPr>
        <w:t xml:space="preserve"> </w:t>
      </w:r>
      <w:r w:rsidRPr="008419E1">
        <w:rPr>
          <w:rFonts w:ascii="Verdana" w:eastAsia="Verdana" w:hAnsi="Verdana" w:cs="Verdana"/>
          <w:spacing w:val="-1"/>
          <w:sz w:val="18"/>
          <w:szCs w:val="18"/>
        </w:rPr>
        <w:t>ad</w:t>
      </w:r>
      <w:r w:rsidRPr="008419E1">
        <w:rPr>
          <w:rFonts w:ascii="Verdana" w:eastAsia="Verdana" w:hAnsi="Verdana" w:cs="Verdana"/>
          <w:sz w:val="18"/>
          <w:szCs w:val="18"/>
        </w:rPr>
        <w:t>o</w:t>
      </w:r>
      <w:r w:rsidRPr="008419E1">
        <w:rPr>
          <w:rFonts w:ascii="Verdana" w:eastAsia="Verdana" w:hAnsi="Verdana" w:cs="Verdana"/>
          <w:spacing w:val="-1"/>
          <w:sz w:val="18"/>
          <w:szCs w:val="18"/>
        </w:rPr>
        <w:t>p</w:t>
      </w:r>
      <w:r w:rsidRPr="008419E1">
        <w:rPr>
          <w:rFonts w:ascii="Verdana" w:eastAsia="Verdana" w:hAnsi="Verdana" w:cs="Verdana"/>
          <w:spacing w:val="3"/>
          <w:sz w:val="18"/>
          <w:szCs w:val="18"/>
        </w:rPr>
        <w:t>t</w:t>
      </w:r>
      <w:r w:rsidRPr="008419E1">
        <w:rPr>
          <w:rFonts w:ascii="Verdana" w:eastAsia="Verdana" w:hAnsi="Verdana" w:cs="Verdana"/>
          <w:spacing w:val="-4"/>
          <w:sz w:val="18"/>
          <w:szCs w:val="18"/>
        </w:rPr>
        <w:t>i</w:t>
      </w:r>
      <w:r w:rsidRPr="008419E1">
        <w:rPr>
          <w:rFonts w:ascii="Verdana" w:eastAsia="Verdana" w:hAnsi="Verdana" w:cs="Verdana"/>
          <w:spacing w:val="2"/>
          <w:sz w:val="18"/>
          <w:szCs w:val="18"/>
        </w:rPr>
        <w:t>n</w:t>
      </w:r>
      <w:r w:rsidRPr="008419E1">
        <w:rPr>
          <w:rFonts w:ascii="Verdana" w:eastAsia="Verdana" w:hAnsi="Verdana" w:cs="Verdana"/>
          <w:sz w:val="18"/>
          <w:szCs w:val="18"/>
        </w:rPr>
        <w:t>g</w:t>
      </w:r>
      <w:r w:rsidRPr="008419E1">
        <w:rPr>
          <w:rFonts w:ascii="Verdana" w:eastAsia="Verdana" w:hAnsi="Verdana" w:cs="Verdana"/>
          <w:spacing w:val="-15"/>
          <w:sz w:val="18"/>
          <w:szCs w:val="18"/>
        </w:rPr>
        <w:t xml:space="preserve"> </w:t>
      </w:r>
      <w:r w:rsidRPr="008419E1">
        <w:rPr>
          <w:rFonts w:ascii="Verdana" w:eastAsia="Verdana" w:hAnsi="Verdana" w:cs="Verdana"/>
          <w:sz w:val="18"/>
          <w:szCs w:val="18"/>
        </w:rPr>
        <w:t>a</w:t>
      </w:r>
      <w:r w:rsidRPr="008419E1">
        <w:rPr>
          <w:rFonts w:ascii="Verdana" w:eastAsia="Verdana" w:hAnsi="Verdana" w:cs="Verdana"/>
          <w:spacing w:val="-1"/>
          <w:sz w:val="18"/>
          <w:szCs w:val="18"/>
        </w:rPr>
        <w:t xml:space="preserve"> </w:t>
      </w:r>
      <w:r w:rsidRPr="008419E1">
        <w:rPr>
          <w:rFonts w:ascii="Verdana" w:eastAsia="Verdana" w:hAnsi="Verdana" w:cs="Verdana"/>
          <w:spacing w:val="1"/>
          <w:sz w:val="18"/>
          <w:szCs w:val="18"/>
        </w:rPr>
        <w:t>r</w:t>
      </w:r>
      <w:r w:rsidRPr="008419E1">
        <w:rPr>
          <w:rFonts w:ascii="Verdana" w:eastAsia="Verdana" w:hAnsi="Verdana" w:cs="Verdana"/>
          <w:sz w:val="18"/>
          <w:szCs w:val="18"/>
        </w:rPr>
        <w:t>es</w:t>
      </w:r>
      <w:r w:rsidRPr="008419E1">
        <w:rPr>
          <w:rFonts w:ascii="Verdana" w:eastAsia="Verdana" w:hAnsi="Verdana" w:cs="Verdana"/>
          <w:spacing w:val="2"/>
          <w:sz w:val="18"/>
          <w:szCs w:val="18"/>
        </w:rPr>
        <w:t>u</w:t>
      </w:r>
      <w:r w:rsidRPr="008419E1">
        <w:rPr>
          <w:rFonts w:ascii="Verdana" w:eastAsia="Verdana" w:hAnsi="Verdana" w:cs="Verdana"/>
          <w:spacing w:val="-2"/>
          <w:sz w:val="18"/>
          <w:szCs w:val="18"/>
        </w:rPr>
        <w:t>l</w:t>
      </w:r>
      <w:r w:rsidRPr="008419E1">
        <w:rPr>
          <w:rFonts w:ascii="Verdana" w:eastAsia="Verdana" w:hAnsi="Verdana" w:cs="Verdana"/>
          <w:sz w:val="18"/>
          <w:szCs w:val="18"/>
        </w:rPr>
        <w:t>ts</w:t>
      </w:r>
      <w:r w:rsidRPr="008419E1">
        <w:rPr>
          <w:rFonts w:ascii="Verdana" w:eastAsia="Verdana" w:hAnsi="Verdana" w:cs="Verdana"/>
          <w:spacing w:val="-11"/>
          <w:sz w:val="18"/>
          <w:szCs w:val="18"/>
        </w:rPr>
        <w:t xml:space="preserve"> </w:t>
      </w:r>
      <w:r w:rsidRPr="008419E1">
        <w:rPr>
          <w:rFonts w:ascii="Verdana" w:eastAsia="Verdana" w:hAnsi="Verdana" w:cs="Verdana"/>
          <w:spacing w:val="-1"/>
          <w:sz w:val="18"/>
          <w:szCs w:val="18"/>
        </w:rPr>
        <w:t>d</w:t>
      </w:r>
      <w:r w:rsidRPr="008419E1">
        <w:rPr>
          <w:rFonts w:ascii="Verdana" w:eastAsia="Verdana" w:hAnsi="Verdana" w:cs="Verdana"/>
          <w:spacing w:val="3"/>
          <w:sz w:val="18"/>
          <w:szCs w:val="18"/>
        </w:rPr>
        <w:t>r</w:t>
      </w:r>
      <w:r w:rsidRPr="008419E1">
        <w:rPr>
          <w:rFonts w:ascii="Verdana" w:eastAsia="Verdana" w:hAnsi="Verdana" w:cs="Verdana"/>
          <w:spacing w:val="-4"/>
          <w:sz w:val="18"/>
          <w:szCs w:val="18"/>
        </w:rPr>
        <w:t>i</w:t>
      </w:r>
      <w:r w:rsidRPr="008419E1">
        <w:rPr>
          <w:rFonts w:ascii="Verdana" w:eastAsia="Verdana" w:hAnsi="Verdana" w:cs="Verdana"/>
          <w:spacing w:val="3"/>
          <w:sz w:val="18"/>
          <w:szCs w:val="18"/>
        </w:rPr>
        <w:t>v</w:t>
      </w:r>
      <w:r w:rsidRPr="008419E1">
        <w:rPr>
          <w:rFonts w:ascii="Verdana" w:eastAsia="Verdana" w:hAnsi="Verdana" w:cs="Verdana"/>
          <w:sz w:val="18"/>
          <w:szCs w:val="18"/>
        </w:rPr>
        <w:t>en</w:t>
      </w:r>
    </w:p>
    <w:p w:rsidR="00325568" w:rsidRPr="008419E1" w:rsidRDefault="002268FB">
      <w:pPr>
        <w:spacing w:line="220" w:lineRule="exact"/>
        <w:ind w:left="100"/>
        <w:rPr>
          <w:rFonts w:ascii="Verdana" w:eastAsia="Verdana" w:hAnsi="Verdana" w:cs="Verdana"/>
          <w:sz w:val="18"/>
          <w:szCs w:val="18"/>
        </w:rPr>
      </w:pPr>
      <w:proofErr w:type="gramStart"/>
      <w:r w:rsidRPr="008419E1">
        <w:rPr>
          <w:rFonts w:ascii="Verdana" w:eastAsia="Verdana" w:hAnsi="Verdana" w:cs="Verdana"/>
          <w:spacing w:val="-1"/>
          <w:sz w:val="18"/>
          <w:szCs w:val="18"/>
        </w:rPr>
        <w:t>app</w:t>
      </w:r>
      <w:r w:rsidRPr="008419E1">
        <w:rPr>
          <w:rFonts w:ascii="Verdana" w:eastAsia="Verdana" w:hAnsi="Verdana" w:cs="Verdana"/>
          <w:spacing w:val="1"/>
          <w:sz w:val="18"/>
          <w:szCs w:val="18"/>
        </w:rPr>
        <w:t>r</w:t>
      </w:r>
      <w:r w:rsidRPr="008419E1">
        <w:rPr>
          <w:rFonts w:ascii="Verdana" w:eastAsia="Verdana" w:hAnsi="Verdana" w:cs="Verdana"/>
          <w:spacing w:val="3"/>
          <w:sz w:val="18"/>
          <w:szCs w:val="18"/>
        </w:rPr>
        <w:t>o</w:t>
      </w:r>
      <w:r w:rsidRPr="008419E1">
        <w:rPr>
          <w:rFonts w:ascii="Verdana" w:eastAsia="Verdana" w:hAnsi="Verdana" w:cs="Verdana"/>
          <w:spacing w:val="-1"/>
          <w:sz w:val="18"/>
          <w:szCs w:val="18"/>
        </w:rPr>
        <w:t>a</w:t>
      </w:r>
      <w:r w:rsidRPr="008419E1">
        <w:rPr>
          <w:rFonts w:ascii="Verdana" w:eastAsia="Verdana" w:hAnsi="Verdana" w:cs="Verdana"/>
          <w:sz w:val="18"/>
          <w:szCs w:val="18"/>
        </w:rPr>
        <w:t>ch</w:t>
      </w:r>
      <w:proofErr w:type="gramEnd"/>
      <w:r w:rsidRPr="008419E1">
        <w:rPr>
          <w:rFonts w:ascii="Verdana" w:eastAsia="Verdana" w:hAnsi="Verdana" w:cs="Verdana"/>
          <w:spacing w:val="-18"/>
          <w:sz w:val="18"/>
          <w:szCs w:val="18"/>
        </w:rPr>
        <w:t xml:space="preserve"> </w:t>
      </w:r>
      <w:r w:rsidRPr="008419E1">
        <w:rPr>
          <w:rFonts w:ascii="Verdana" w:eastAsia="Verdana" w:hAnsi="Verdana" w:cs="Verdana"/>
          <w:sz w:val="18"/>
          <w:szCs w:val="18"/>
        </w:rPr>
        <w:t>to</w:t>
      </w:r>
      <w:r w:rsidRPr="008419E1">
        <w:rPr>
          <w:rFonts w:ascii="Verdana" w:eastAsia="Verdana" w:hAnsi="Verdana" w:cs="Verdana"/>
          <w:spacing w:val="-2"/>
          <w:sz w:val="18"/>
          <w:szCs w:val="18"/>
        </w:rPr>
        <w:t xml:space="preserve"> </w:t>
      </w:r>
      <w:r w:rsidRPr="008419E1">
        <w:rPr>
          <w:rFonts w:ascii="Verdana" w:eastAsia="Verdana" w:hAnsi="Verdana" w:cs="Verdana"/>
          <w:sz w:val="18"/>
          <w:szCs w:val="18"/>
        </w:rPr>
        <w:t>ensure</w:t>
      </w:r>
      <w:r w:rsidRPr="008419E1">
        <w:rPr>
          <w:rFonts w:ascii="Verdana" w:eastAsia="Verdana" w:hAnsi="Verdana" w:cs="Verdana"/>
          <w:spacing w:val="-8"/>
          <w:sz w:val="18"/>
          <w:szCs w:val="18"/>
        </w:rPr>
        <w:t xml:space="preserve"> </w:t>
      </w:r>
      <w:r w:rsidRPr="008419E1">
        <w:rPr>
          <w:rFonts w:ascii="Verdana" w:eastAsia="Verdana" w:hAnsi="Verdana" w:cs="Verdana"/>
          <w:sz w:val="18"/>
          <w:szCs w:val="18"/>
        </w:rPr>
        <w:t>succ</w:t>
      </w:r>
      <w:r w:rsidRPr="008419E1">
        <w:rPr>
          <w:rFonts w:ascii="Verdana" w:eastAsia="Verdana" w:hAnsi="Verdana" w:cs="Verdana"/>
          <w:spacing w:val="5"/>
          <w:sz w:val="18"/>
          <w:szCs w:val="18"/>
        </w:rPr>
        <w:t>e</w:t>
      </w:r>
      <w:r w:rsidRPr="008419E1">
        <w:rPr>
          <w:rFonts w:ascii="Verdana" w:eastAsia="Verdana" w:hAnsi="Verdana" w:cs="Verdana"/>
          <w:sz w:val="18"/>
          <w:szCs w:val="18"/>
        </w:rPr>
        <w:t>ss</w:t>
      </w:r>
      <w:r w:rsidRPr="008419E1">
        <w:rPr>
          <w:rFonts w:ascii="Verdana" w:eastAsia="Verdana" w:hAnsi="Verdana" w:cs="Verdana"/>
          <w:spacing w:val="-14"/>
          <w:sz w:val="18"/>
          <w:szCs w:val="18"/>
        </w:rPr>
        <w:t xml:space="preserve"> </w:t>
      </w:r>
      <w:r w:rsidRPr="008419E1">
        <w:rPr>
          <w:rFonts w:ascii="Verdana" w:eastAsia="Verdana" w:hAnsi="Verdana" w:cs="Verdana"/>
          <w:spacing w:val="-2"/>
          <w:sz w:val="18"/>
          <w:szCs w:val="18"/>
        </w:rPr>
        <w:t>i</w:t>
      </w:r>
      <w:r w:rsidRPr="008419E1">
        <w:rPr>
          <w:rFonts w:ascii="Verdana" w:eastAsia="Verdana" w:hAnsi="Verdana" w:cs="Verdana"/>
          <w:sz w:val="18"/>
          <w:szCs w:val="18"/>
        </w:rPr>
        <w:t>n</w:t>
      </w:r>
      <w:r w:rsidRPr="008419E1">
        <w:rPr>
          <w:rFonts w:ascii="Verdana" w:eastAsia="Verdana" w:hAnsi="Verdana" w:cs="Verdana"/>
          <w:spacing w:val="-4"/>
          <w:sz w:val="18"/>
          <w:szCs w:val="18"/>
        </w:rPr>
        <w:t xml:space="preserve"> </w:t>
      </w:r>
      <w:r w:rsidRPr="008419E1">
        <w:rPr>
          <w:rFonts w:ascii="Verdana" w:eastAsia="Verdana" w:hAnsi="Verdana" w:cs="Verdana"/>
          <w:spacing w:val="5"/>
          <w:sz w:val="18"/>
          <w:szCs w:val="18"/>
        </w:rPr>
        <w:t>h</w:t>
      </w:r>
      <w:r w:rsidRPr="008419E1">
        <w:rPr>
          <w:rFonts w:ascii="Verdana" w:eastAsia="Verdana" w:hAnsi="Verdana" w:cs="Verdana"/>
          <w:spacing w:val="-4"/>
          <w:sz w:val="18"/>
          <w:szCs w:val="18"/>
        </w:rPr>
        <w:t>i</w:t>
      </w:r>
      <w:r w:rsidRPr="008419E1">
        <w:rPr>
          <w:rFonts w:ascii="Verdana" w:eastAsia="Verdana" w:hAnsi="Verdana" w:cs="Verdana"/>
          <w:spacing w:val="-1"/>
          <w:sz w:val="18"/>
          <w:szCs w:val="18"/>
        </w:rPr>
        <w:t>g</w:t>
      </w:r>
      <w:r w:rsidRPr="008419E1">
        <w:rPr>
          <w:rFonts w:ascii="Verdana" w:eastAsia="Verdana" w:hAnsi="Verdana" w:cs="Verdana"/>
          <w:sz w:val="18"/>
          <w:szCs w:val="18"/>
        </w:rPr>
        <w:t>h</w:t>
      </w:r>
      <w:r w:rsidRPr="008419E1">
        <w:rPr>
          <w:rFonts w:ascii="Verdana" w:eastAsia="Verdana" w:hAnsi="Verdana" w:cs="Verdana"/>
          <w:spacing w:val="-8"/>
          <w:sz w:val="18"/>
          <w:szCs w:val="18"/>
        </w:rPr>
        <w:t xml:space="preserve"> </w:t>
      </w:r>
      <w:r w:rsidRPr="008419E1">
        <w:rPr>
          <w:rFonts w:ascii="Verdana" w:eastAsia="Verdana" w:hAnsi="Verdana" w:cs="Verdana"/>
          <w:spacing w:val="-1"/>
          <w:sz w:val="18"/>
          <w:szCs w:val="18"/>
        </w:rPr>
        <w:t>p</w:t>
      </w:r>
      <w:r w:rsidRPr="008419E1">
        <w:rPr>
          <w:rFonts w:ascii="Verdana" w:eastAsia="Verdana" w:hAnsi="Verdana" w:cs="Verdana"/>
          <w:spacing w:val="1"/>
          <w:sz w:val="18"/>
          <w:szCs w:val="18"/>
        </w:rPr>
        <w:t>r</w:t>
      </w:r>
      <w:r w:rsidRPr="008419E1">
        <w:rPr>
          <w:rFonts w:ascii="Verdana" w:eastAsia="Verdana" w:hAnsi="Verdana" w:cs="Verdana"/>
          <w:spacing w:val="2"/>
          <w:sz w:val="18"/>
          <w:szCs w:val="18"/>
        </w:rPr>
        <w:t>e</w:t>
      </w:r>
      <w:r w:rsidRPr="008419E1">
        <w:rPr>
          <w:rFonts w:ascii="Verdana" w:eastAsia="Verdana" w:hAnsi="Verdana" w:cs="Verdana"/>
          <w:sz w:val="18"/>
          <w:szCs w:val="18"/>
        </w:rPr>
        <w:t>ssure</w:t>
      </w:r>
      <w:r w:rsidRPr="008419E1">
        <w:rPr>
          <w:rFonts w:ascii="Verdana" w:eastAsia="Verdana" w:hAnsi="Verdana" w:cs="Verdana"/>
          <w:spacing w:val="-15"/>
          <w:sz w:val="18"/>
          <w:szCs w:val="18"/>
        </w:rPr>
        <w:t xml:space="preserve"> </w:t>
      </w:r>
      <w:r w:rsidRPr="008419E1">
        <w:rPr>
          <w:rFonts w:ascii="Verdana" w:eastAsia="Verdana" w:hAnsi="Verdana" w:cs="Verdana"/>
          <w:sz w:val="18"/>
          <w:szCs w:val="18"/>
        </w:rPr>
        <w:t>en</w:t>
      </w:r>
      <w:r w:rsidRPr="008419E1">
        <w:rPr>
          <w:rFonts w:ascii="Verdana" w:eastAsia="Verdana" w:hAnsi="Verdana" w:cs="Verdana"/>
          <w:spacing w:val="5"/>
          <w:sz w:val="18"/>
          <w:szCs w:val="18"/>
        </w:rPr>
        <w:t>v</w:t>
      </w:r>
      <w:r w:rsidRPr="008419E1">
        <w:rPr>
          <w:rFonts w:ascii="Verdana" w:eastAsia="Verdana" w:hAnsi="Verdana" w:cs="Verdana"/>
          <w:spacing w:val="-4"/>
          <w:sz w:val="18"/>
          <w:szCs w:val="18"/>
        </w:rPr>
        <w:t>i</w:t>
      </w:r>
      <w:r w:rsidRPr="008419E1">
        <w:rPr>
          <w:rFonts w:ascii="Verdana" w:eastAsia="Verdana" w:hAnsi="Verdana" w:cs="Verdana"/>
          <w:sz w:val="18"/>
          <w:szCs w:val="18"/>
        </w:rPr>
        <w:t>r</w:t>
      </w:r>
      <w:r w:rsidRPr="008419E1">
        <w:rPr>
          <w:rFonts w:ascii="Verdana" w:eastAsia="Verdana" w:hAnsi="Verdana" w:cs="Verdana"/>
          <w:spacing w:val="2"/>
          <w:sz w:val="18"/>
          <w:szCs w:val="18"/>
        </w:rPr>
        <w:t>o</w:t>
      </w:r>
      <w:r w:rsidRPr="008419E1">
        <w:rPr>
          <w:rFonts w:ascii="Verdana" w:eastAsia="Verdana" w:hAnsi="Verdana" w:cs="Verdana"/>
          <w:sz w:val="18"/>
          <w:szCs w:val="18"/>
        </w:rPr>
        <w:t>nmen</w:t>
      </w:r>
      <w:r w:rsidRPr="008419E1">
        <w:rPr>
          <w:rFonts w:ascii="Verdana" w:eastAsia="Verdana" w:hAnsi="Verdana" w:cs="Verdana"/>
          <w:spacing w:val="1"/>
          <w:sz w:val="18"/>
          <w:szCs w:val="18"/>
        </w:rPr>
        <w:t>t</w:t>
      </w:r>
      <w:r w:rsidRPr="008419E1">
        <w:rPr>
          <w:rFonts w:ascii="Verdana" w:eastAsia="Verdana" w:hAnsi="Verdana" w:cs="Verdana"/>
          <w:spacing w:val="2"/>
          <w:sz w:val="18"/>
          <w:szCs w:val="18"/>
        </w:rPr>
        <w:t>s</w:t>
      </w:r>
      <w:r w:rsidRPr="008419E1">
        <w:rPr>
          <w:rFonts w:ascii="Verdana" w:eastAsia="Verdana" w:hAnsi="Verdana" w:cs="Verdana"/>
          <w:sz w:val="18"/>
          <w:szCs w:val="18"/>
        </w:rPr>
        <w:t>.</w:t>
      </w:r>
    </w:p>
    <w:p w:rsidR="00325568" w:rsidRPr="008419E1" w:rsidRDefault="00325568">
      <w:pPr>
        <w:spacing w:before="13" w:line="220" w:lineRule="exact"/>
        <w:rPr>
          <w:rFonts w:ascii="Verdana" w:hAnsi="Verdana"/>
          <w:sz w:val="18"/>
          <w:szCs w:val="18"/>
        </w:rPr>
      </w:pPr>
    </w:p>
    <w:p w:rsidR="00325568" w:rsidRPr="008419E1" w:rsidRDefault="002268FB" w:rsidP="002268FB">
      <w:pPr>
        <w:pStyle w:val="ListParagraph"/>
        <w:numPr>
          <w:ilvl w:val="0"/>
          <w:numId w:val="6"/>
        </w:numPr>
        <w:spacing w:line="220" w:lineRule="exact"/>
        <w:rPr>
          <w:rFonts w:ascii="Verdana" w:eastAsia="Verdana" w:hAnsi="Verdana" w:cs="Verdana"/>
          <w:spacing w:val="-1"/>
          <w:sz w:val="18"/>
          <w:szCs w:val="18"/>
        </w:rPr>
      </w:pPr>
      <w:r w:rsidRPr="008419E1">
        <w:rPr>
          <w:rFonts w:ascii="Verdana" w:eastAsia="Verdana" w:hAnsi="Verdana" w:cs="Verdana"/>
          <w:spacing w:val="-1"/>
          <w:sz w:val="18"/>
          <w:szCs w:val="18"/>
        </w:rPr>
        <w:t xml:space="preserve">Accomplished in the delivery of MI, analytics, reports, and </w:t>
      </w:r>
      <w:r w:rsidR="00160590" w:rsidRPr="008419E1">
        <w:rPr>
          <w:rFonts w:ascii="Verdana" w:eastAsia="Verdana" w:hAnsi="Verdana" w:cs="Verdana"/>
          <w:spacing w:val="-1"/>
          <w:sz w:val="18"/>
          <w:szCs w:val="18"/>
        </w:rPr>
        <w:t>visualisations</w:t>
      </w:r>
    </w:p>
    <w:p w:rsidR="00160590" w:rsidRPr="008419E1" w:rsidRDefault="00160590" w:rsidP="002268FB">
      <w:pPr>
        <w:pStyle w:val="ListParagraph"/>
        <w:numPr>
          <w:ilvl w:val="0"/>
          <w:numId w:val="6"/>
        </w:numPr>
        <w:spacing w:line="220" w:lineRule="exact"/>
        <w:rPr>
          <w:rFonts w:ascii="Verdana" w:eastAsia="Verdana" w:hAnsi="Verdana" w:cs="Verdana"/>
          <w:spacing w:val="-1"/>
          <w:sz w:val="18"/>
          <w:szCs w:val="18"/>
        </w:rPr>
      </w:pPr>
      <w:r w:rsidRPr="008419E1">
        <w:rPr>
          <w:rFonts w:ascii="Verdana" w:eastAsia="Verdana" w:hAnsi="Verdana" w:cs="Verdana"/>
          <w:spacing w:val="-1"/>
          <w:sz w:val="18"/>
          <w:szCs w:val="18"/>
        </w:rPr>
        <w:t xml:space="preserve">Strong use of </w:t>
      </w:r>
      <w:proofErr w:type="spellStart"/>
      <w:r w:rsidRPr="008419E1">
        <w:rPr>
          <w:rFonts w:ascii="Verdana" w:eastAsia="Verdana" w:hAnsi="Verdana" w:cs="Verdana"/>
          <w:spacing w:val="-1"/>
          <w:sz w:val="18"/>
          <w:szCs w:val="18"/>
        </w:rPr>
        <w:t>QlikView</w:t>
      </w:r>
      <w:proofErr w:type="spellEnd"/>
      <w:r w:rsidRPr="008419E1">
        <w:rPr>
          <w:rFonts w:ascii="Verdana" w:eastAsia="Verdana" w:hAnsi="Verdana" w:cs="Verdana"/>
          <w:spacing w:val="-1"/>
          <w:sz w:val="18"/>
          <w:szCs w:val="18"/>
        </w:rPr>
        <w:t xml:space="preserve"> / Tableau</w:t>
      </w:r>
    </w:p>
    <w:p w:rsidR="00325568" w:rsidRPr="008419E1" w:rsidRDefault="002268FB" w:rsidP="002268FB">
      <w:pPr>
        <w:pStyle w:val="ListParagraph"/>
        <w:numPr>
          <w:ilvl w:val="0"/>
          <w:numId w:val="6"/>
        </w:numPr>
        <w:spacing w:line="220" w:lineRule="exact"/>
        <w:rPr>
          <w:rFonts w:ascii="Verdana" w:eastAsia="Verdana" w:hAnsi="Verdana" w:cs="Verdana"/>
          <w:spacing w:val="-1"/>
          <w:sz w:val="18"/>
          <w:szCs w:val="18"/>
        </w:rPr>
      </w:pPr>
      <w:r w:rsidRPr="008419E1">
        <w:rPr>
          <w:rFonts w:ascii="Verdana" w:eastAsia="Verdana" w:hAnsi="Verdana" w:cs="Verdana"/>
          <w:spacing w:val="-1"/>
          <w:sz w:val="18"/>
          <w:szCs w:val="18"/>
        </w:rPr>
        <w:t>Blending, merging and transforming data in Alteryx / R from multiple data sources (DBs/cubes/flat files</w:t>
      </w:r>
    </w:p>
    <w:p w:rsidR="00325568" w:rsidRPr="008419E1" w:rsidRDefault="002268FB" w:rsidP="002268FB">
      <w:pPr>
        <w:pStyle w:val="ListParagraph"/>
        <w:numPr>
          <w:ilvl w:val="0"/>
          <w:numId w:val="6"/>
        </w:numPr>
        <w:spacing w:line="220" w:lineRule="exact"/>
        <w:rPr>
          <w:rFonts w:ascii="Verdana" w:eastAsia="Verdana" w:hAnsi="Verdana" w:cs="Verdana"/>
          <w:spacing w:val="-1"/>
          <w:sz w:val="18"/>
          <w:szCs w:val="18"/>
        </w:rPr>
      </w:pPr>
      <w:proofErr w:type="spellStart"/>
      <w:r w:rsidRPr="008419E1">
        <w:rPr>
          <w:rFonts w:ascii="Verdana" w:eastAsia="Verdana" w:hAnsi="Verdana" w:cs="Verdana"/>
          <w:spacing w:val="-1"/>
          <w:sz w:val="18"/>
          <w:szCs w:val="18"/>
        </w:rPr>
        <w:t>etc</w:t>
      </w:r>
      <w:proofErr w:type="spellEnd"/>
      <w:r w:rsidRPr="008419E1">
        <w:rPr>
          <w:rFonts w:ascii="Verdana" w:eastAsia="Verdana" w:hAnsi="Verdana" w:cs="Verdana"/>
          <w:spacing w:val="-1"/>
          <w:sz w:val="18"/>
          <w:szCs w:val="18"/>
        </w:rPr>
        <w:t>)</w:t>
      </w:r>
    </w:p>
    <w:p w:rsidR="00325568" w:rsidRPr="008419E1" w:rsidRDefault="002268FB" w:rsidP="002268FB">
      <w:pPr>
        <w:pStyle w:val="ListParagraph"/>
        <w:numPr>
          <w:ilvl w:val="0"/>
          <w:numId w:val="6"/>
        </w:numPr>
        <w:spacing w:line="220" w:lineRule="exact"/>
        <w:rPr>
          <w:rFonts w:ascii="Verdana" w:eastAsia="Verdana" w:hAnsi="Verdana" w:cs="Verdana"/>
          <w:spacing w:val="-1"/>
          <w:sz w:val="18"/>
          <w:szCs w:val="18"/>
        </w:rPr>
      </w:pPr>
      <w:r w:rsidRPr="008419E1">
        <w:rPr>
          <w:rFonts w:ascii="Verdana" w:eastAsia="Verdana" w:hAnsi="Verdana" w:cs="Verdana"/>
          <w:spacing w:val="-1"/>
          <w:sz w:val="18"/>
          <w:szCs w:val="18"/>
        </w:rPr>
        <w:t>Applying appropriate analytic techniques and methodologies to identify insights.</w:t>
      </w:r>
    </w:p>
    <w:p w:rsidR="00325568" w:rsidRPr="008419E1" w:rsidRDefault="002268FB" w:rsidP="002B63C5">
      <w:pPr>
        <w:pStyle w:val="ListParagraph"/>
        <w:numPr>
          <w:ilvl w:val="0"/>
          <w:numId w:val="6"/>
        </w:numPr>
        <w:spacing w:line="220" w:lineRule="exact"/>
        <w:rPr>
          <w:rFonts w:ascii="Verdana" w:eastAsia="Verdana" w:hAnsi="Verdana" w:cs="Verdana"/>
          <w:spacing w:val="-1"/>
          <w:sz w:val="18"/>
          <w:szCs w:val="18"/>
        </w:rPr>
      </w:pPr>
      <w:r w:rsidRPr="008419E1">
        <w:rPr>
          <w:rFonts w:ascii="Verdana" w:eastAsia="Verdana" w:hAnsi="Verdana" w:cs="Verdana"/>
          <w:spacing w:val="-1"/>
          <w:sz w:val="18"/>
          <w:szCs w:val="18"/>
        </w:rPr>
        <w:t>Interpreting high level initiatives into tangible, realistic, and measurable projects delivering business</w:t>
      </w:r>
      <w:r w:rsidR="002B63C5" w:rsidRPr="008419E1">
        <w:rPr>
          <w:rFonts w:ascii="Verdana" w:eastAsia="Verdana" w:hAnsi="Verdana" w:cs="Verdana"/>
          <w:spacing w:val="-1"/>
          <w:sz w:val="18"/>
          <w:szCs w:val="18"/>
        </w:rPr>
        <w:t xml:space="preserve"> </w:t>
      </w:r>
      <w:r w:rsidRPr="008419E1">
        <w:rPr>
          <w:rFonts w:ascii="Verdana" w:eastAsia="Verdana" w:hAnsi="Verdana" w:cs="Verdana"/>
          <w:spacing w:val="-1"/>
          <w:sz w:val="18"/>
          <w:szCs w:val="18"/>
        </w:rPr>
        <w:t>change and solid benefits with both customer and business in mind.</w:t>
      </w:r>
    </w:p>
    <w:p w:rsidR="00325568" w:rsidRPr="008419E1" w:rsidRDefault="002268FB" w:rsidP="002268FB">
      <w:pPr>
        <w:pStyle w:val="ListParagraph"/>
        <w:numPr>
          <w:ilvl w:val="0"/>
          <w:numId w:val="6"/>
        </w:numPr>
        <w:spacing w:line="220" w:lineRule="exact"/>
        <w:rPr>
          <w:rFonts w:ascii="Verdana" w:eastAsia="Verdana" w:hAnsi="Verdana" w:cs="Verdana"/>
          <w:spacing w:val="-1"/>
          <w:sz w:val="18"/>
          <w:szCs w:val="18"/>
        </w:rPr>
      </w:pPr>
      <w:r w:rsidRPr="008419E1">
        <w:rPr>
          <w:rFonts w:ascii="Verdana" w:eastAsia="Verdana" w:hAnsi="Verdana" w:cs="Verdana"/>
          <w:spacing w:val="-1"/>
          <w:sz w:val="18"/>
          <w:szCs w:val="18"/>
        </w:rPr>
        <w:t>Identifying trends and relationships between disparate datasets.</w:t>
      </w:r>
    </w:p>
    <w:p w:rsidR="00325568" w:rsidRPr="008419E1" w:rsidRDefault="002268FB" w:rsidP="002268FB">
      <w:pPr>
        <w:pStyle w:val="ListParagraph"/>
        <w:numPr>
          <w:ilvl w:val="0"/>
          <w:numId w:val="6"/>
        </w:numPr>
        <w:spacing w:line="220" w:lineRule="exact"/>
        <w:rPr>
          <w:rFonts w:ascii="Verdana" w:eastAsia="Verdana" w:hAnsi="Verdana" w:cs="Verdana"/>
          <w:spacing w:val="-1"/>
          <w:sz w:val="18"/>
          <w:szCs w:val="18"/>
        </w:rPr>
      </w:pPr>
      <w:r w:rsidRPr="008419E1">
        <w:rPr>
          <w:rFonts w:ascii="Verdana" w:eastAsia="Verdana" w:hAnsi="Verdana" w:cs="Verdana"/>
          <w:spacing w:val="-1"/>
          <w:sz w:val="18"/>
          <w:szCs w:val="18"/>
        </w:rPr>
        <w:t>Excellent project planning and management capabilities.</w:t>
      </w:r>
    </w:p>
    <w:p w:rsidR="00325568" w:rsidRPr="008419E1" w:rsidRDefault="002268FB" w:rsidP="002268FB">
      <w:pPr>
        <w:pStyle w:val="ListParagraph"/>
        <w:numPr>
          <w:ilvl w:val="0"/>
          <w:numId w:val="6"/>
        </w:numPr>
        <w:spacing w:line="220" w:lineRule="exact"/>
        <w:rPr>
          <w:rFonts w:ascii="Verdana" w:eastAsia="Verdana" w:hAnsi="Verdana" w:cs="Verdana"/>
          <w:spacing w:val="-1"/>
          <w:sz w:val="18"/>
          <w:szCs w:val="18"/>
        </w:rPr>
      </w:pPr>
      <w:r w:rsidRPr="008419E1">
        <w:rPr>
          <w:rFonts w:ascii="Verdana" w:eastAsia="Verdana" w:hAnsi="Verdana" w:cs="Verdana"/>
          <w:spacing w:val="-1"/>
          <w:sz w:val="18"/>
          <w:szCs w:val="18"/>
        </w:rPr>
        <w:t>Influencing, leading, critical thinking and problem solving skills.</w:t>
      </w:r>
    </w:p>
    <w:p w:rsidR="00325568" w:rsidRPr="008419E1" w:rsidRDefault="002268FB" w:rsidP="002268FB">
      <w:pPr>
        <w:pStyle w:val="ListParagraph"/>
        <w:numPr>
          <w:ilvl w:val="0"/>
          <w:numId w:val="6"/>
        </w:numPr>
        <w:spacing w:line="220" w:lineRule="exact"/>
        <w:rPr>
          <w:rFonts w:ascii="Verdana" w:eastAsia="Verdana" w:hAnsi="Verdana" w:cs="Verdana"/>
          <w:spacing w:val="-1"/>
          <w:sz w:val="18"/>
          <w:szCs w:val="18"/>
        </w:rPr>
      </w:pPr>
      <w:r w:rsidRPr="008419E1">
        <w:rPr>
          <w:rFonts w:ascii="Verdana" w:eastAsia="Verdana" w:hAnsi="Verdana" w:cs="Verdana"/>
          <w:spacing w:val="-1"/>
          <w:sz w:val="18"/>
          <w:szCs w:val="18"/>
        </w:rPr>
        <w:t>Understanding of business challenges and reshaping these to drive analytical vision.</w:t>
      </w:r>
    </w:p>
    <w:p w:rsidR="00325568" w:rsidRPr="008419E1" w:rsidRDefault="002268FB" w:rsidP="002268FB">
      <w:pPr>
        <w:pStyle w:val="ListParagraph"/>
        <w:numPr>
          <w:ilvl w:val="0"/>
          <w:numId w:val="6"/>
        </w:numPr>
        <w:spacing w:line="220" w:lineRule="exact"/>
        <w:rPr>
          <w:rFonts w:ascii="Verdana" w:eastAsia="Verdana" w:hAnsi="Verdana" w:cs="Verdana"/>
          <w:spacing w:val="-1"/>
          <w:sz w:val="18"/>
          <w:szCs w:val="18"/>
        </w:rPr>
      </w:pPr>
      <w:r w:rsidRPr="008419E1">
        <w:rPr>
          <w:rFonts w:ascii="Verdana" w:eastAsia="Verdana" w:hAnsi="Verdana" w:cs="Verdana"/>
          <w:spacing w:val="-1"/>
          <w:sz w:val="18"/>
          <w:szCs w:val="18"/>
        </w:rPr>
        <w:t>Undertaking workshops, seminars and presentations to deliver succinct information to audiences ranging from end users to senior stakeholders.</w:t>
      </w:r>
    </w:p>
    <w:p w:rsidR="000367B2" w:rsidRPr="008419E1" w:rsidRDefault="002268FB" w:rsidP="000367B2">
      <w:pPr>
        <w:pStyle w:val="ListParagraph"/>
        <w:numPr>
          <w:ilvl w:val="0"/>
          <w:numId w:val="6"/>
        </w:numPr>
        <w:spacing w:line="220" w:lineRule="exact"/>
        <w:rPr>
          <w:rFonts w:ascii="Verdana" w:eastAsia="Verdana" w:hAnsi="Verdana" w:cs="Verdana"/>
          <w:spacing w:val="-1"/>
          <w:sz w:val="18"/>
          <w:szCs w:val="18"/>
        </w:rPr>
      </w:pPr>
      <w:r w:rsidRPr="008419E1">
        <w:rPr>
          <w:rFonts w:ascii="Verdana" w:eastAsia="Verdana" w:hAnsi="Verdana" w:cs="Verdana"/>
          <w:spacing w:val="-1"/>
          <w:sz w:val="18"/>
          <w:szCs w:val="18"/>
        </w:rPr>
        <w:t>Ensuring effective coordination and communication between support, business and technical functions.</w:t>
      </w:r>
    </w:p>
    <w:p w:rsidR="000367B2" w:rsidRPr="008419E1" w:rsidRDefault="002268FB" w:rsidP="000367B2">
      <w:pPr>
        <w:pStyle w:val="ListParagraph"/>
        <w:numPr>
          <w:ilvl w:val="0"/>
          <w:numId w:val="6"/>
        </w:numPr>
        <w:spacing w:line="220" w:lineRule="exact"/>
        <w:rPr>
          <w:rFonts w:ascii="Verdana" w:eastAsia="Verdana" w:hAnsi="Verdana" w:cs="Verdana"/>
          <w:spacing w:val="-1"/>
          <w:sz w:val="18"/>
          <w:szCs w:val="18"/>
        </w:rPr>
      </w:pPr>
      <w:r w:rsidRPr="008419E1">
        <w:rPr>
          <w:rFonts w:ascii="Verdana" w:eastAsia="Verdana" w:hAnsi="Verdana" w:cs="Verdana"/>
          <w:spacing w:val="-1"/>
          <w:sz w:val="18"/>
          <w:szCs w:val="18"/>
        </w:rPr>
        <w:t>Driving customer insight though robust models and forecasting capabilities.</w:t>
      </w:r>
    </w:p>
    <w:p w:rsidR="000367B2" w:rsidRPr="008419E1" w:rsidRDefault="000367B2" w:rsidP="000367B2">
      <w:pPr>
        <w:pStyle w:val="ListParagraph"/>
        <w:spacing w:before="59" w:line="220" w:lineRule="exact"/>
        <w:ind w:left="100"/>
        <w:rPr>
          <w:rFonts w:ascii="Verdana" w:eastAsia="Verdana" w:hAnsi="Verdana" w:cs="Verdana"/>
          <w:sz w:val="18"/>
          <w:szCs w:val="18"/>
        </w:rPr>
      </w:pPr>
    </w:p>
    <w:p w:rsidR="00505978" w:rsidRPr="008419E1" w:rsidRDefault="002268FB" w:rsidP="00505978">
      <w:pPr>
        <w:pStyle w:val="ListParagraph"/>
        <w:spacing w:before="59" w:line="220" w:lineRule="exact"/>
        <w:ind w:left="100"/>
        <w:rPr>
          <w:rFonts w:ascii="Verdana" w:eastAsia="Verdana" w:hAnsi="Verdana" w:cs="Verdana"/>
          <w:b/>
          <w:sz w:val="18"/>
          <w:szCs w:val="18"/>
        </w:rPr>
      </w:pPr>
      <w:r w:rsidRPr="008419E1">
        <w:rPr>
          <w:rFonts w:ascii="Verdana" w:eastAsia="Verdana" w:hAnsi="Verdana" w:cs="Verdana"/>
          <w:b/>
          <w:spacing w:val="-1"/>
          <w:sz w:val="18"/>
          <w:szCs w:val="18"/>
        </w:rPr>
        <w:t>A</w:t>
      </w:r>
      <w:r w:rsidRPr="008419E1">
        <w:rPr>
          <w:rFonts w:ascii="Verdana" w:eastAsia="Verdana" w:hAnsi="Verdana" w:cs="Verdana"/>
          <w:b/>
          <w:sz w:val="18"/>
          <w:szCs w:val="18"/>
        </w:rPr>
        <w:t>t</w:t>
      </w:r>
      <w:r w:rsidRPr="008419E1">
        <w:rPr>
          <w:rFonts w:ascii="Verdana" w:eastAsia="Verdana" w:hAnsi="Verdana" w:cs="Verdana"/>
          <w:b/>
          <w:spacing w:val="-1"/>
          <w:sz w:val="18"/>
          <w:szCs w:val="18"/>
        </w:rPr>
        <w:t>o</w:t>
      </w:r>
      <w:r w:rsidRPr="008419E1">
        <w:rPr>
          <w:rFonts w:ascii="Verdana" w:eastAsia="Verdana" w:hAnsi="Verdana" w:cs="Verdana"/>
          <w:b/>
          <w:sz w:val="18"/>
          <w:szCs w:val="18"/>
        </w:rPr>
        <w:t>s</w:t>
      </w:r>
      <w:r w:rsidRPr="008419E1">
        <w:rPr>
          <w:rFonts w:ascii="Verdana" w:eastAsia="Verdana" w:hAnsi="Verdana" w:cs="Verdana"/>
          <w:b/>
          <w:spacing w:val="-9"/>
          <w:sz w:val="18"/>
          <w:szCs w:val="18"/>
        </w:rPr>
        <w:t xml:space="preserve"> </w:t>
      </w:r>
      <w:r w:rsidRPr="008419E1">
        <w:rPr>
          <w:rFonts w:ascii="Verdana" w:eastAsia="Verdana" w:hAnsi="Verdana" w:cs="Verdana"/>
          <w:b/>
          <w:sz w:val="18"/>
          <w:szCs w:val="18"/>
        </w:rPr>
        <w:t>-</w:t>
      </w:r>
      <w:r w:rsidRPr="008419E1">
        <w:rPr>
          <w:rFonts w:ascii="Verdana" w:eastAsia="Verdana" w:hAnsi="Verdana" w:cs="Verdana"/>
          <w:b/>
          <w:spacing w:val="-1"/>
          <w:sz w:val="18"/>
          <w:szCs w:val="18"/>
        </w:rPr>
        <w:t xml:space="preserve"> </w:t>
      </w:r>
      <w:r w:rsidRPr="008419E1">
        <w:rPr>
          <w:rFonts w:ascii="Verdana" w:eastAsia="Verdana" w:hAnsi="Verdana" w:cs="Verdana"/>
          <w:b/>
          <w:sz w:val="18"/>
          <w:szCs w:val="18"/>
        </w:rPr>
        <w:t>J</w:t>
      </w:r>
      <w:r w:rsidRPr="008419E1">
        <w:rPr>
          <w:rFonts w:ascii="Verdana" w:eastAsia="Verdana" w:hAnsi="Verdana" w:cs="Verdana"/>
          <w:b/>
          <w:spacing w:val="1"/>
          <w:sz w:val="18"/>
          <w:szCs w:val="18"/>
        </w:rPr>
        <w:t>a</w:t>
      </w:r>
      <w:r w:rsidRPr="008419E1">
        <w:rPr>
          <w:rFonts w:ascii="Verdana" w:eastAsia="Verdana" w:hAnsi="Verdana" w:cs="Verdana"/>
          <w:b/>
          <w:sz w:val="18"/>
          <w:szCs w:val="18"/>
        </w:rPr>
        <w:t>n</w:t>
      </w:r>
      <w:r w:rsidRPr="008419E1">
        <w:rPr>
          <w:rFonts w:ascii="Verdana" w:eastAsia="Verdana" w:hAnsi="Verdana" w:cs="Verdana"/>
          <w:b/>
          <w:spacing w:val="-7"/>
          <w:sz w:val="18"/>
          <w:szCs w:val="18"/>
        </w:rPr>
        <w:t xml:space="preserve"> </w:t>
      </w:r>
      <w:r w:rsidRPr="008419E1">
        <w:rPr>
          <w:rFonts w:ascii="Verdana" w:eastAsia="Verdana" w:hAnsi="Verdana" w:cs="Verdana"/>
          <w:b/>
          <w:sz w:val="18"/>
          <w:szCs w:val="18"/>
        </w:rPr>
        <w:t>2011</w:t>
      </w:r>
      <w:r w:rsidRPr="008419E1">
        <w:rPr>
          <w:rFonts w:ascii="Verdana" w:eastAsia="Verdana" w:hAnsi="Verdana" w:cs="Verdana"/>
          <w:b/>
          <w:spacing w:val="-8"/>
          <w:sz w:val="18"/>
          <w:szCs w:val="18"/>
        </w:rPr>
        <w:t xml:space="preserve"> </w:t>
      </w:r>
      <w:r w:rsidRPr="008419E1">
        <w:rPr>
          <w:rFonts w:ascii="Verdana" w:eastAsia="Verdana" w:hAnsi="Verdana" w:cs="Verdana"/>
          <w:b/>
          <w:sz w:val="18"/>
          <w:szCs w:val="18"/>
        </w:rPr>
        <w:t>to</w:t>
      </w:r>
      <w:r w:rsidRPr="008419E1">
        <w:rPr>
          <w:rFonts w:ascii="Verdana" w:eastAsia="Verdana" w:hAnsi="Verdana" w:cs="Verdana"/>
          <w:b/>
          <w:spacing w:val="-5"/>
          <w:sz w:val="18"/>
          <w:szCs w:val="18"/>
        </w:rPr>
        <w:t xml:space="preserve"> </w:t>
      </w:r>
      <w:r w:rsidRPr="008419E1">
        <w:rPr>
          <w:rFonts w:ascii="Verdana" w:eastAsia="Verdana" w:hAnsi="Verdana" w:cs="Verdana"/>
          <w:b/>
          <w:spacing w:val="4"/>
          <w:sz w:val="18"/>
          <w:szCs w:val="18"/>
        </w:rPr>
        <w:t>S</w:t>
      </w:r>
      <w:r w:rsidRPr="008419E1">
        <w:rPr>
          <w:rFonts w:ascii="Verdana" w:eastAsia="Verdana" w:hAnsi="Verdana" w:cs="Verdana"/>
          <w:b/>
          <w:spacing w:val="-1"/>
          <w:sz w:val="18"/>
          <w:szCs w:val="18"/>
        </w:rPr>
        <w:t>e</w:t>
      </w:r>
      <w:r w:rsidRPr="008419E1">
        <w:rPr>
          <w:rFonts w:ascii="Verdana" w:eastAsia="Verdana" w:hAnsi="Verdana" w:cs="Verdana"/>
          <w:b/>
          <w:spacing w:val="4"/>
          <w:sz w:val="18"/>
          <w:szCs w:val="18"/>
        </w:rPr>
        <w:t>p</w:t>
      </w:r>
      <w:r w:rsidRPr="008419E1">
        <w:rPr>
          <w:rFonts w:ascii="Verdana" w:eastAsia="Verdana" w:hAnsi="Verdana" w:cs="Verdana"/>
          <w:b/>
          <w:sz w:val="18"/>
          <w:szCs w:val="18"/>
        </w:rPr>
        <w:t>t</w:t>
      </w:r>
      <w:r w:rsidRPr="008419E1">
        <w:rPr>
          <w:rFonts w:ascii="Verdana" w:eastAsia="Verdana" w:hAnsi="Verdana" w:cs="Verdana"/>
          <w:b/>
          <w:spacing w:val="-10"/>
          <w:sz w:val="18"/>
          <w:szCs w:val="18"/>
        </w:rPr>
        <w:t xml:space="preserve"> </w:t>
      </w:r>
      <w:r w:rsidRPr="008419E1">
        <w:rPr>
          <w:rFonts w:ascii="Verdana" w:eastAsia="Verdana" w:hAnsi="Verdana" w:cs="Verdana"/>
          <w:b/>
          <w:sz w:val="18"/>
          <w:szCs w:val="18"/>
        </w:rPr>
        <w:t>2011</w:t>
      </w:r>
    </w:p>
    <w:p w:rsidR="00325568" w:rsidRPr="008419E1" w:rsidRDefault="002268FB" w:rsidP="00505978">
      <w:pPr>
        <w:pStyle w:val="ListParagraph"/>
        <w:spacing w:before="59" w:line="220" w:lineRule="exact"/>
        <w:ind w:left="100"/>
        <w:rPr>
          <w:rFonts w:ascii="Verdana" w:eastAsia="Verdana" w:hAnsi="Verdana" w:cs="Verdana"/>
          <w:sz w:val="18"/>
          <w:szCs w:val="18"/>
        </w:rPr>
      </w:pPr>
      <w:r w:rsidRPr="008419E1">
        <w:rPr>
          <w:rFonts w:ascii="Verdana" w:eastAsia="Verdana" w:hAnsi="Verdana" w:cs="Verdana"/>
          <w:b/>
          <w:sz w:val="18"/>
          <w:szCs w:val="18"/>
        </w:rPr>
        <w:t>(</w:t>
      </w:r>
      <w:r w:rsidRPr="008419E1">
        <w:rPr>
          <w:rFonts w:ascii="Verdana" w:eastAsia="Verdana" w:hAnsi="Verdana" w:cs="Verdana"/>
          <w:b/>
          <w:spacing w:val="-1"/>
          <w:sz w:val="18"/>
          <w:szCs w:val="18"/>
        </w:rPr>
        <w:t>For</w:t>
      </w:r>
      <w:r w:rsidRPr="008419E1">
        <w:rPr>
          <w:rFonts w:ascii="Verdana" w:eastAsia="Verdana" w:hAnsi="Verdana" w:cs="Verdana"/>
          <w:b/>
          <w:spacing w:val="4"/>
          <w:sz w:val="18"/>
          <w:szCs w:val="18"/>
        </w:rPr>
        <w:t>m</w:t>
      </w:r>
      <w:r w:rsidRPr="008419E1">
        <w:rPr>
          <w:rFonts w:ascii="Verdana" w:eastAsia="Verdana" w:hAnsi="Verdana" w:cs="Verdana"/>
          <w:b/>
          <w:spacing w:val="-1"/>
          <w:sz w:val="18"/>
          <w:szCs w:val="18"/>
        </w:rPr>
        <w:t>er</w:t>
      </w:r>
      <w:r w:rsidRPr="008419E1">
        <w:rPr>
          <w:rFonts w:ascii="Verdana" w:eastAsia="Verdana" w:hAnsi="Verdana" w:cs="Verdana"/>
          <w:b/>
          <w:spacing w:val="2"/>
          <w:sz w:val="18"/>
          <w:szCs w:val="18"/>
        </w:rPr>
        <w:t>l</w:t>
      </w:r>
      <w:r w:rsidRPr="008419E1">
        <w:rPr>
          <w:rFonts w:ascii="Verdana" w:eastAsia="Verdana" w:hAnsi="Verdana" w:cs="Verdana"/>
          <w:b/>
          <w:sz w:val="18"/>
          <w:szCs w:val="18"/>
        </w:rPr>
        <w:t>y</w:t>
      </w:r>
      <w:r w:rsidRPr="008419E1">
        <w:rPr>
          <w:rFonts w:ascii="Verdana" w:eastAsia="Verdana" w:hAnsi="Verdana" w:cs="Verdana"/>
          <w:b/>
          <w:spacing w:val="-21"/>
          <w:sz w:val="18"/>
          <w:szCs w:val="18"/>
        </w:rPr>
        <w:t xml:space="preserve"> </w:t>
      </w:r>
      <w:r w:rsidRPr="008419E1">
        <w:rPr>
          <w:rFonts w:ascii="Verdana" w:eastAsia="Verdana" w:hAnsi="Verdana" w:cs="Verdana"/>
          <w:b/>
          <w:sz w:val="18"/>
          <w:szCs w:val="18"/>
        </w:rPr>
        <w:t>Si</w:t>
      </w:r>
      <w:r w:rsidRPr="008419E1">
        <w:rPr>
          <w:rFonts w:ascii="Verdana" w:eastAsia="Verdana" w:hAnsi="Verdana" w:cs="Verdana"/>
          <w:b/>
          <w:spacing w:val="-1"/>
          <w:sz w:val="18"/>
          <w:szCs w:val="18"/>
        </w:rPr>
        <w:t>e</w:t>
      </w:r>
      <w:r w:rsidRPr="008419E1">
        <w:rPr>
          <w:rFonts w:ascii="Verdana" w:eastAsia="Verdana" w:hAnsi="Verdana" w:cs="Verdana"/>
          <w:b/>
          <w:spacing w:val="3"/>
          <w:sz w:val="18"/>
          <w:szCs w:val="18"/>
        </w:rPr>
        <w:t>m</w:t>
      </w:r>
      <w:r w:rsidRPr="008419E1">
        <w:rPr>
          <w:rFonts w:ascii="Verdana" w:eastAsia="Verdana" w:hAnsi="Verdana" w:cs="Verdana"/>
          <w:b/>
          <w:spacing w:val="-1"/>
          <w:sz w:val="18"/>
          <w:szCs w:val="18"/>
        </w:rPr>
        <w:t>en</w:t>
      </w:r>
      <w:r w:rsidRPr="008419E1">
        <w:rPr>
          <w:rFonts w:ascii="Verdana" w:eastAsia="Verdana" w:hAnsi="Verdana" w:cs="Verdana"/>
          <w:b/>
          <w:sz w:val="18"/>
          <w:szCs w:val="18"/>
        </w:rPr>
        <w:t>s</w:t>
      </w:r>
      <w:r w:rsidRPr="008419E1">
        <w:rPr>
          <w:rFonts w:ascii="Verdana" w:eastAsia="Verdana" w:hAnsi="Verdana" w:cs="Verdana"/>
          <w:b/>
          <w:spacing w:val="-16"/>
          <w:sz w:val="18"/>
          <w:szCs w:val="18"/>
        </w:rPr>
        <w:t xml:space="preserve"> </w:t>
      </w:r>
      <w:r w:rsidRPr="008419E1">
        <w:rPr>
          <w:rFonts w:ascii="Verdana" w:eastAsia="Verdana" w:hAnsi="Verdana" w:cs="Verdana"/>
          <w:b/>
          <w:sz w:val="18"/>
          <w:szCs w:val="18"/>
        </w:rPr>
        <w:t>IT</w:t>
      </w:r>
      <w:r w:rsidRPr="008419E1">
        <w:rPr>
          <w:rFonts w:ascii="Verdana" w:eastAsia="Verdana" w:hAnsi="Verdana" w:cs="Verdana"/>
          <w:b/>
          <w:spacing w:val="3"/>
          <w:sz w:val="18"/>
          <w:szCs w:val="18"/>
        </w:rPr>
        <w:t xml:space="preserve"> </w:t>
      </w:r>
      <w:r w:rsidRPr="008419E1">
        <w:rPr>
          <w:rFonts w:ascii="Verdana" w:eastAsia="Verdana" w:hAnsi="Verdana" w:cs="Verdana"/>
          <w:b/>
          <w:sz w:val="18"/>
          <w:szCs w:val="18"/>
        </w:rPr>
        <w:t>S</w:t>
      </w:r>
      <w:r w:rsidRPr="008419E1">
        <w:rPr>
          <w:rFonts w:ascii="Verdana" w:eastAsia="Verdana" w:hAnsi="Verdana" w:cs="Verdana"/>
          <w:b/>
          <w:spacing w:val="-1"/>
          <w:sz w:val="18"/>
          <w:szCs w:val="18"/>
        </w:rPr>
        <w:t>o</w:t>
      </w:r>
      <w:r w:rsidRPr="008419E1">
        <w:rPr>
          <w:rFonts w:ascii="Verdana" w:eastAsia="Verdana" w:hAnsi="Verdana" w:cs="Verdana"/>
          <w:b/>
          <w:sz w:val="18"/>
          <w:szCs w:val="18"/>
        </w:rPr>
        <w:t>l</w:t>
      </w:r>
      <w:r w:rsidRPr="008419E1">
        <w:rPr>
          <w:rFonts w:ascii="Verdana" w:eastAsia="Verdana" w:hAnsi="Verdana" w:cs="Verdana"/>
          <w:b/>
          <w:spacing w:val="-1"/>
          <w:sz w:val="18"/>
          <w:szCs w:val="18"/>
        </w:rPr>
        <w:t>u</w:t>
      </w:r>
      <w:r w:rsidRPr="008419E1">
        <w:rPr>
          <w:rFonts w:ascii="Verdana" w:eastAsia="Verdana" w:hAnsi="Verdana" w:cs="Verdana"/>
          <w:b/>
          <w:sz w:val="18"/>
          <w:szCs w:val="18"/>
        </w:rPr>
        <w:t>t</w:t>
      </w:r>
      <w:r w:rsidRPr="008419E1">
        <w:rPr>
          <w:rFonts w:ascii="Verdana" w:eastAsia="Verdana" w:hAnsi="Verdana" w:cs="Verdana"/>
          <w:b/>
          <w:spacing w:val="3"/>
          <w:sz w:val="18"/>
          <w:szCs w:val="18"/>
        </w:rPr>
        <w:t>i</w:t>
      </w:r>
      <w:r w:rsidRPr="008419E1">
        <w:rPr>
          <w:rFonts w:ascii="Verdana" w:eastAsia="Verdana" w:hAnsi="Verdana" w:cs="Verdana"/>
          <w:b/>
          <w:spacing w:val="-1"/>
          <w:sz w:val="18"/>
          <w:szCs w:val="18"/>
        </w:rPr>
        <w:t>on</w:t>
      </w:r>
      <w:r w:rsidRPr="008419E1">
        <w:rPr>
          <w:rFonts w:ascii="Verdana" w:eastAsia="Verdana" w:hAnsi="Verdana" w:cs="Verdana"/>
          <w:b/>
          <w:sz w:val="18"/>
          <w:szCs w:val="18"/>
        </w:rPr>
        <w:t>s</w:t>
      </w:r>
      <w:r w:rsidRPr="008419E1">
        <w:rPr>
          <w:rFonts w:ascii="Verdana" w:eastAsia="Verdana" w:hAnsi="Verdana" w:cs="Verdana"/>
          <w:b/>
          <w:spacing w:val="-18"/>
          <w:sz w:val="18"/>
          <w:szCs w:val="18"/>
        </w:rPr>
        <w:t xml:space="preserve"> </w:t>
      </w:r>
      <w:r w:rsidRPr="008419E1">
        <w:rPr>
          <w:rFonts w:ascii="Verdana" w:eastAsia="Verdana" w:hAnsi="Verdana" w:cs="Verdana"/>
          <w:b/>
          <w:spacing w:val="1"/>
          <w:sz w:val="18"/>
          <w:szCs w:val="18"/>
        </w:rPr>
        <w:t>a</w:t>
      </w:r>
      <w:r w:rsidRPr="008419E1">
        <w:rPr>
          <w:rFonts w:ascii="Verdana" w:eastAsia="Verdana" w:hAnsi="Verdana" w:cs="Verdana"/>
          <w:b/>
          <w:spacing w:val="2"/>
          <w:sz w:val="18"/>
          <w:szCs w:val="18"/>
        </w:rPr>
        <w:t>n</w:t>
      </w:r>
      <w:r w:rsidRPr="008419E1">
        <w:rPr>
          <w:rFonts w:ascii="Verdana" w:eastAsia="Verdana" w:hAnsi="Verdana" w:cs="Verdana"/>
          <w:b/>
          <w:sz w:val="18"/>
          <w:szCs w:val="18"/>
        </w:rPr>
        <w:t>d</w:t>
      </w:r>
      <w:r w:rsidRPr="008419E1">
        <w:rPr>
          <w:rFonts w:ascii="Verdana" w:eastAsia="Verdana" w:hAnsi="Verdana" w:cs="Verdana"/>
          <w:b/>
          <w:spacing w:val="-7"/>
          <w:sz w:val="18"/>
          <w:szCs w:val="18"/>
        </w:rPr>
        <w:t xml:space="preserve"> </w:t>
      </w:r>
      <w:r w:rsidRPr="008419E1">
        <w:rPr>
          <w:rFonts w:ascii="Verdana" w:eastAsia="Verdana" w:hAnsi="Verdana" w:cs="Verdana"/>
          <w:b/>
          <w:spacing w:val="2"/>
          <w:sz w:val="18"/>
          <w:szCs w:val="18"/>
        </w:rPr>
        <w:t>S</w:t>
      </w:r>
      <w:r w:rsidRPr="008419E1">
        <w:rPr>
          <w:rFonts w:ascii="Verdana" w:eastAsia="Verdana" w:hAnsi="Verdana" w:cs="Verdana"/>
          <w:b/>
          <w:spacing w:val="-1"/>
          <w:sz w:val="18"/>
          <w:szCs w:val="18"/>
        </w:rPr>
        <w:t>erv</w:t>
      </w:r>
      <w:r w:rsidRPr="008419E1">
        <w:rPr>
          <w:rFonts w:ascii="Verdana" w:eastAsia="Verdana" w:hAnsi="Verdana" w:cs="Verdana"/>
          <w:b/>
          <w:spacing w:val="5"/>
          <w:sz w:val="18"/>
          <w:szCs w:val="18"/>
        </w:rPr>
        <w:t>i</w:t>
      </w:r>
      <w:r w:rsidRPr="008419E1">
        <w:rPr>
          <w:rFonts w:ascii="Verdana" w:eastAsia="Verdana" w:hAnsi="Verdana" w:cs="Verdana"/>
          <w:b/>
          <w:spacing w:val="-1"/>
          <w:sz w:val="18"/>
          <w:szCs w:val="18"/>
        </w:rPr>
        <w:t>ce</w:t>
      </w:r>
      <w:r w:rsidRPr="008419E1">
        <w:rPr>
          <w:rFonts w:ascii="Verdana" w:eastAsia="Verdana" w:hAnsi="Verdana" w:cs="Verdana"/>
          <w:b/>
          <w:spacing w:val="5"/>
          <w:sz w:val="18"/>
          <w:szCs w:val="18"/>
        </w:rPr>
        <w:t>s</w:t>
      </w:r>
      <w:r w:rsidRPr="008419E1">
        <w:rPr>
          <w:rFonts w:ascii="Verdana" w:eastAsia="Verdana" w:hAnsi="Verdana" w:cs="Verdana"/>
          <w:b/>
          <w:sz w:val="18"/>
          <w:szCs w:val="18"/>
        </w:rPr>
        <w:t>)</w:t>
      </w:r>
    </w:p>
    <w:p w:rsidR="00E97850" w:rsidRPr="008419E1" w:rsidRDefault="002268FB" w:rsidP="00E97850">
      <w:pPr>
        <w:spacing w:before="6" w:line="200" w:lineRule="exact"/>
        <w:ind w:left="100" w:right="3275"/>
        <w:rPr>
          <w:rFonts w:ascii="Verdana" w:eastAsia="Verdana" w:hAnsi="Verdana" w:cs="Verdana"/>
          <w:sz w:val="18"/>
          <w:szCs w:val="18"/>
        </w:rPr>
      </w:pPr>
      <w:r w:rsidRPr="008419E1">
        <w:rPr>
          <w:rFonts w:ascii="Verdana" w:eastAsia="Verdana" w:hAnsi="Verdana" w:cs="Verdana"/>
          <w:sz w:val="18"/>
          <w:szCs w:val="18"/>
        </w:rPr>
        <w:t>A</w:t>
      </w:r>
      <w:r w:rsidRPr="008419E1">
        <w:rPr>
          <w:rFonts w:ascii="Verdana" w:eastAsia="Verdana" w:hAnsi="Verdana" w:cs="Verdana"/>
          <w:spacing w:val="-1"/>
          <w:sz w:val="18"/>
          <w:szCs w:val="18"/>
        </w:rPr>
        <w:t>p</w:t>
      </w:r>
      <w:r w:rsidRPr="008419E1">
        <w:rPr>
          <w:rFonts w:ascii="Verdana" w:eastAsia="Verdana" w:hAnsi="Verdana" w:cs="Verdana"/>
          <w:spacing w:val="2"/>
          <w:sz w:val="18"/>
          <w:szCs w:val="18"/>
        </w:rPr>
        <w:t>p</w:t>
      </w:r>
      <w:r w:rsidRPr="008419E1">
        <w:rPr>
          <w:rFonts w:ascii="Verdana" w:eastAsia="Verdana" w:hAnsi="Verdana" w:cs="Verdana"/>
          <w:spacing w:val="-2"/>
          <w:sz w:val="18"/>
          <w:szCs w:val="18"/>
        </w:rPr>
        <w:t>l</w:t>
      </w:r>
      <w:r w:rsidRPr="008419E1">
        <w:rPr>
          <w:rFonts w:ascii="Verdana" w:eastAsia="Verdana" w:hAnsi="Verdana" w:cs="Verdana"/>
          <w:spacing w:val="-4"/>
          <w:sz w:val="18"/>
          <w:szCs w:val="18"/>
        </w:rPr>
        <w:t>i</w:t>
      </w:r>
      <w:r w:rsidRPr="008419E1">
        <w:rPr>
          <w:rFonts w:ascii="Verdana" w:eastAsia="Verdana" w:hAnsi="Verdana" w:cs="Verdana"/>
          <w:spacing w:val="2"/>
          <w:sz w:val="18"/>
          <w:szCs w:val="18"/>
        </w:rPr>
        <w:t>c</w:t>
      </w:r>
      <w:r w:rsidRPr="008419E1">
        <w:rPr>
          <w:rFonts w:ascii="Verdana" w:eastAsia="Verdana" w:hAnsi="Verdana" w:cs="Verdana"/>
          <w:spacing w:val="-1"/>
          <w:sz w:val="18"/>
          <w:szCs w:val="18"/>
        </w:rPr>
        <w:t>a</w:t>
      </w:r>
      <w:r w:rsidRPr="008419E1">
        <w:rPr>
          <w:rFonts w:ascii="Verdana" w:eastAsia="Verdana" w:hAnsi="Verdana" w:cs="Verdana"/>
          <w:spacing w:val="4"/>
          <w:sz w:val="18"/>
          <w:szCs w:val="18"/>
        </w:rPr>
        <w:t>t</w:t>
      </w:r>
      <w:r w:rsidRPr="008419E1">
        <w:rPr>
          <w:rFonts w:ascii="Verdana" w:eastAsia="Verdana" w:hAnsi="Verdana" w:cs="Verdana"/>
          <w:spacing w:val="-4"/>
          <w:sz w:val="18"/>
          <w:szCs w:val="18"/>
        </w:rPr>
        <w:t>i</w:t>
      </w:r>
      <w:r w:rsidRPr="008419E1">
        <w:rPr>
          <w:rFonts w:ascii="Verdana" w:eastAsia="Verdana" w:hAnsi="Verdana" w:cs="Verdana"/>
          <w:sz w:val="18"/>
          <w:szCs w:val="18"/>
        </w:rPr>
        <w:t>on</w:t>
      </w:r>
      <w:r w:rsidRPr="008419E1">
        <w:rPr>
          <w:rFonts w:ascii="Verdana" w:eastAsia="Verdana" w:hAnsi="Verdana" w:cs="Verdana"/>
          <w:spacing w:val="-19"/>
          <w:sz w:val="18"/>
          <w:szCs w:val="18"/>
        </w:rPr>
        <w:t xml:space="preserve"> </w:t>
      </w:r>
      <w:r w:rsidRPr="008419E1">
        <w:rPr>
          <w:rFonts w:ascii="Verdana" w:eastAsia="Verdana" w:hAnsi="Verdana" w:cs="Verdana"/>
          <w:spacing w:val="1"/>
          <w:sz w:val="18"/>
          <w:szCs w:val="18"/>
        </w:rPr>
        <w:t>M</w:t>
      </w:r>
      <w:r w:rsidRPr="008419E1">
        <w:rPr>
          <w:rFonts w:ascii="Verdana" w:eastAsia="Verdana" w:hAnsi="Verdana" w:cs="Verdana"/>
          <w:spacing w:val="-1"/>
          <w:sz w:val="18"/>
          <w:szCs w:val="18"/>
        </w:rPr>
        <w:t>a</w:t>
      </w:r>
      <w:r w:rsidRPr="008419E1">
        <w:rPr>
          <w:rFonts w:ascii="Verdana" w:eastAsia="Verdana" w:hAnsi="Verdana" w:cs="Verdana"/>
          <w:spacing w:val="2"/>
          <w:sz w:val="18"/>
          <w:szCs w:val="18"/>
        </w:rPr>
        <w:t>n</w:t>
      </w:r>
      <w:r w:rsidRPr="008419E1">
        <w:rPr>
          <w:rFonts w:ascii="Verdana" w:eastAsia="Verdana" w:hAnsi="Verdana" w:cs="Verdana"/>
          <w:spacing w:val="1"/>
          <w:sz w:val="18"/>
          <w:szCs w:val="18"/>
        </w:rPr>
        <w:t>a</w:t>
      </w:r>
      <w:r w:rsidRPr="008419E1">
        <w:rPr>
          <w:rFonts w:ascii="Verdana" w:eastAsia="Verdana" w:hAnsi="Verdana" w:cs="Verdana"/>
          <w:spacing w:val="-1"/>
          <w:sz w:val="18"/>
          <w:szCs w:val="18"/>
        </w:rPr>
        <w:t>g</w:t>
      </w:r>
      <w:r w:rsidRPr="008419E1">
        <w:rPr>
          <w:rFonts w:ascii="Verdana" w:eastAsia="Verdana" w:hAnsi="Verdana" w:cs="Verdana"/>
          <w:sz w:val="18"/>
          <w:szCs w:val="18"/>
        </w:rPr>
        <w:t>e</w:t>
      </w:r>
      <w:r w:rsidRPr="008419E1">
        <w:rPr>
          <w:rFonts w:ascii="Verdana" w:eastAsia="Verdana" w:hAnsi="Verdana" w:cs="Verdana"/>
          <w:spacing w:val="3"/>
          <w:sz w:val="18"/>
          <w:szCs w:val="18"/>
        </w:rPr>
        <w:t>m</w:t>
      </w:r>
      <w:r w:rsidRPr="008419E1">
        <w:rPr>
          <w:rFonts w:ascii="Verdana" w:eastAsia="Verdana" w:hAnsi="Verdana" w:cs="Verdana"/>
          <w:sz w:val="18"/>
          <w:szCs w:val="18"/>
        </w:rPr>
        <w:t>ent</w:t>
      </w:r>
      <w:r w:rsidRPr="008419E1">
        <w:rPr>
          <w:rFonts w:ascii="Verdana" w:eastAsia="Verdana" w:hAnsi="Verdana" w:cs="Verdana"/>
          <w:spacing w:val="-16"/>
          <w:sz w:val="18"/>
          <w:szCs w:val="18"/>
        </w:rPr>
        <w:t xml:space="preserve"> </w:t>
      </w:r>
      <w:r w:rsidRPr="008419E1">
        <w:rPr>
          <w:rFonts w:ascii="Verdana" w:eastAsia="Verdana" w:hAnsi="Verdana" w:cs="Verdana"/>
          <w:sz w:val="18"/>
          <w:szCs w:val="18"/>
        </w:rPr>
        <w:t>–</w:t>
      </w:r>
      <w:r w:rsidRPr="008419E1">
        <w:rPr>
          <w:rFonts w:ascii="Verdana" w:eastAsia="Verdana" w:hAnsi="Verdana" w:cs="Verdana"/>
          <w:spacing w:val="-1"/>
          <w:sz w:val="18"/>
          <w:szCs w:val="18"/>
        </w:rPr>
        <w:t xml:space="preserve"> </w:t>
      </w:r>
      <w:r w:rsidRPr="008419E1">
        <w:rPr>
          <w:rFonts w:ascii="Verdana" w:eastAsia="Verdana" w:hAnsi="Verdana" w:cs="Verdana"/>
          <w:spacing w:val="1"/>
          <w:sz w:val="18"/>
          <w:szCs w:val="18"/>
        </w:rPr>
        <w:t>KP</w:t>
      </w:r>
      <w:r w:rsidRPr="008419E1">
        <w:rPr>
          <w:rFonts w:ascii="Verdana" w:eastAsia="Verdana" w:hAnsi="Verdana" w:cs="Verdana"/>
          <w:sz w:val="18"/>
          <w:szCs w:val="18"/>
        </w:rPr>
        <w:t>I</w:t>
      </w:r>
      <w:r w:rsidRPr="008419E1">
        <w:rPr>
          <w:rFonts w:ascii="Verdana" w:eastAsia="Verdana" w:hAnsi="Verdana" w:cs="Verdana"/>
          <w:spacing w:val="1"/>
          <w:sz w:val="18"/>
          <w:szCs w:val="18"/>
        </w:rPr>
        <w:t xml:space="preserve"> </w:t>
      </w:r>
      <w:r w:rsidRPr="008419E1">
        <w:rPr>
          <w:rFonts w:ascii="Verdana" w:eastAsia="Verdana" w:hAnsi="Verdana" w:cs="Verdana"/>
          <w:sz w:val="18"/>
          <w:szCs w:val="18"/>
        </w:rPr>
        <w:t>Re</w:t>
      </w:r>
      <w:r w:rsidRPr="008419E1">
        <w:rPr>
          <w:rFonts w:ascii="Verdana" w:eastAsia="Verdana" w:hAnsi="Verdana" w:cs="Verdana"/>
          <w:spacing w:val="-1"/>
          <w:sz w:val="18"/>
          <w:szCs w:val="18"/>
        </w:rPr>
        <w:t>p</w:t>
      </w:r>
      <w:r w:rsidRPr="008419E1">
        <w:rPr>
          <w:rFonts w:ascii="Verdana" w:eastAsia="Verdana" w:hAnsi="Verdana" w:cs="Verdana"/>
          <w:sz w:val="18"/>
          <w:szCs w:val="18"/>
        </w:rPr>
        <w:t>o</w:t>
      </w:r>
      <w:r w:rsidRPr="008419E1">
        <w:rPr>
          <w:rFonts w:ascii="Verdana" w:eastAsia="Verdana" w:hAnsi="Verdana" w:cs="Verdana"/>
          <w:spacing w:val="1"/>
          <w:sz w:val="18"/>
          <w:szCs w:val="18"/>
        </w:rPr>
        <w:t>r</w:t>
      </w:r>
      <w:r w:rsidRPr="008419E1">
        <w:rPr>
          <w:rFonts w:ascii="Verdana" w:eastAsia="Verdana" w:hAnsi="Verdana" w:cs="Verdana"/>
          <w:sz w:val="18"/>
          <w:szCs w:val="18"/>
        </w:rPr>
        <w:t>t</w:t>
      </w:r>
      <w:r w:rsidRPr="008419E1">
        <w:rPr>
          <w:rFonts w:ascii="Verdana" w:eastAsia="Verdana" w:hAnsi="Verdana" w:cs="Verdana"/>
          <w:spacing w:val="-4"/>
          <w:sz w:val="18"/>
          <w:szCs w:val="18"/>
        </w:rPr>
        <w:t>i</w:t>
      </w:r>
      <w:r w:rsidRPr="008419E1">
        <w:rPr>
          <w:rFonts w:ascii="Verdana" w:eastAsia="Verdana" w:hAnsi="Verdana" w:cs="Verdana"/>
          <w:sz w:val="18"/>
          <w:szCs w:val="18"/>
        </w:rPr>
        <w:t>ng</w:t>
      </w:r>
      <w:r w:rsidRPr="008419E1">
        <w:rPr>
          <w:rFonts w:ascii="Verdana" w:eastAsia="Verdana" w:hAnsi="Verdana" w:cs="Verdana"/>
          <w:spacing w:val="-16"/>
          <w:sz w:val="18"/>
          <w:szCs w:val="18"/>
        </w:rPr>
        <w:t xml:space="preserve"> </w:t>
      </w:r>
      <w:r w:rsidRPr="008419E1">
        <w:rPr>
          <w:rFonts w:ascii="Verdana" w:eastAsia="Verdana" w:hAnsi="Verdana" w:cs="Verdana"/>
          <w:sz w:val="18"/>
          <w:szCs w:val="18"/>
        </w:rPr>
        <w:t>&amp;</w:t>
      </w:r>
      <w:r w:rsidRPr="008419E1">
        <w:rPr>
          <w:rFonts w:ascii="Verdana" w:eastAsia="Verdana" w:hAnsi="Verdana" w:cs="Verdana"/>
          <w:spacing w:val="-4"/>
          <w:sz w:val="18"/>
          <w:szCs w:val="18"/>
        </w:rPr>
        <w:t xml:space="preserve"> </w:t>
      </w:r>
      <w:r w:rsidRPr="008419E1">
        <w:rPr>
          <w:rFonts w:ascii="Verdana" w:eastAsia="Verdana" w:hAnsi="Verdana" w:cs="Verdana"/>
          <w:spacing w:val="1"/>
          <w:sz w:val="18"/>
          <w:szCs w:val="18"/>
        </w:rPr>
        <w:t>M</w:t>
      </w:r>
      <w:r w:rsidRPr="008419E1">
        <w:rPr>
          <w:rFonts w:ascii="Verdana" w:eastAsia="Verdana" w:hAnsi="Verdana" w:cs="Verdana"/>
          <w:spacing w:val="-1"/>
          <w:sz w:val="18"/>
          <w:szCs w:val="18"/>
        </w:rPr>
        <w:t>a</w:t>
      </w:r>
      <w:r w:rsidRPr="008419E1">
        <w:rPr>
          <w:rFonts w:ascii="Verdana" w:eastAsia="Verdana" w:hAnsi="Verdana" w:cs="Verdana"/>
          <w:spacing w:val="2"/>
          <w:sz w:val="18"/>
          <w:szCs w:val="18"/>
        </w:rPr>
        <w:t>n</w:t>
      </w:r>
      <w:r w:rsidRPr="008419E1">
        <w:rPr>
          <w:rFonts w:ascii="Verdana" w:eastAsia="Verdana" w:hAnsi="Verdana" w:cs="Verdana"/>
          <w:spacing w:val="-1"/>
          <w:sz w:val="18"/>
          <w:szCs w:val="18"/>
        </w:rPr>
        <w:t>a</w:t>
      </w:r>
      <w:r w:rsidRPr="008419E1">
        <w:rPr>
          <w:rFonts w:ascii="Verdana" w:eastAsia="Verdana" w:hAnsi="Verdana" w:cs="Verdana"/>
          <w:spacing w:val="4"/>
          <w:sz w:val="18"/>
          <w:szCs w:val="18"/>
        </w:rPr>
        <w:t>g</w:t>
      </w:r>
      <w:r w:rsidRPr="008419E1">
        <w:rPr>
          <w:rFonts w:ascii="Verdana" w:eastAsia="Verdana" w:hAnsi="Verdana" w:cs="Verdana"/>
          <w:sz w:val="18"/>
          <w:szCs w:val="18"/>
        </w:rPr>
        <w:t>ement</w:t>
      </w:r>
      <w:r w:rsidRPr="008419E1">
        <w:rPr>
          <w:rFonts w:ascii="Verdana" w:eastAsia="Verdana" w:hAnsi="Verdana" w:cs="Verdana"/>
          <w:spacing w:val="-23"/>
          <w:sz w:val="18"/>
          <w:szCs w:val="18"/>
        </w:rPr>
        <w:t xml:space="preserve"> </w:t>
      </w:r>
      <w:r w:rsidRPr="008419E1">
        <w:rPr>
          <w:rFonts w:ascii="Verdana" w:eastAsia="Verdana" w:hAnsi="Verdana" w:cs="Verdana"/>
          <w:spacing w:val="4"/>
          <w:sz w:val="18"/>
          <w:szCs w:val="18"/>
        </w:rPr>
        <w:t>I</w:t>
      </w:r>
      <w:r w:rsidRPr="008419E1">
        <w:rPr>
          <w:rFonts w:ascii="Verdana" w:eastAsia="Verdana" w:hAnsi="Verdana" w:cs="Verdana"/>
          <w:sz w:val="18"/>
          <w:szCs w:val="18"/>
        </w:rPr>
        <w:t>nf</w:t>
      </w:r>
      <w:r w:rsidRPr="008419E1">
        <w:rPr>
          <w:rFonts w:ascii="Verdana" w:eastAsia="Verdana" w:hAnsi="Verdana" w:cs="Verdana"/>
          <w:spacing w:val="1"/>
          <w:sz w:val="18"/>
          <w:szCs w:val="18"/>
        </w:rPr>
        <w:t>or</w:t>
      </w:r>
      <w:r w:rsidRPr="008419E1">
        <w:rPr>
          <w:rFonts w:ascii="Verdana" w:eastAsia="Verdana" w:hAnsi="Verdana" w:cs="Verdana"/>
          <w:sz w:val="18"/>
          <w:szCs w:val="18"/>
        </w:rPr>
        <w:t>m</w:t>
      </w:r>
      <w:r w:rsidRPr="008419E1">
        <w:rPr>
          <w:rFonts w:ascii="Verdana" w:eastAsia="Verdana" w:hAnsi="Verdana" w:cs="Verdana"/>
          <w:spacing w:val="-1"/>
          <w:sz w:val="18"/>
          <w:szCs w:val="18"/>
        </w:rPr>
        <w:t>a</w:t>
      </w:r>
      <w:r w:rsidRPr="008419E1">
        <w:rPr>
          <w:rFonts w:ascii="Verdana" w:eastAsia="Verdana" w:hAnsi="Verdana" w:cs="Verdana"/>
          <w:sz w:val="18"/>
          <w:szCs w:val="18"/>
        </w:rPr>
        <w:t>t</w:t>
      </w:r>
      <w:r w:rsidRPr="008419E1">
        <w:rPr>
          <w:rFonts w:ascii="Verdana" w:eastAsia="Verdana" w:hAnsi="Verdana" w:cs="Verdana"/>
          <w:spacing w:val="-4"/>
          <w:sz w:val="18"/>
          <w:szCs w:val="18"/>
        </w:rPr>
        <w:t>i</w:t>
      </w:r>
      <w:r w:rsidRPr="008419E1">
        <w:rPr>
          <w:rFonts w:ascii="Verdana" w:eastAsia="Verdana" w:hAnsi="Verdana" w:cs="Verdana"/>
          <w:sz w:val="18"/>
          <w:szCs w:val="18"/>
        </w:rPr>
        <w:t xml:space="preserve">on        </w:t>
      </w:r>
      <w:r w:rsidRPr="008419E1">
        <w:rPr>
          <w:rFonts w:ascii="Verdana" w:eastAsia="Verdana" w:hAnsi="Verdana" w:cs="Verdana"/>
          <w:spacing w:val="37"/>
          <w:sz w:val="18"/>
          <w:szCs w:val="18"/>
        </w:rPr>
        <w:t xml:space="preserve"> </w:t>
      </w:r>
      <w:r w:rsidRPr="008419E1">
        <w:rPr>
          <w:rFonts w:ascii="Verdana" w:eastAsia="Verdana" w:hAnsi="Verdana" w:cs="Verdana"/>
          <w:sz w:val="18"/>
          <w:szCs w:val="18"/>
        </w:rPr>
        <w:t>- S</w:t>
      </w:r>
      <w:r w:rsidRPr="008419E1">
        <w:rPr>
          <w:rFonts w:ascii="Verdana" w:eastAsia="Verdana" w:hAnsi="Verdana" w:cs="Verdana"/>
          <w:spacing w:val="-1"/>
          <w:sz w:val="18"/>
          <w:szCs w:val="18"/>
        </w:rPr>
        <w:t>a</w:t>
      </w:r>
      <w:r w:rsidRPr="008419E1">
        <w:rPr>
          <w:rFonts w:ascii="Verdana" w:eastAsia="Verdana" w:hAnsi="Verdana" w:cs="Verdana"/>
          <w:spacing w:val="-2"/>
          <w:sz w:val="18"/>
          <w:szCs w:val="18"/>
        </w:rPr>
        <w:t>l</w:t>
      </w:r>
      <w:r w:rsidRPr="008419E1">
        <w:rPr>
          <w:rFonts w:ascii="Verdana" w:eastAsia="Verdana" w:hAnsi="Verdana" w:cs="Verdana"/>
          <w:sz w:val="18"/>
          <w:szCs w:val="18"/>
        </w:rPr>
        <w:t>es</w:t>
      </w:r>
      <w:r w:rsidRPr="008419E1">
        <w:rPr>
          <w:rFonts w:ascii="Verdana" w:eastAsia="Verdana" w:hAnsi="Verdana" w:cs="Verdana"/>
          <w:spacing w:val="-9"/>
          <w:sz w:val="18"/>
          <w:szCs w:val="18"/>
        </w:rPr>
        <w:t xml:space="preserve"> </w:t>
      </w:r>
      <w:r w:rsidRPr="008419E1">
        <w:rPr>
          <w:rFonts w:ascii="Verdana" w:eastAsia="Verdana" w:hAnsi="Verdana" w:cs="Verdana"/>
          <w:spacing w:val="2"/>
          <w:sz w:val="18"/>
          <w:szCs w:val="18"/>
        </w:rPr>
        <w:t>C</w:t>
      </w:r>
      <w:r w:rsidRPr="008419E1">
        <w:rPr>
          <w:rFonts w:ascii="Verdana" w:eastAsia="Verdana" w:hAnsi="Verdana" w:cs="Verdana"/>
          <w:spacing w:val="-1"/>
          <w:sz w:val="18"/>
          <w:szCs w:val="18"/>
        </w:rPr>
        <w:t>a</w:t>
      </w:r>
      <w:r w:rsidRPr="008419E1">
        <w:rPr>
          <w:rFonts w:ascii="Verdana" w:eastAsia="Verdana" w:hAnsi="Verdana" w:cs="Verdana"/>
          <w:spacing w:val="3"/>
          <w:sz w:val="18"/>
          <w:szCs w:val="18"/>
        </w:rPr>
        <w:t>m</w:t>
      </w:r>
      <w:r w:rsidRPr="008419E1">
        <w:rPr>
          <w:rFonts w:ascii="Verdana" w:eastAsia="Verdana" w:hAnsi="Verdana" w:cs="Verdana"/>
          <w:spacing w:val="2"/>
          <w:sz w:val="18"/>
          <w:szCs w:val="18"/>
        </w:rPr>
        <w:t>p</w:t>
      </w:r>
      <w:r w:rsidRPr="008419E1">
        <w:rPr>
          <w:rFonts w:ascii="Verdana" w:eastAsia="Verdana" w:hAnsi="Verdana" w:cs="Verdana"/>
          <w:spacing w:val="1"/>
          <w:sz w:val="18"/>
          <w:szCs w:val="18"/>
        </w:rPr>
        <w:t>a</w:t>
      </w:r>
      <w:r w:rsidRPr="008419E1">
        <w:rPr>
          <w:rFonts w:ascii="Verdana" w:eastAsia="Verdana" w:hAnsi="Verdana" w:cs="Verdana"/>
          <w:spacing w:val="-4"/>
          <w:sz w:val="18"/>
          <w:szCs w:val="18"/>
        </w:rPr>
        <w:t>i</w:t>
      </w:r>
      <w:r w:rsidRPr="008419E1">
        <w:rPr>
          <w:rFonts w:ascii="Verdana" w:eastAsia="Verdana" w:hAnsi="Verdana" w:cs="Verdana"/>
          <w:spacing w:val="2"/>
          <w:sz w:val="18"/>
          <w:szCs w:val="18"/>
        </w:rPr>
        <w:t>g</w:t>
      </w:r>
      <w:r w:rsidRPr="008419E1">
        <w:rPr>
          <w:rFonts w:ascii="Verdana" w:eastAsia="Verdana" w:hAnsi="Verdana" w:cs="Verdana"/>
          <w:sz w:val="18"/>
          <w:szCs w:val="18"/>
        </w:rPr>
        <w:t>n</w:t>
      </w:r>
      <w:r w:rsidRPr="008419E1">
        <w:rPr>
          <w:rFonts w:ascii="Verdana" w:eastAsia="Verdana" w:hAnsi="Verdana" w:cs="Verdana"/>
          <w:spacing w:val="-19"/>
          <w:sz w:val="18"/>
          <w:szCs w:val="18"/>
        </w:rPr>
        <w:t xml:space="preserve"> </w:t>
      </w:r>
      <w:r w:rsidRPr="008419E1">
        <w:rPr>
          <w:rFonts w:ascii="Verdana" w:eastAsia="Verdana" w:hAnsi="Verdana" w:cs="Verdana"/>
          <w:spacing w:val="2"/>
          <w:sz w:val="18"/>
          <w:szCs w:val="18"/>
        </w:rPr>
        <w:t>C</w:t>
      </w:r>
      <w:r w:rsidRPr="008419E1">
        <w:rPr>
          <w:rFonts w:ascii="Verdana" w:eastAsia="Verdana" w:hAnsi="Verdana" w:cs="Verdana"/>
          <w:sz w:val="18"/>
          <w:szCs w:val="18"/>
        </w:rPr>
        <w:t>o-o</w:t>
      </w:r>
      <w:r w:rsidRPr="008419E1">
        <w:rPr>
          <w:rFonts w:ascii="Verdana" w:eastAsia="Verdana" w:hAnsi="Verdana" w:cs="Verdana"/>
          <w:spacing w:val="1"/>
          <w:sz w:val="18"/>
          <w:szCs w:val="18"/>
        </w:rPr>
        <w:t>r</w:t>
      </w:r>
      <w:r w:rsidRPr="008419E1">
        <w:rPr>
          <w:rFonts w:ascii="Verdana" w:eastAsia="Verdana" w:hAnsi="Verdana" w:cs="Verdana"/>
          <w:spacing w:val="4"/>
          <w:sz w:val="18"/>
          <w:szCs w:val="18"/>
        </w:rPr>
        <w:t>d</w:t>
      </w:r>
      <w:r w:rsidRPr="008419E1">
        <w:rPr>
          <w:rFonts w:ascii="Verdana" w:eastAsia="Verdana" w:hAnsi="Verdana" w:cs="Verdana"/>
          <w:spacing w:val="-4"/>
          <w:sz w:val="18"/>
          <w:szCs w:val="18"/>
        </w:rPr>
        <w:t>i</w:t>
      </w:r>
      <w:r w:rsidRPr="008419E1">
        <w:rPr>
          <w:rFonts w:ascii="Verdana" w:eastAsia="Verdana" w:hAnsi="Verdana" w:cs="Verdana"/>
          <w:spacing w:val="5"/>
          <w:sz w:val="18"/>
          <w:szCs w:val="18"/>
        </w:rPr>
        <w:t>n</w:t>
      </w:r>
      <w:r w:rsidRPr="008419E1">
        <w:rPr>
          <w:rFonts w:ascii="Verdana" w:eastAsia="Verdana" w:hAnsi="Verdana" w:cs="Verdana"/>
          <w:spacing w:val="-1"/>
          <w:sz w:val="18"/>
          <w:szCs w:val="18"/>
        </w:rPr>
        <w:t>a</w:t>
      </w:r>
      <w:r w:rsidRPr="008419E1">
        <w:rPr>
          <w:rFonts w:ascii="Verdana" w:eastAsia="Verdana" w:hAnsi="Verdana" w:cs="Verdana"/>
          <w:sz w:val="18"/>
          <w:szCs w:val="18"/>
        </w:rPr>
        <w:t>tor</w:t>
      </w:r>
    </w:p>
    <w:p w:rsidR="00E97850" w:rsidRPr="008419E1" w:rsidRDefault="00E97850" w:rsidP="00E97850">
      <w:pPr>
        <w:spacing w:before="6" w:line="200" w:lineRule="exact"/>
        <w:ind w:left="100" w:right="3275"/>
        <w:rPr>
          <w:rFonts w:ascii="Verdana" w:eastAsia="Verdana" w:hAnsi="Verdana" w:cs="Verdana"/>
          <w:sz w:val="18"/>
          <w:szCs w:val="18"/>
        </w:rPr>
      </w:pPr>
    </w:p>
    <w:p w:rsidR="00325568" w:rsidRPr="008419E1" w:rsidRDefault="002268FB" w:rsidP="000367B2">
      <w:pPr>
        <w:pStyle w:val="ListParagraph"/>
        <w:numPr>
          <w:ilvl w:val="0"/>
          <w:numId w:val="6"/>
        </w:numPr>
        <w:spacing w:line="220" w:lineRule="exact"/>
        <w:rPr>
          <w:rFonts w:ascii="Verdana" w:eastAsia="Verdana" w:hAnsi="Verdana" w:cs="Verdana"/>
          <w:spacing w:val="-1"/>
          <w:sz w:val="18"/>
          <w:szCs w:val="18"/>
        </w:rPr>
      </w:pPr>
      <w:r w:rsidRPr="008419E1">
        <w:rPr>
          <w:rFonts w:ascii="Verdana" w:eastAsia="Verdana" w:hAnsi="Verdana" w:cs="Verdana"/>
          <w:spacing w:val="-1"/>
          <w:sz w:val="18"/>
          <w:szCs w:val="18"/>
        </w:rPr>
        <w:t>Analysis of trends and market research to support decision making</w:t>
      </w:r>
    </w:p>
    <w:p w:rsidR="00325568" w:rsidRPr="008419E1" w:rsidRDefault="002268FB" w:rsidP="000367B2">
      <w:pPr>
        <w:pStyle w:val="ListParagraph"/>
        <w:numPr>
          <w:ilvl w:val="0"/>
          <w:numId w:val="6"/>
        </w:numPr>
        <w:spacing w:line="220" w:lineRule="exact"/>
        <w:rPr>
          <w:rFonts w:ascii="Verdana" w:eastAsia="Verdana" w:hAnsi="Verdana" w:cs="Verdana"/>
          <w:spacing w:val="-1"/>
          <w:sz w:val="18"/>
          <w:szCs w:val="18"/>
        </w:rPr>
      </w:pPr>
      <w:r w:rsidRPr="008419E1">
        <w:rPr>
          <w:rFonts w:ascii="Verdana" w:eastAsia="Verdana" w:hAnsi="Verdana" w:cs="Verdana"/>
          <w:spacing w:val="-1"/>
          <w:sz w:val="18"/>
          <w:szCs w:val="18"/>
        </w:rPr>
        <w:t>Planning and supporting sales and marketing activities from CRM data extracted and market analysis</w:t>
      </w:r>
    </w:p>
    <w:p w:rsidR="00325568" w:rsidRPr="008419E1" w:rsidRDefault="002268FB" w:rsidP="000367B2">
      <w:pPr>
        <w:pStyle w:val="ListParagraph"/>
        <w:numPr>
          <w:ilvl w:val="0"/>
          <w:numId w:val="6"/>
        </w:numPr>
        <w:spacing w:line="220" w:lineRule="exact"/>
        <w:rPr>
          <w:rFonts w:ascii="Verdana" w:eastAsia="Verdana" w:hAnsi="Verdana" w:cs="Verdana"/>
          <w:spacing w:val="-1"/>
          <w:sz w:val="18"/>
          <w:szCs w:val="18"/>
        </w:rPr>
      </w:pPr>
      <w:r w:rsidRPr="008419E1">
        <w:rPr>
          <w:rFonts w:ascii="Verdana" w:eastAsia="Verdana" w:hAnsi="Verdana" w:cs="Verdana"/>
          <w:spacing w:val="-1"/>
          <w:sz w:val="18"/>
          <w:szCs w:val="18"/>
        </w:rPr>
        <w:t>Targeted marketing and sales campaign organisation</w:t>
      </w:r>
    </w:p>
    <w:p w:rsidR="00325568" w:rsidRPr="008419E1" w:rsidRDefault="002268FB" w:rsidP="000367B2">
      <w:pPr>
        <w:pStyle w:val="ListParagraph"/>
        <w:numPr>
          <w:ilvl w:val="0"/>
          <w:numId w:val="6"/>
        </w:numPr>
        <w:spacing w:line="220" w:lineRule="exact"/>
        <w:rPr>
          <w:rFonts w:ascii="Verdana" w:eastAsia="Verdana" w:hAnsi="Verdana" w:cs="Verdana"/>
          <w:spacing w:val="-1"/>
          <w:sz w:val="18"/>
          <w:szCs w:val="18"/>
        </w:rPr>
      </w:pPr>
      <w:r w:rsidRPr="008419E1">
        <w:rPr>
          <w:rFonts w:ascii="Verdana" w:eastAsia="Verdana" w:hAnsi="Verdana" w:cs="Verdana"/>
          <w:spacing w:val="-1"/>
          <w:sz w:val="18"/>
          <w:szCs w:val="18"/>
        </w:rPr>
        <w:t xml:space="preserve">Developing the UK&amp;I MI excel dashboard that automated the function of cross sector performance </w:t>
      </w:r>
      <w:r w:rsidR="000367B2" w:rsidRPr="008419E1">
        <w:rPr>
          <w:rFonts w:ascii="Verdana" w:eastAsia="Verdana" w:hAnsi="Verdana" w:cs="Verdana"/>
          <w:spacing w:val="-1"/>
          <w:sz w:val="18"/>
          <w:szCs w:val="18"/>
        </w:rPr>
        <w:t>reviews, measuring various</w:t>
      </w:r>
      <w:r w:rsidRPr="008419E1">
        <w:rPr>
          <w:rFonts w:ascii="Verdana" w:eastAsia="Verdana" w:hAnsi="Verdana" w:cs="Verdana"/>
          <w:spacing w:val="-1"/>
          <w:sz w:val="18"/>
          <w:szCs w:val="18"/>
        </w:rPr>
        <w:t xml:space="preserve"> KPIs including:  Grow</w:t>
      </w:r>
      <w:r w:rsidR="000367B2" w:rsidRPr="008419E1">
        <w:rPr>
          <w:rFonts w:ascii="Verdana" w:eastAsia="Verdana" w:hAnsi="Verdana" w:cs="Verdana"/>
          <w:spacing w:val="-1"/>
          <w:sz w:val="18"/>
          <w:szCs w:val="18"/>
        </w:rPr>
        <w:t>th</w:t>
      </w:r>
      <w:r w:rsidRPr="008419E1">
        <w:rPr>
          <w:rFonts w:ascii="Verdana" w:eastAsia="Verdana" w:hAnsi="Verdana" w:cs="Verdana"/>
          <w:spacing w:val="-1"/>
          <w:sz w:val="18"/>
          <w:szCs w:val="18"/>
        </w:rPr>
        <w:t xml:space="preserve"> (Orders/Pipeli</w:t>
      </w:r>
      <w:r w:rsidR="000367B2" w:rsidRPr="008419E1">
        <w:rPr>
          <w:rFonts w:ascii="Verdana" w:eastAsia="Verdana" w:hAnsi="Verdana" w:cs="Verdana"/>
          <w:spacing w:val="-1"/>
          <w:sz w:val="18"/>
          <w:szCs w:val="18"/>
        </w:rPr>
        <w:t xml:space="preserve">ne), </w:t>
      </w:r>
      <w:r w:rsidRPr="008419E1">
        <w:rPr>
          <w:rFonts w:ascii="Verdana" w:eastAsia="Verdana" w:hAnsi="Verdana" w:cs="Verdana"/>
          <w:spacing w:val="-1"/>
          <w:sz w:val="18"/>
          <w:szCs w:val="18"/>
        </w:rPr>
        <w:t>Cost Recovery, Customer Revenue, Gross</w:t>
      </w:r>
      <w:r w:rsidR="000367B2" w:rsidRPr="008419E1">
        <w:rPr>
          <w:rFonts w:ascii="Verdana" w:eastAsia="Verdana" w:hAnsi="Verdana" w:cs="Verdana"/>
          <w:spacing w:val="-1"/>
          <w:sz w:val="18"/>
          <w:szCs w:val="18"/>
        </w:rPr>
        <w:t xml:space="preserve"> </w:t>
      </w:r>
      <w:r w:rsidRPr="008419E1">
        <w:rPr>
          <w:rFonts w:ascii="Verdana" w:eastAsia="Verdana" w:hAnsi="Verdana" w:cs="Verdana"/>
          <w:spacing w:val="-1"/>
          <w:sz w:val="18"/>
          <w:szCs w:val="18"/>
        </w:rPr>
        <w:t xml:space="preserve">Profit, Internal Revenue, SLA Performance, FTE Counts, </w:t>
      </w:r>
      <w:proofErr w:type="spellStart"/>
      <w:r w:rsidRPr="008419E1">
        <w:rPr>
          <w:rFonts w:ascii="Verdana" w:eastAsia="Verdana" w:hAnsi="Verdana" w:cs="Verdana"/>
          <w:spacing w:val="-1"/>
          <w:sz w:val="18"/>
          <w:szCs w:val="18"/>
        </w:rPr>
        <w:t>etc</w:t>
      </w:r>
      <w:proofErr w:type="spellEnd"/>
      <w:r w:rsidRPr="008419E1">
        <w:rPr>
          <w:rFonts w:ascii="Verdana" w:eastAsia="Verdana" w:hAnsi="Verdana" w:cs="Verdana"/>
          <w:spacing w:val="-1"/>
          <w:sz w:val="18"/>
          <w:szCs w:val="18"/>
        </w:rPr>
        <w:t>, enabling key management decisions to be made with cost saving in mind.</w:t>
      </w:r>
    </w:p>
    <w:p w:rsidR="00325568" w:rsidRPr="008419E1" w:rsidRDefault="002268FB" w:rsidP="000367B2">
      <w:pPr>
        <w:pStyle w:val="ListParagraph"/>
        <w:numPr>
          <w:ilvl w:val="0"/>
          <w:numId w:val="6"/>
        </w:numPr>
        <w:spacing w:line="220" w:lineRule="exact"/>
        <w:rPr>
          <w:rFonts w:ascii="Verdana" w:eastAsia="Verdana" w:hAnsi="Verdana" w:cs="Verdana"/>
          <w:spacing w:val="-1"/>
          <w:sz w:val="18"/>
          <w:szCs w:val="18"/>
        </w:rPr>
      </w:pPr>
      <w:r w:rsidRPr="008419E1">
        <w:rPr>
          <w:rFonts w:ascii="Verdana" w:eastAsia="Verdana" w:hAnsi="Verdana" w:cs="Verdana"/>
          <w:spacing w:val="-1"/>
          <w:sz w:val="18"/>
          <w:szCs w:val="18"/>
        </w:rPr>
        <w:t>Working in collaboration with business stakeholders to support and aide the creation of RFI’s/RFP’s/PQQ</w:t>
      </w:r>
    </w:p>
    <w:p w:rsidR="00325568" w:rsidRPr="008419E1" w:rsidRDefault="002268FB" w:rsidP="000367B2">
      <w:pPr>
        <w:pStyle w:val="ListParagraph"/>
        <w:numPr>
          <w:ilvl w:val="0"/>
          <w:numId w:val="6"/>
        </w:numPr>
        <w:spacing w:line="220" w:lineRule="exact"/>
        <w:rPr>
          <w:rFonts w:ascii="Verdana" w:eastAsia="Verdana" w:hAnsi="Verdana" w:cs="Verdana"/>
          <w:spacing w:val="-1"/>
          <w:sz w:val="18"/>
          <w:szCs w:val="18"/>
        </w:rPr>
      </w:pPr>
      <w:proofErr w:type="gramStart"/>
      <w:r w:rsidRPr="008419E1">
        <w:rPr>
          <w:rFonts w:ascii="Verdana" w:eastAsia="Verdana" w:hAnsi="Verdana" w:cs="Verdana"/>
          <w:spacing w:val="-1"/>
          <w:sz w:val="18"/>
          <w:szCs w:val="18"/>
        </w:rPr>
        <w:t>cross</w:t>
      </w:r>
      <w:proofErr w:type="gramEnd"/>
      <w:r w:rsidRPr="008419E1">
        <w:rPr>
          <w:rFonts w:ascii="Verdana" w:eastAsia="Verdana" w:hAnsi="Verdana" w:cs="Verdana"/>
          <w:spacing w:val="-1"/>
          <w:sz w:val="18"/>
          <w:szCs w:val="18"/>
        </w:rPr>
        <w:t xml:space="preserve"> sector.</w:t>
      </w:r>
    </w:p>
    <w:p w:rsidR="00325568" w:rsidRPr="008419E1" w:rsidRDefault="002268FB" w:rsidP="000367B2">
      <w:pPr>
        <w:pStyle w:val="ListParagraph"/>
        <w:numPr>
          <w:ilvl w:val="0"/>
          <w:numId w:val="6"/>
        </w:numPr>
        <w:spacing w:line="220" w:lineRule="exact"/>
        <w:rPr>
          <w:rFonts w:ascii="Verdana" w:eastAsia="Verdana" w:hAnsi="Verdana" w:cs="Verdana"/>
          <w:spacing w:val="-1"/>
          <w:sz w:val="18"/>
          <w:szCs w:val="18"/>
        </w:rPr>
      </w:pPr>
      <w:r w:rsidRPr="008419E1">
        <w:rPr>
          <w:rFonts w:ascii="Verdana" w:eastAsia="Verdana" w:hAnsi="Verdana" w:cs="Verdana"/>
          <w:spacing w:val="-1"/>
          <w:sz w:val="18"/>
          <w:szCs w:val="18"/>
        </w:rPr>
        <w:t>Maintaining the sales pipeline and CRM system (Orders totalling £130M Pipeline) with data analysis and data cleansing.</w:t>
      </w:r>
    </w:p>
    <w:p w:rsidR="00325568" w:rsidRPr="008419E1" w:rsidRDefault="002268FB" w:rsidP="000367B2">
      <w:pPr>
        <w:pStyle w:val="ListParagraph"/>
        <w:numPr>
          <w:ilvl w:val="0"/>
          <w:numId w:val="6"/>
        </w:numPr>
        <w:spacing w:line="220" w:lineRule="exact"/>
        <w:rPr>
          <w:rFonts w:ascii="Verdana" w:eastAsia="Verdana" w:hAnsi="Verdana" w:cs="Verdana"/>
          <w:spacing w:val="-1"/>
          <w:sz w:val="18"/>
          <w:szCs w:val="18"/>
        </w:rPr>
      </w:pPr>
      <w:r w:rsidRPr="008419E1">
        <w:rPr>
          <w:rFonts w:ascii="Verdana" w:eastAsia="Verdana" w:hAnsi="Verdana" w:cs="Verdana"/>
          <w:spacing w:val="-1"/>
          <w:sz w:val="18"/>
          <w:szCs w:val="18"/>
        </w:rPr>
        <w:t>Demonstrating understanding of CRM / Sales / Marketing processes in order to assist the sales force</w:t>
      </w:r>
    </w:p>
    <w:p w:rsidR="00325568" w:rsidRPr="008419E1" w:rsidRDefault="00325568">
      <w:pPr>
        <w:spacing w:before="6" w:line="200" w:lineRule="exact"/>
        <w:rPr>
          <w:rFonts w:ascii="Verdana" w:hAnsi="Verdana"/>
          <w:sz w:val="18"/>
          <w:szCs w:val="18"/>
        </w:rPr>
      </w:pPr>
    </w:p>
    <w:p w:rsidR="008419E1" w:rsidRPr="008419E1" w:rsidRDefault="008419E1">
      <w:pPr>
        <w:spacing w:before="6" w:line="200" w:lineRule="exact"/>
        <w:rPr>
          <w:rFonts w:ascii="Verdana" w:hAnsi="Verdana"/>
          <w:sz w:val="18"/>
          <w:szCs w:val="18"/>
        </w:rPr>
      </w:pPr>
    </w:p>
    <w:p w:rsidR="008419E1" w:rsidRPr="008419E1" w:rsidRDefault="008419E1">
      <w:pPr>
        <w:spacing w:before="6" w:line="200" w:lineRule="exact"/>
        <w:rPr>
          <w:rFonts w:ascii="Verdana" w:hAnsi="Verdana"/>
          <w:sz w:val="18"/>
          <w:szCs w:val="18"/>
        </w:rPr>
      </w:pPr>
    </w:p>
    <w:p w:rsidR="008419E1" w:rsidRPr="008419E1" w:rsidRDefault="008419E1">
      <w:pPr>
        <w:spacing w:before="6" w:line="200" w:lineRule="exact"/>
        <w:rPr>
          <w:rFonts w:ascii="Verdana" w:hAnsi="Verdana"/>
          <w:sz w:val="18"/>
          <w:szCs w:val="18"/>
        </w:rPr>
      </w:pPr>
    </w:p>
    <w:p w:rsidR="008419E1" w:rsidRPr="008419E1" w:rsidRDefault="008419E1">
      <w:pPr>
        <w:spacing w:before="6" w:line="200" w:lineRule="exact"/>
        <w:rPr>
          <w:rFonts w:ascii="Verdana" w:hAnsi="Verdana"/>
          <w:sz w:val="18"/>
          <w:szCs w:val="18"/>
        </w:rPr>
      </w:pPr>
    </w:p>
    <w:p w:rsidR="00325568" w:rsidRPr="008419E1" w:rsidRDefault="002268FB">
      <w:pPr>
        <w:ind w:left="100"/>
        <w:rPr>
          <w:rFonts w:ascii="Verdana" w:eastAsia="Verdana" w:hAnsi="Verdana" w:cs="Verdana"/>
          <w:sz w:val="18"/>
          <w:szCs w:val="18"/>
        </w:rPr>
      </w:pPr>
      <w:proofErr w:type="spellStart"/>
      <w:r w:rsidRPr="008419E1">
        <w:rPr>
          <w:rFonts w:ascii="Verdana" w:eastAsia="Verdana" w:hAnsi="Verdana" w:cs="Verdana"/>
          <w:b/>
          <w:sz w:val="18"/>
          <w:szCs w:val="18"/>
        </w:rPr>
        <w:t>Nik</w:t>
      </w:r>
      <w:r w:rsidRPr="008419E1">
        <w:rPr>
          <w:rFonts w:ascii="Verdana" w:eastAsia="Verdana" w:hAnsi="Verdana" w:cs="Verdana"/>
          <w:b/>
          <w:spacing w:val="1"/>
          <w:sz w:val="18"/>
          <w:szCs w:val="18"/>
        </w:rPr>
        <w:t>a</w:t>
      </w:r>
      <w:r w:rsidRPr="008419E1">
        <w:rPr>
          <w:rFonts w:ascii="Verdana" w:eastAsia="Verdana" w:hAnsi="Verdana" w:cs="Verdana"/>
          <w:b/>
          <w:spacing w:val="-1"/>
          <w:sz w:val="18"/>
          <w:szCs w:val="18"/>
        </w:rPr>
        <w:t>d</w:t>
      </w:r>
      <w:r w:rsidRPr="008419E1">
        <w:rPr>
          <w:rFonts w:ascii="Verdana" w:eastAsia="Verdana" w:hAnsi="Verdana" w:cs="Verdana"/>
          <w:b/>
          <w:sz w:val="18"/>
          <w:szCs w:val="18"/>
        </w:rPr>
        <w:t>a</w:t>
      </w:r>
      <w:proofErr w:type="spellEnd"/>
      <w:r w:rsidRPr="008419E1">
        <w:rPr>
          <w:rFonts w:ascii="Verdana" w:eastAsia="Verdana" w:hAnsi="Verdana" w:cs="Verdana"/>
          <w:b/>
          <w:spacing w:val="-13"/>
          <w:sz w:val="18"/>
          <w:szCs w:val="18"/>
        </w:rPr>
        <w:t xml:space="preserve"> </w:t>
      </w:r>
      <w:r w:rsidRPr="008419E1">
        <w:rPr>
          <w:rFonts w:ascii="Verdana" w:eastAsia="Verdana" w:hAnsi="Verdana" w:cs="Verdana"/>
          <w:b/>
          <w:spacing w:val="1"/>
          <w:sz w:val="18"/>
          <w:szCs w:val="18"/>
        </w:rPr>
        <w:t>De</w:t>
      </w:r>
      <w:r w:rsidRPr="008419E1">
        <w:rPr>
          <w:rFonts w:ascii="Verdana" w:eastAsia="Verdana" w:hAnsi="Verdana" w:cs="Verdana"/>
          <w:b/>
          <w:spacing w:val="-1"/>
          <w:sz w:val="18"/>
          <w:szCs w:val="18"/>
        </w:rPr>
        <w:t>ve</w:t>
      </w:r>
      <w:r w:rsidRPr="008419E1">
        <w:rPr>
          <w:rFonts w:ascii="Verdana" w:eastAsia="Verdana" w:hAnsi="Verdana" w:cs="Verdana"/>
          <w:b/>
          <w:sz w:val="18"/>
          <w:szCs w:val="18"/>
        </w:rPr>
        <w:t>l</w:t>
      </w:r>
      <w:r w:rsidRPr="008419E1">
        <w:rPr>
          <w:rFonts w:ascii="Verdana" w:eastAsia="Verdana" w:hAnsi="Verdana" w:cs="Verdana"/>
          <w:b/>
          <w:spacing w:val="4"/>
          <w:sz w:val="18"/>
          <w:szCs w:val="18"/>
        </w:rPr>
        <w:t>o</w:t>
      </w:r>
      <w:r w:rsidRPr="008419E1">
        <w:rPr>
          <w:rFonts w:ascii="Verdana" w:eastAsia="Verdana" w:hAnsi="Verdana" w:cs="Verdana"/>
          <w:b/>
          <w:spacing w:val="2"/>
          <w:sz w:val="18"/>
          <w:szCs w:val="18"/>
        </w:rPr>
        <w:t>p</w:t>
      </w:r>
      <w:r w:rsidRPr="008419E1">
        <w:rPr>
          <w:rFonts w:ascii="Verdana" w:eastAsia="Verdana" w:hAnsi="Verdana" w:cs="Verdana"/>
          <w:b/>
          <w:spacing w:val="-4"/>
          <w:sz w:val="18"/>
          <w:szCs w:val="18"/>
        </w:rPr>
        <w:t>e</w:t>
      </w:r>
      <w:r w:rsidRPr="008419E1">
        <w:rPr>
          <w:rFonts w:ascii="Verdana" w:eastAsia="Verdana" w:hAnsi="Verdana" w:cs="Verdana"/>
          <w:b/>
          <w:spacing w:val="-1"/>
          <w:sz w:val="18"/>
          <w:szCs w:val="18"/>
        </w:rPr>
        <w:t>r</w:t>
      </w:r>
      <w:r w:rsidRPr="008419E1">
        <w:rPr>
          <w:rFonts w:ascii="Verdana" w:eastAsia="Verdana" w:hAnsi="Verdana" w:cs="Verdana"/>
          <w:b/>
          <w:sz w:val="18"/>
          <w:szCs w:val="18"/>
        </w:rPr>
        <w:t>s</w:t>
      </w:r>
      <w:r w:rsidRPr="008419E1">
        <w:rPr>
          <w:rFonts w:ascii="Verdana" w:eastAsia="Verdana" w:hAnsi="Verdana" w:cs="Verdana"/>
          <w:b/>
          <w:spacing w:val="-18"/>
          <w:sz w:val="18"/>
          <w:szCs w:val="18"/>
        </w:rPr>
        <w:t xml:space="preserve"> </w:t>
      </w:r>
      <w:r w:rsidRPr="008419E1">
        <w:rPr>
          <w:rFonts w:ascii="Verdana" w:eastAsia="Verdana" w:hAnsi="Verdana" w:cs="Verdana"/>
          <w:b/>
          <w:sz w:val="18"/>
          <w:szCs w:val="18"/>
        </w:rPr>
        <w:t>–</w:t>
      </w:r>
      <w:r w:rsidRPr="008419E1">
        <w:rPr>
          <w:rFonts w:ascii="Verdana" w:eastAsia="Verdana" w:hAnsi="Verdana" w:cs="Verdana"/>
          <w:b/>
          <w:spacing w:val="-1"/>
          <w:sz w:val="18"/>
          <w:szCs w:val="18"/>
        </w:rPr>
        <w:t xml:space="preserve"> </w:t>
      </w:r>
      <w:proofErr w:type="spellStart"/>
      <w:r w:rsidRPr="008419E1">
        <w:rPr>
          <w:rFonts w:ascii="Verdana" w:eastAsia="Verdana" w:hAnsi="Verdana" w:cs="Verdana"/>
          <w:b/>
          <w:spacing w:val="2"/>
          <w:sz w:val="18"/>
          <w:szCs w:val="18"/>
        </w:rPr>
        <w:t>L</w:t>
      </w:r>
      <w:r w:rsidRPr="008419E1">
        <w:rPr>
          <w:rFonts w:ascii="Verdana" w:eastAsia="Verdana" w:hAnsi="Verdana" w:cs="Verdana"/>
          <w:b/>
          <w:spacing w:val="1"/>
          <w:sz w:val="18"/>
          <w:szCs w:val="18"/>
        </w:rPr>
        <w:t>a</w:t>
      </w:r>
      <w:r w:rsidRPr="008419E1">
        <w:rPr>
          <w:rFonts w:ascii="Verdana" w:eastAsia="Verdana" w:hAnsi="Verdana" w:cs="Verdana"/>
          <w:b/>
          <w:spacing w:val="-1"/>
          <w:sz w:val="18"/>
          <w:szCs w:val="18"/>
        </w:rPr>
        <w:t>rn</w:t>
      </w:r>
      <w:r w:rsidRPr="008419E1">
        <w:rPr>
          <w:rFonts w:ascii="Verdana" w:eastAsia="Verdana" w:hAnsi="Verdana" w:cs="Verdana"/>
          <w:b/>
          <w:sz w:val="18"/>
          <w:szCs w:val="18"/>
        </w:rPr>
        <w:t>aca</w:t>
      </w:r>
      <w:proofErr w:type="spellEnd"/>
      <w:r w:rsidRPr="008419E1">
        <w:rPr>
          <w:rFonts w:ascii="Verdana" w:eastAsia="Verdana" w:hAnsi="Verdana" w:cs="Verdana"/>
          <w:b/>
          <w:sz w:val="18"/>
          <w:szCs w:val="18"/>
        </w:rPr>
        <w:t>,</w:t>
      </w:r>
      <w:r w:rsidRPr="008419E1">
        <w:rPr>
          <w:rFonts w:ascii="Verdana" w:eastAsia="Verdana" w:hAnsi="Verdana" w:cs="Verdana"/>
          <w:b/>
          <w:spacing w:val="-15"/>
          <w:sz w:val="18"/>
          <w:szCs w:val="18"/>
        </w:rPr>
        <w:t xml:space="preserve"> </w:t>
      </w:r>
      <w:r w:rsidRPr="008419E1">
        <w:rPr>
          <w:rFonts w:ascii="Verdana" w:eastAsia="Verdana" w:hAnsi="Verdana" w:cs="Verdana"/>
          <w:b/>
          <w:sz w:val="18"/>
          <w:szCs w:val="18"/>
        </w:rPr>
        <w:t>C</w:t>
      </w:r>
      <w:r w:rsidRPr="008419E1">
        <w:rPr>
          <w:rFonts w:ascii="Verdana" w:eastAsia="Verdana" w:hAnsi="Verdana" w:cs="Verdana"/>
          <w:b/>
          <w:spacing w:val="1"/>
          <w:sz w:val="18"/>
          <w:szCs w:val="18"/>
        </w:rPr>
        <w:t>y</w:t>
      </w:r>
      <w:r w:rsidRPr="008419E1">
        <w:rPr>
          <w:rFonts w:ascii="Verdana" w:eastAsia="Verdana" w:hAnsi="Verdana" w:cs="Verdana"/>
          <w:b/>
          <w:spacing w:val="-1"/>
          <w:sz w:val="18"/>
          <w:szCs w:val="18"/>
        </w:rPr>
        <w:t>pru</w:t>
      </w:r>
      <w:r w:rsidRPr="008419E1">
        <w:rPr>
          <w:rFonts w:ascii="Verdana" w:eastAsia="Verdana" w:hAnsi="Verdana" w:cs="Verdana"/>
          <w:b/>
          <w:sz w:val="18"/>
          <w:szCs w:val="18"/>
        </w:rPr>
        <w:t>s</w:t>
      </w:r>
      <w:r w:rsidRPr="008419E1">
        <w:rPr>
          <w:rFonts w:ascii="Verdana" w:eastAsia="Verdana" w:hAnsi="Verdana" w:cs="Verdana"/>
          <w:b/>
          <w:spacing w:val="-11"/>
          <w:sz w:val="18"/>
          <w:szCs w:val="18"/>
        </w:rPr>
        <w:t xml:space="preserve"> </w:t>
      </w:r>
      <w:r w:rsidRPr="008419E1">
        <w:rPr>
          <w:rFonts w:ascii="Verdana" w:eastAsia="Verdana" w:hAnsi="Verdana" w:cs="Verdana"/>
          <w:b/>
          <w:sz w:val="18"/>
          <w:szCs w:val="18"/>
        </w:rPr>
        <w:t>-</w:t>
      </w:r>
      <w:r w:rsidRPr="008419E1">
        <w:rPr>
          <w:rFonts w:ascii="Verdana" w:eastAsia="Verdana" w:hAnsi="Verdana" w:cs="Verdana"/>
          <w:b/>
          <w:spacing w:val="-1"/>
          <w:sz w:val="18"/>
          <w:szCs w:val="18"/>
        </w:rPr>
        <w:t xml:space="preserve"> </w:t>
      </w:r>
      <w:r w:rsidRPr="008419E1">
        <w:rPr>
          <w:rFonts w:ascii="Verdana" w:eastAsia="Verdana" w:hAnsi="Verdana" w:cs="Verdana"/>
          <w:b/>
          <w:sz w:val="18"/>
          <w:szCs w:val="18"/>
        </w:rPr>
        <w:t>J</w:t>
      </w:r>
      <w:r w:rsidRPr="008419E1">
        <w:rPr>
          <w:rFonts w:ascii="Verdana" w:eastAsia="Verdana" w:hAnsi="Verdana" w:cs="Verdana"/>
          <w:b/>
          <w:spacing w:val="-1"/>
          <w:sz w:val="18"/>
          <w:szCs w:val="18"/>
        </w:rPr>
        <w:t>u</w:t>
      </w:r>
      <w:r w:rsidRPr="008419E1">
        <w:rPr>
          <w:rFonts w:ascii="Verdana" w:eastAsia="Verdana" w:hAnsi="Verdana" w:cs="Verdana"/>
          <w:b/>
          <w:spacing w:val="5"/>
          <w:sz w:val="18"/>
          <w:szCs w:val="18"/>
        </w:rPr>
        <w:t>l</w:t>
      </w:r>
      <w:r w:rsidRPr="008419E1">
        <w:rPr>
          <w:rFonts w:ascii="Verdana" w:eastAsia="Verdana" w:hAnsi="Verdana" w:cs="Verdana"/>
          <w:b/>
          <w:sz w:val="18"/>
          <w:szCs w:val="18"/>
        </w:rPr>
        <w:t>y</w:t>
      </w:r>
      <w:r w:rsidRPr="008419E1">
        <w:rPr>
          <w:rFonts w:ascii="Verdana" w:eastAsia="Verdana" w:hAnsi="Verdana" w:cs="Verdana"/>
          <w:b/>
          <w:spacing w:val="-10"/>
          <w:sz w:val="18"/>
          <w:szCs w:val="18"/>
        </w:rPr>
        <w:t xml:space="preserve"> </w:t>
      </w:r>
      <w:r w:rsidRPr="008419E1">
        <w:rPr>
          <w:rFonts w:ascii="Verdana" w:eastAsia="Verdana" w:hAnsi="Verdana" w:cs="Verdana"/>
          <w:b/>
          <w:spacing w:val="4"/>
          <w:sz w:val="18"/>
          <w:szCs w:val="18"/>
        </w:rPr>
        <w:t>2</w:t>
      </w:r>
      <w:r w:rsidRPr="008419E1">
        <w:rPr>
          <w:rFonts w:ascii="Verdana" w:eastAsia="Verdana" w:hAnsi="Verdana" w:cs="Verdana"/>
          <w:b/>
          <w:sz w:val="18"/>
          <w:szCs w:val="18"/>
        </w:rPr>
        <w:t>009</w:t>
      </w:r>
      <w:r w:rsidRPr="008419E1">
        <w:rPr>
          <w:rFonts w:ascii="Verdana" w:eastAsia="Verdana" w:hAnsi="Verdana" w:cs="Verdana"/>
          <w:b/>
          <w:spacing w:val="-10"/>
          <w:sz w:val="18"/>
          <w:szCs w:val="18"/>
        </w:rPr>
        <w:t xml:space="preserve"> </w:t>
      </w:r>
      <w:r w:rsidRPr="008419E1">
        <w:rPr>
          <w:rFonts w:ascii="Verdana" w:eastAsia="Verdana" w:hAnsi="Verdana" w:cs="Verdana"/>
          <w:b/>
          <w:sz w:val="18"/>
          <w:szCs w:val="18"/>
        </w:rPr>
        <w:t>to</w:t>
      </w:r>
      <w:r w:rsidRPr="008419E1">
        <w:rPr>
          <w:rFonts w:ascii="Verdana" w:eastAsia="Verdana" w:hAnsi="Verdana" w:cs="Verdana"/>
          <w:b/>
          <w:spacing w:val="-4"/>
          <w:sz w:val="18"/>
          <w:szCs w:val="18"/>
        </w:rPr>
        <w:t xml:space="preserve"> </w:t>
      </w:r>
      <w:r w:rsidRPr="008419E1">
        <w:rPr>
          <w:rFonts w:ascii="Verdana" w:eastAsia="Verdana" w:hAnsi="Verdana" w:cs="Verdana"/>
          <w:b/>
          <w:sz w:val="18"/>
          <w:szCs w:val="18"/>
        </w:rPr>
        <w:t>J</w:t>
      </w:r>
      <w:r w:rsidRPr="008419E1">
        <w:rPr>
          <w:rFonts w:ascii="Verdana" w:eastAsia="Verdana" w:hAnsi="Verdana" w:cs="Verdana"/>
          <w:b/>
          <w:spacing w:val="3"/>
          <w:sz w:val="18"/>
          <w:szCs w:val="18"/>
        </w:rPr>
        <w:t>a</w:t>
      </w:r>
      <w:r w:rsidRPr="008419E1">
        <w:rPr>
          <w:rFonts w:ascii="Verdana" w:eastAsia="Verdana" w:hAnsi="Verdana" w:cs="Verdana"/>
          <w:b/>
          <w:sz w:val="18"/>
          <w:szCs w:val="18"/>
        </w:rPr>
        <w:t>n</w:t>
      </w:r>
      <w:r w:rsidRPr="008419E1">
        <w:rPr>
          <w:rFonts w:ascii="Verdana" w:eastAsia="Verdana" w:hAnsi="Verdana" w:cs="Verdana"/>
          <w:b/>
          <w:spacing w:val="-7"/>
          <w:sz w:val="18"/>
          <w:szCs w:val="18"/>
        </w:rPr>
        <w:t xml:space="preserve"> </w:t>
      </w:r>
      <w:r w:rsidRPr="008419E1">
        <w:rPr>
          <w:rFonts w:ascii="Verdana" w:eastAsia="Verdana" w:hAnsi="Verdana" w:cs="Verdana"/>
          <w:b/>
          <w:spacing w:val="2"/>
          <w:sz w:val="18"/>
          <w:szCs w:val="18"/>
        </w:rPr>
        <w:t>2</w:t>
      </w:r>
      <w:r w:rsidRPr="008419E1">
        <w:rPr>
          <w:rFonts w:ascii="Verdana" w:eastAsia="Verdana" w:hAnsi="Verdana" w:cs="Verdana"/>
          <w:b/>
          <w:sz w:val="18"/>
          <w:szCs w:val="18"/>
        </w:rPr>
        <w:t>010</w:t>
      </w:r>
    </w:p>
    <w:p w:rsidR="00325568" w:rsidRPr="008419E1" w:rsidRDefault="002268FB">
      <w:pPr>
        <w:spacing w:before="9"/>
        <w:ind w:left="100"/>
        <w:rPr>
          <w:rFonts w:ascii="Verdana" w:eastAsia="Verdana" w:hAnsi="Verdana" w:cs="Verdana"/>
          <w:sz w:val="18"/>
          <w:szCs w:val="18"/>
        </w:rPr>
      </w:pPr>
      <w:r w:rsidRPr="008419E1">
        <w:rPr>
          <w:rFonts w:ascii="Verdana" w:eastAsia="Verdana" w:hAnsi="Verdana" w:cs="Verdana"/>
          <w:spacing w:val="1"/>
          <w:sz w:val="18"/>
          <w:szCs w:val="18"/>
        </w:rPr>
        <w:t>P</w:t>
      </w:r>
      <w:r w:rsidRPr="008419E1">
        <w:rPr>
          <w:rFonts w:ascii="Verdana" w:eastAsia="Verdana" w:hAnsi="Verdana" w:cs="Verdana"/>
          <w:sz w:val="18"/>
          <w:szCs w:val="18"/>
        </w:rPr>
        <w:t>roject</w:t>
      </w:r>
      <w:r w:rsidRPr="008419E1">
        <w:rPr>
          <w:rFonts w:ascii="Verdana" w:eastAsia="Verdana" w:hAnsi="Verdana" w:cs="Verdana"/>
          <w:spacing w:val="-14"/>
          <w:sz w:val="18"/>
          <w:szCs w:val="18"/>
        </w:rPr>
        <w:t xml:space="preserve"> </w:t>
      </w:r>
      <w:r w:rsidRPr="008419E1">
        <w:rPr>
          <w:rFonts w:ascii="Verdana" w:eastAsia="Verdana" w:hAnsi="Verdana" w:cs="Verdana"/>
          <w:sz w:val="18"/>
          <w:szCs w:val="18"/>
        </w:rPr>
        <w:t>S</w:t>
      </w:r>
      <w:r w:rsidRPr="008419E1">
        <w:rPr>
          <w:rFonts w:ascii="Verdana" w:eastAsia="Verdana" w:hAnsi="Verdana" w:cs="Verdana"/>
          <w:spacing w:val="-2"/>
          <w:sz w:val="18"/>
          <w:szCs w:val="18"/>
        </w:rPr>
        <w:t>i</w:t>
      </w:r>
      <w:r w:rsidRPr="008419E1">
        <w:rPr>
          <w:rFonts w:ascii="Verdana" w:eastAsia="Verdana" w:hAnsi="Verdana" w:cs="Verdana"/>
          <w:sz w:val="18"/>
          <w:szCs w:val="18"/>
        </w:rPr>
        <w:t>te</w:t>
      </w:r>
      <w:r w:rsidRPr="008419E1">
        <w:rPr>
          <w:rFonts w:ascii="Verdana" w:eastAsia="Verdana" w:hAnsi="Verdana" w:cs="Verdana"/>
          <w:spacing w:val="-8"/>
          <w:sz w:val="18"/>
          <w:szCs w:val="18"/>
        </w:rPr>
        <w:t xml:space="preserve"> </w:t>
      </w:r>
      <w:r w:rsidRPr="008419E1">
        <w:rPr>
          <w:rFonts w:ascii="Verdana" w:eastAsia="Verdana" w:hAnsi="Verdana" w:cs="Verdana"/>
          <w:spacing w:val="2"/>
          <w:sz w:val="18"/>
          <w:szCs w:val="18"/>
        </w:rPr>
        <w:t>S</w:t>
      </w:r>
      <w:r w:rsidRPr="008419E1">
        <w:rPr>
          <w:rFonts w:ascii="Verdana" w:eastAsia="Verdana" w:hAnsi="Verdana" w:cs="Verdana"/>
          <w:sz w:val="18"/>
          <w:szCs w:val="18"/>
        </w:rPr>
        <w:t>upe</w:t>
      </w:r>
      <w:r w:rsidRPr="008419E1">
        <w:rPr>
          <w:rFonts w:ascii="Verdana" w:eastAsia="Verdana" w:hAnsi="Verdana" w:cs="Verdana"/>
          <w:spacing w:val="1"/>
          <w:sz w:val="18"/>
          <w:szCs w:val="18"/>
        </w:rPr>
        <w:t>r</w:t>
      </w:r>
      <w:r w:rsidRPr="008419E1">
        <w:rPr>
          <w:rFonts w:ascii="Verdana" w:eastAsia="Verdana" w:hAnsi="Verdana" w:cs="Verdana"/>
          <w:spacing w:val="3"/>
          <w:sz w:val="18"/>
          <w:szCs w:val="18"/>
        </w:rPr>
        <w:t>v</w:t>
      </w:r>
      <w:r w:rsidRPr="008419E1">
        <w:rPr>
          <w:rFonts w:ascii="Verdana" w:eastAsia="Verdana" w:hAnsi="Verdana" w:cs="Verdana"/>
          <w:spacing w:val="-2"/>
          <w:sz w:val="18"/>
          <w:szCs w:val="18"/>
        </w:rPr>
        <w:t>i</w:t>
      </w:r>
      <w:r w:rsidRPr="008419E1">
        <w:rPr>
          <w:rFonts w:ascii="Verdana" w:eastAsia="Verdana" w:hAnsi="Verdana" w:cs="Verdana"/>
          <w:sz w:val="18"/>
          <w:szCs w:val="18"/>
        </w:rPr>
        <w:t>sor</w:t>
      </w:r>
    </w:p>
    <w:p w:rsidR="00325568" w:rsidRPr="008419E1" w:rsidRDefault="002268FB" w:rsidP="000367B2">
      <w:pPr>
        <w:pStyle w:val="ListParagraph"/>
        <w:numPr>
          <w:ilvl w:val="0"/>
          <w:numId w:val="6"/>
        </w:numPr>
        <w:spacing w:line="220" w:lineRule="exact"/>
        <w:rPr>
          <w:rFonts w:ascii="Verdana" w:eastAsia="Verdana" w:hAnsi="Verdana" w:cs="Verdana"/>
          <w:spacing w:val="-1"/>
          <w:sz w:val="18"/>
          <w:szCs w:val="18"/>
        </w:rPr>
      </w:pPr>
      <w:r w:rsidRPr="008419E1">
        <w:rPr>
          <w:rFonts w:ascii="Verdana" w:eastAsia="Verdana" w:hAnsi="Verdana" w:cs="Verdana"/>
          <w:spacing w:val="-1"/>
          <w:sz w:val="18"/>
          <w:szCs w:val="18"/>
        </w:rPr>
        <w:t>Overseeing the successful development of a residential property project of 23 villas and 88 apartments, with a budget of €12,000,000.</w:t>
      </w:r>
    </w:p>
    <w:p w:rsidR="00325568" w:rsidRPr="008419E1" w:rsidRDefault="002268FB" w:rsidP="00946669">
      <w:pPr>
        <w:pStyle w:val="ListParagraph"/>
        <w:numPr>
          <w:ilvl w:val="0"/>
          <w:numId w:val="6"/>
        </w:numPr>
        <w:spacing w:line="220" w:lineRule="exact"/>
        <w:rPr>
          <w:rFonts w:ascii="Verdana" w:eastAsia="Verdana" w:hAnsi="Verdana" w:cs="Verdana"/>
          <w:spacing w:val="-1"/>
          <w:sz w:val="18"/>
          <w:szCs w:val="18"/>
        </w:rPr>
      </w:pPr>
      <w:r w:rsidRPr="008419E1">
        <w:rPr>
          <w:rFonts w:ascii="Verdana" w:eastAsia="Verdana" w:hAnsi="Verdana" w:cs="Verdana"/>
          <w:spacing w:val="-1"/>
          <w:sz w:val="18"/>
          <w:szCs w:val="18"/>
        </w:rPr>
        <w:t>Effectively sourcing overseas supplies of material</w:t>
      </w:r>
      <w:r w:rsidR="000367B2" w:rsidRPr="008419E1">
        <w:rPr>
          <w:rFonts w:ascii="Verdana" w:eastAsia="Verdana" w:hAnsi="Verdana" w:cs="Verdana"/>
          <w:spacing w:val="-1"/>
          <w:sz w:val="18"/>
          <w:szCs w:val="18"/>
        </w:rPr>
        <w:t>s</w:t>
      </w:r>
      <w:r w:rsidRPr="008419E1">
        <w:rPr>
          <w:rFonts w:ascii="Verdana" w:eastAsia="Verdana" w:hAnsi="Verdana" w:cs="Verdana"/>
          <w:spacing w:val="-1"/>
          <w:sz w:val="18"/>
          <w:szCs w:val="18"/>
        </w:rPr>
        <w:t xml:space="preserve"> and demonstrating efficien</w:t>
      </w:r>
      <w:r w:rsidR="000367B2" w:rsidRPr="008419E1">
        <w:rPr>
          <w:rFonts w:ascii="Verdana" w:eastAsia="Verdana" w:hAnsi="Verdana" w:cs="Verdana"/>
          <w:spacing w:val="-1"/>
          <w:sz w:val="18"/>
          <w:szCs w:val="18"/>
        </w:rPr>
        <w:t>t</w:t>
      </w:r>
      <w:r w:rsidRPr="008419E1">
        <w:rPr>
          <w:rFonts w:ascii="Verdana" w:eastAsia="Verdana" w:hAnsi="Verdana" w:cs="Verdana"/>
          <w:spacing w:val="-1"/>
          <w:sz w:val="18"/>
          <w:szCs w:val="18"/>
        </w:rPr>
        <w:t xml:space="preserve"> </w:t>
      </w:r>
      <w:r w:rsidR="000367B2" w:rsidRPr="008419E1">
        <w:rPr>
          <w:rFonts w:ascii="Verdana" w:eastAsia="Verdana" w:hAnsi="Verdana" w:cs="Verdana"/>
          <w:spacing w:val="-1"/>
          <w:sz w:val="18"/>
          <w:szCs w:val="18"/>
        </w:rPr>
        <w:t>cost</w:t>
      </w:r>
      <w:r w:rsidRPr="008419E1">
        <w:rPr>
          <w:rFonts w:ascii="Verdana" w:eastAsia="Verdana" w:hAnsi="Verdana" w:cs="Verdana"/>
          <w:spacing w:val="-1"/>
          <w:sz w:val="18"/>
          <w:szCs w:val="18"/>
        </w:rPr>
        <w:t xml:space="preserve"> a</w:t>
      </w:r>
      <w:r w:rsidR="000367B2" w:rsidRPr="008419E1">
        <w:rPr>
          <w:rFonts w:ascii="Verdana" w:eastAsia="Verdana" w:hAnsi="Verdana" w:cs="Verdana"/>
          <w:spacing w:val="-1"/>
          <w:sz w:val="18"/>
          <w:szCs w:val="18"/>
        </w:rPr>
        <w:t>nd</w:t>
      </w:r>
      <w:r w:rsidRPr="008419E1">
        <w:rPr>
          <w:rFonts w:ascii="Verdana" w:eastAsia="Verdana" w:hAnsi="Verdana" w:cs="Verdana"/>
          <w:spacing w:val="-1"/>
          <w:sz w:val="18"/>
          <w:szCs w:val="18"/>
        </w:rPr>
        <w:t xml:space="preserve"> pricing</w:t>
      </w:r>
      <w:r w:rsidR="000367B2" w:rsidRPr="008419E1">
        <w:rPr>
          <w:rFonts w:ascii="Verdana" w:eastAsia="Verdana" w:hAnsi="Verdana" w:cs="Verdana"/>
          <w:spacing w:val="-1"/>
          <w:sz w:val="18"/>
          <w:szCs w:val="18"/>
        </w:rPr>
        <w:t xml:space="preserve"> </w:t>
      </w:r>
      <w:r w:rsidRPr="008419E1">
        <w:rPr>
          <w:rFonts w:ascii="Verdana" w:eastAsia="Verdana" w:hAnsi="Verdana" w:cs="Verdana"/>
          <w:spacing w:val="-1"/>
          <w:sz w:val="18"/>
          <w:szCs w:val="18"/>
        </w:rPr>
        <w:t>comparisons for discussion with management.</w:t>
      </w:r>
    </w:p>
    <w:p w:rsidR="00325568" w:rsidRPr="008419E1" w:rsidRDefault="002268FB" w:rsidP="000367B2">
      <w:pPr>
        <w:pStyle w:val="ListParagraph"/>
        <w:numPr>
          <w:ilvl w:val="0"/>
          <w:numId w:val="6"/>
        </w:numPr>
        <w:spacing w:line="220" w:lineRule="exact"/>
        <w:rPr>
          <w:rFonts w:ascii="Verdana" w:eastAsia="Verdana" w:hAnsi="Verdana" w:cs="Verdana"/>
          <w:spacing w:val="-1"/>
          <w:sz w:val="18"/>
          <w:szCs w:val="18"/>
        </w:rPr>
      </w:pPr>
      <w:r w:rsidRPr="008419E1">
        <w:rPr>
          <w:rFonts w:ascii="Verdana" w:eastAsia="Verdana" w:hAnsi="Verdana" w:cs="Verdana"/>
          <w:spacing w:val="-1"/>
          <w:sz w:val="18"/>
          <w:szCs w:val="18"/>
        </w:rPr>
        <w:t>Worked with a spending budget of €350,000.</w:t>
      </w:r>
    </w:p>
    <w:p w:rsidR="00325568" w:rsidRPr="008419E1" w:rsidRDefault="002268FB" w:rsidP="000367B2">
      <w:pPr>
        <w:pStyle w:val="ListParagraph"/>
        <w:numPr>
          <w:ilvl w:val="0"/>
          <w:numId w:val="6"/>
        </w:numPr>
        <w:spacing w:line="220" w:lineRule="exact"/>
        <w:rPr>
          <w:rFonts w:ascii="Verdana" w:eastAsia="Verdana" w:hAnsi="Verdana" w:cs="Verdana"/>
          <w:spacing w:val="-1"/>
          <w:sz w:val="18"/>
          <w:szCs w:val="18"/>
        </w:rPr>
      </w:pPr>
      <w:r w:rsidRPr="008419E1">
        <w:rPr>
          <w:rFonts w:ascii="Verdana" w:eastAsia="Verdana" w:hAnsi="Verdana" w:cs="Verdana"/>
          <w:spacing w:val="-1"/>
          <w:sz w:val="18"/>
          <w:szCs w:val="18"/>
        </w:rPr>
        <w:t>Enabling €70,000 savings due to proficiency in product sourcing.</w:t>
      </w:r>
    </w:p>
    <w:p w:rsidR="00325568" w:rsidRPr="008419E1" w:rsidRDefault="002268FB" w:rsidP="000367B2">
      <w:pPr>
        <w:pStyle w:val="ListParagraph"/>
        <w:numPr>
          <w:ilvl w:val="0"/>
          <w:numId w:val="6"/>
        </w:numPr>
        <w:spacing w:line="220" w:lineRule="exact"/>
        <w:rPr>
          <w:rFonts w:ascii="Verdana" w:eastAsia="Verdana" w:hAnsi="Verdana" w:cs="Verdana"/>
          <w:spacing w:val="-1"/>
          <w:sz w:val="18"/>
          <w:szCs w:val="18"/>
        </w:rPr>
      </w:pPr>
      <w:r w:rsidRPr="008419E1">
        <w:rPr>
          <w:rFonts w:ascii="Verdana" w:eastAsia="Verdana" w:hAnsi="Verdana" w:cs="Verdana"/>
          <w:spacing w:val="-1"/>
          <w:sz w:val="18"/>
          <w:szCs w:val="18"/>
        </w:rPr>
        <w:t>Use of AutoCAD to analyse &amp; create technical drawings</w:t>
      </w:r>
    </w:p>
    <w:p w:rsidR="00505978" w:rsidRPr="008419E1" w:rsidRDefault="00505978" w:rsidP="00505978">
      <w:pPr>
        <w:spacing w:line="220" w:lineRule="exact"/>
        <w:rPr>
          <w:rFonts w:ascii="Verdana" w:eastAsia="Verdana" w:hAnsi="Verdana" w:cs="Verdana"/>
          <w:spacing w:val="-1"/>
          <w:sz w:val="18"/>
          <w:szCs w:val="18"/>
        </w:rPr>
      </w:pPr>
    </w:p>
    <w:p w:rsidR="00325568" w:rsidRPr="008419E1" w:rsidRDefault="00325568">
      <w:pPr>
        <w:spacing w:before="2" w:line="260" w:lineRule="exact"/>
        <w:rPr>
          <w:rFonts w:ascii="Verdana" w:hAnsi="Verdana"/>
          <w:sz w:val="18"/>
          <w:szCs w:val="18"/>
        </w:rPr>
      </w:pPr>
    </w:p>
    <w:p w:rsidR="00325568" w:rsidRPr="008419E1" w:rsidRDefault="002268FB">
      <w:pPr>
        <w:ind w:left="100"/>
        <w:rPr>
          <w:rFonts w:ascii="Verdana" w:eastAsia="Verdana" w:hAnsi="Verdana" w:cs="Verdana"/>
          <w:sz w:val="18"/>
          <w:szCs w:val="18"/>
        </w:rPr>
      </w:pPr>
      <w:r w:rsidRPr="008419E1">
        <w:rPr>
          <w:rFonts w:ascii="Verdana" w:eastAsia="Verdana" w:hAnsi="Verdana" w:cs="Verdana"/>
          <w:b/>
          <w:sz w:val="18"/>
          <w:szCs w:val="18"/>
        </w:rPr>
        <w:t>C</w:t>
      </w:r>
      <w:r w:rsidRPr="008419E1">
        <w:rPr>
          <w:rFonts w:ascii="Verdana" w:eastAsia="Verdana" w:hAnsi="Verdana" w:cs="Verdana"/>
          <w:b/>
          <w:spacing w:val="-1"/>
          <w:sz w:val="18"/>
          <w:szCs w:val="18"/>
        </w:rPr>
        <w:t>y</w:t>
      </w:r>
      <w:r w:rsidRPr="008419E1">
        <w:rPr>
          <w:rFonts w:ascii="Verdana" w:eastAsia="Verdana" w:hAnsi="Verdana" w:cs="Verdana"/>
          <w:b/>
          <w:spacing w:val="2"/>
          <w:sz w:val="18"/>
          <w:szCs w:val="18"/>
        </w:rPr>
        <w:t>p</w:t>
      </w:r>
      <w:r w:rsidRPr="008419E1">
        <w:rPr>
          <w:rFonts w:ascii="Verdana" w:eastAsia="Verdana" w:hAnsi="Verdana" w:cs="Verdana"/>
          <w:b/>
          <w:spacing w:val="-1"/>
          <w:sz w:val="18"/>
          <w:szCs w:val="18"/>
        </w:rPr>
        <w:t>r</w:t>
      </w:r>
      <w:r w:rsidRPr="008419E1">
        <w:rPr>
          <w:rFonts w:ascii="Verdana" w:eastAsia="Verdana" w:hAnsi="Verdana" w:cs="Verdana"/>
          <w:b/>
          <w:sz w:val="18"/>
          <w:szCs w:val="18"/>
        </w:rPr>
        <w:t>i</w:t>
      </w:r>
      <w:r w:rsidRPr="008419E1">
        <w:rPr>
          <w:rFonts w:ascii="Verdana" w:eastAsia="Verdana" w:hAnsi="Verdana" w:cs="Verdana"/>
          <w:b/>
          <w:spacing w:val="-1"/>
          <w:sz w:val="18"/>
          <w:szCs w:val="18"/>
        </w:rPr>
        <w:t>o</w:t>
      </w:r>
      <w:r w:rsidRPr="008419E1">
        <w:rPr>
          <w:rFonts w:ascii="Verdana" w:eastAsia="Verdana" w:hAnsi="Verdana" w:cs="Verdana"/>
          <w:b/>
          <w:sz w:val="18"/>
          <w:szCs w:val="18"/>
        </w:rPr>
        <w:t>t</w:t>
      </w:r>
      <w:r w:rsidRPr="008419E1">
        <w:rPr>
          <w:rFonts w:ascii="Verdana" w:eastAsia="Verdana" w:hAnsi="Verdana" w:cs="Verdana"/>
          <w:b/>
          <w:spacing w:val="-14"/>
          <w:sz w:val="18"/>
          <w:szCs w:val="18"/>
        </w:rPr>
        <w:t xml:space="preserve"> </w:t>
      </w:r>
      <w:r w:rsidRPr="008419E1">
        <w:rPr>
          <w:rFonts w:ascii="Verdana" w:eastAsia="Verdana" w:hAnsi="Verdana" w:cs="Verdana"/>
          <w:b/>
          <w:sz w:val="18"/>
          <w:szCs w:val="18"/>
        </w:rPr>
        <w:t>N</w:t>
      </w:r>
      <w:r w:rsidRPr="008419E1">
        <w:rPr>
          <w:rFonts w:ascii="Verdana" w:eastAsia="Verdana" w:hAnsi="Verdana" w:cs="Verdana"/>
          <w:b/>
          <w:spacing w:val="1"/>
          <w:sz w:val="18"/>
          <w:szCs w:val="18"/>
        </w:rPr>
        <w:t>a</w:t>
      </w:r>
      <w:r w:rsidRPr="008419E1">
        <w:rPr>
          <w:rFonts w:ascii="Verdana" w:eastAsia="Verdana" w:hAnsi="Verdana" w:cs="Verdana"/>
          <w:b/>
          <w:sz w:val="18"/>
          <w:szCs w:val="18"/>
        </w:rPr>
        <w:t>ti</w:t>
      </w:r>
      <w:r w:rsidRPr="008419E1">
        <w:rPr>
          <w:rFonts w:ascii="Verdana" w:eastAsia="Verdana" w:hAnsi="Verdana" w:cs="Verdana"/>
          <w:b/>
          <w:spacing w:val="2"/>
          <w:sz w:val="18"/>
          <w:szCs w:val="18"/>
        </w:rPr>
        <w:t>o</w:t>
      </w:r>
      <w:r w:rsidRPr="008419E1">
        <w:rPr>
          <w:rFonts w:ascii="Verdana" w:eastAsia="Verdana" w:hAnsi="Verdana" w:cs="Verdana"/>
          <w:b/>
          <w:spacing w:val="-1"/>
          <w:sz w:val="18"/>
          <w:szCs w:val="18"/>
        </w:rPr>
        <w:t>n</w:t>
      </w:r>
      <w:r w:rsidRPr="008419E1">
        <w:rPr>
          <w:rFonts w:ascii="Verdana" w:eastAsia="Verdana" w:hAnsi="Verdana" w:cs="Verdana"/>
          <w:b/>
          <w:spacing w:val="1"/>
          <w:sz w:val="18"/>
          <w:szCs w:val="18"/>
        </w:rPr>
        <w:t>a</w:t>
      </w:r>
      <w:r w:rsidRPr="008419E1">
        <w:rPr>
          <w:rFonts w:ascii="Verdana" w:eastAsia="Verdana" w:hAnsi="Verdana" w:cs="Verdana"/>
          <w:b/>
          <w:sz w:val="18"/>
          <w:szCs w:val="18"/>
        </w:rPr>
        <w:t>l</w:t>
      </w:r>
      <w:r w:rsidRPr="008419E1">
        <w:rPr>
          <w:rFonts w:ascii="Verdana" w:eastAsia="Verdana" w:hAnsi="Verdana" w:cs="Verdana"/>
          <w:b/>
          <w:spacing w:val="-19"/>
          <w:sz w:val="18"/>
          <w:szCs w:val="18"/>
        </w:rPr>
        <w:t xml:space="preserve"> </w:t>
      </w:r>
      <w:r w:rsidRPr="008419E1">
        <w:rPr>
          <w:rFonts w:ascii="Verdana" w:eastAsia="Verdana" w:hAnsi="Verdana" w:cs="Verdana"/>
          <w:b/>
          <w:spacing w:val="2"/>
          <w:sz w:val="18"/>
          <w:szCs w:val="18"/>
        </w:rPr>
        <w:t>G</w:t>
      </w:r>
      <w:r w:rsidRPr="008419E1">
        <w:rPr>
          <w:rFonts w:ascii="Verdana" w:eastAsia="Verdana" w:hAnsi="Verdana" w:cs="Verdana"/>
          <w:b/>
          <w:spacing w:val="-1"/>
          <w:sz w:val="18"/>
          <w:szCs w:val="18"/>
        </w:rPr>
        <w:t>u</w:t>
      </w:r>
      <w:r w:rsidRPr="008419E1">
        <w:rPr>
          <w:rFonts w:ascii="Verdana" w:eastAsia="Verdana" w:hAnsi="Verdana" w:cs="Verdana"/>
          <w:b/>
          <w:sz w:val="18"/>
          <w:szCs w:val="18"/>
        </w:rPr>
        <w:t>ard</w:t>
      </w:r>
      <w:r w:rsidRPr="008419E1">
        <w:rPr>
          <w:rFonts w:ascii="Verdana" w:eastAsia="Verdana" w:hAnsi="Verdana" w:cs="Verdana"/>
          <w:b/>
          <w:spacing w:val="-9"/>
          <w:sz w:val="18"/>
          <w:szCs w:val="18"/>
        </w:rPr>
        <w:t xml:space="preserve"> </w:t>
      </w:r>
      <w:r w:rsidRPr="008419E1">
        <w:rPr>
          <w:rFonts w:ascii="Verdana" w:eastAsia="Verdana" w:hAnsi="Verdana" w:cs="Verdana"/>
          <w:b/>
          <w:sz w:val="18"/>
          <w:szCs w:val="18"/>
        </w:rPr>
        <w:t>(419</w:t>
      </w:r>
      <w:r w:rsidRPr="008419E1">
        <w:rPr>
          <w:rFonts w:ascii="Verdana" w:eastAsia="Verdana" w:hAnsi="Verdana" w:cs="Verdana"/>
          <w:b/>
          <w:spacing w:val="-10"/>
          <w:sz w:val="18"/>
          <w:szCs w:val="18"/>
        </w:rPr>
        <w:t xml:space="preserve"> </w:t>
      </w:r>
      <w:r w:rsidRPr="008419E1">
        <w:rPr>
          <w:rFonts w:ascii="Verdana" w:eastAsia="Verdana" w:hAnsi="Verdana" w:cs="Verdana"/>
          <w:b/>
          <w:spacing w:val="3"/>
          <w:sz w:val="18"/>
          <w:szCs w:val="18"/>
        </w:rPr>
        <w:t>M</w:t>
      </w:r>
      <w:r w:rsidRPr="008419E1">
        <w:rPr>
          <w:rFonts w:ascii="Verdana" w:eastAsia="Verdana" w:hAnsi="Verdana" w:cs="Verdana"/>
          <w:b/>
          <w:spacing w:val="2"/>
          <w:sz w:val="18"/>
          <w:szCs w:val="18"/>
        </w:rPr>
        <w:t>Π</w:t>
      </w:r>
      <w:r w:rsidRPr="008419E1">
        <w:rPr>
          <w:rFonts w:ascii="Verdana" w:eastAsia="Verdana" w:hAnsi="Verdana" w:cs="Verdana"/>
          <w:b/>
          <w:spacing w:val="-1"/>
          <w:sz w:val="18"/>
          <w:szCs w:val="18"/>
        </w:rPr>
        <w:t>A</w:t>
      </w:r>
      <w:r w:rsidRPr="008419E1">
        <w:rPr>
          <w:rFonts w:ascii="Verdana" w:eastAsia="Verdana" w:hAnsi="Verdana" w:cs="Verdana"/>
          <w:b/>
          <w:sz w:val="18"/>
          <w:szCs w:val="18"/>
        </w:rPr>
        <w:t>)</w:t>
      </w:r>
      <w:r w:rsidRPr="008419E1">
        <w:rPr>
          <w:rFonts w:ascii="Verdana" w:eastAsia="Verdana" w:hAnsi="Verdana" w:cs="Verdana"/>
          <w:b/>
          <w:spacing w:val="-13"/>
          <w:sz w:val="18"/>
          <w:szCs w:val="18"/>
        </w:rPr>
        <w:t xml:space="preserve"> </w:t>
      </w:r>
      <w:r w:rsidRPr="008419E1">
        <w:rPr>
          <w:rFonts w:ascii="Verdana" w:eastAsia="Verdana" w:hAnsi="Verdana" w:cs="Verdana"/>
          <w:b/>
          <w:sz w:val="18"/>
          <w:szCs w:val="18"/>
        </w:rPr>
        <w:t>J</w:t>
      </w:r>
      <w:r w:rsidRPr="008419E1">
        <w:rPr>
          <w:rFonts w:ascii="Verdana" w:eastAsia="Verdana" w:hAnsi="Verdana" w:cs="Verdana"/>
          <w:b/>
          <w:spacing w:val="3"/>
          <w:sz w:val="18"/>
          <w:szCs w:val="18"/>
        </w:rPr>
        <w:t>a</w:t>
      </w:r>
      <w:r w:rsidRPr="008419E1">
        <w:rPr>
          <w:rFonts w:ascii="Verdana" w:eastAsia="Verdana" w:hAnsi="Verdana" w:cs="Verdana"/>
          <w:b/>
          <w:sz w:val="18"/>
          <w:szCs w:val="18"/>
        </w:rPr>
        <w:t>n</w:t>
      </w:r>
      <w:r w:rsidRPr="008419E1">
        <w:rPr>
          <w:rFonts w:ascii="Verdana" w:eastAsia="Verdana" w:hAnsi="Verdana" w:cs="Verdana"/>
          <w:b/>
          <w:spacing w:val="-9"/>
          <w:sz w:val="18"/>
          <w:szCs w:val="18"/>
        </w:rPr>
        <w:t xml:space="preserve"> </w:t>
      </w:r>
      <w:r w:rsidRPr="008419E1">
        <w:rPr>
          <w:rFonts w:ascii="Verdana" w:eastAsia="Verdana" w:hAnsi="Verdana" w:cs="Verdana"/>
          <w:b/>
          <w:spacing w:val="4"/>
          <w:sz w:val="18"/>
          <w:szCs w:val="18"/>
        </w:rPr>
        <w:t>2</w:t>
      </w:r>
      <w:r w:rsidRPr="008419E1">
        <w:rPr>
          <w:rFonts w:ascii="Verdana" w:eastAsia="Verdana" w:hAnsi="Verdana" w:cs="Verdana"/>
          <w:b/>
          <w:sz w:val="18"/>
          <w:szCs w:val="18"/>
        </w:rPr>
        <w:t>010</w:t>
      </w:r>
      <w:r w:rsidRPr="008419E1">
        <w:rPr>
          <w:rFonts w:ascii="Verdana" w:eastAsia="Verdana" w:hAnsi="Verdana" w:cs="Verdana"/>
          <w:b/>
          <w:spacing w:val="-8"/>
          <w:sz w:val="18"/>
          <w:szCs w:val="18"/>
        </w:rPr>
        <w:t xml:space="preserve"> </w:t>
      </w:r>
      <w:r w:rsidRPr="008419E1">
        <w:rPr>
          <w:rFonts w:ascii="Verdana" w:eastAsia="Verdana" w:hAnsi="Verdana" w:cs="Verdana"/>
          <w:b/>
          <w:sz w:val="18"/>
          <w:szCs w:val="18"/>
        </w:rPr>
        <w:t>–</w:t>
      </w:r>
      <w:r w:rsidRPr="008419E1">
        <w:rPr>
          <w:rFonts w:ascii="Verdana" w:eastAsia="Verdana" w:hAnsi="Verdana" w:cs="Verdana"/>
          <w:b/>
          <w:spacing w:val="1"/>
          <w:sz w:val="18"/>
          <w:szCs w:val="18"/>
        </w:rPr>
        <w:t xml:space="preserve"> </w:t>
      </w:r>
      <w:r w:rsidRPr="008419E1">
        <w:rPr>
          <w:rFonts w:ascii="Verdana" w:eastAsia="Verdana" w:hAnsi="Verdana" w:cs="Verdana"/>
          <w:b/>
          <w:spacing w:val="-1"/>
          <w:sz w:val="18"/>
          <w:szCs w:val="18"/>
        </w:rPr>
        <w:t>A</w:t>
      </w:r>
      <w:r w:rsidRPr="008419E1">
        <w:rPr>
          <w:rFonts w:ascii="Verdana" w:eastAsia="Verdana" w:hAnsi="Verdana" w:cs="Verdana"/>
          <w:b/>
          <w:spacing w:val="2"/>
          <w:sz w:val="18"/>
          <w:szCs w:val="18"/>
        </w:rPr>
        <w:t>u</w:t>
      </w:r>
      <w:r w:rsidRPr="008419E1">
        <w:rPr>
          <w:rFonts w:ascii="Verdana" w:eastAsia="Verdana" w:hAnsi="Verdana" w:cs="Verdana"/>
          <w:b/>
          <w:sz w:val="18"/>
          <w:szCs w:val="18"/>
        </w:rPr>
        <w:t>g</w:t>
      </w:r>
      <w:r w:rsidRPr="008419E1">
        <w:rPr>
          <w:rFonts w:ascii="Verdana" w:eastAsia="Verdana" w:hAnsi="Verdana" w:cs="Verdana"/>
          <w:b/>
          <w:spacing w:val="-9"/>
          <w:sz w:val="18"/>
          <w:szCs w:val="18"/>
        </w:rPr>
        <w:t xml:space="preserve"> </w:t>
      </w:r>
      <w:r w:rsidRPr="008419E1">
        <w:rPr>
          <w:rFonts w:ascii="Verdana" w:eastAsia="Verdana" w:hAnsi="Verdana" w:cs="Verdana"/>
          <w:b/>
          <w:sz w:val="18"/>
          <w:szCs w:val="18"/>
        </w:rPr>
        <w:t>20</w:t>
      </w:r>
      <w:r w:rsidRPr="008419E1">
        <w:rPr>
          <w:rFonts w:ascii="Verdana" w:eastAsia="Verdana" w:hAnsi="Verdana" w:cs="Verdana"/>
          <w:b/>
          <w:spacing w:val="2"/>
          <w:sz w:val="18"/>
          <w:szCs w:val="18"/>
        </w:rPr>
        <w:t>1</w:t>
      </w:r>
      <w:r w:rsidRPr="008419E1">
        <w:rPr>
          <w:rFonts w:ascii="Verdana" w:eastAsia="Verdana" w:hAnsi="Verdana" w:cs="Verdana"/>
          <w:b/>
          <w:sz w:val="18"/>
          <w:szCs w:val="18"/>
        </w:rPr>
        <w:t>0</w:t>
      </w:r>
    </w:p>
    <w:p w:rsidR="00325568" w:rsidRPr="008419E1" w:rsidRDefault="002268FB">
      <w:pPr>
        <w:spacing w:before="2"/>
        <w:ind w:left="100"/>
        <w:rPr>
          <w:rFonts w:ascii="Verdana" w:eastAsia="Verdana" w:hAnsi="Verdana" w:cs="Verdana"/>
          <w:sz w:val="18"/>
          <w:szCs w:val="18"/>
        </w:rPr>
      </w:pPr>
      <w:r w:rsidRPr="008419E1">
        <w:rPr>
          <w:rFonts w:ascii="Verdana" w:eastAsia="Verdana" w:hAnsi="Verdana" w:cs="Verdana"/>
          <w:sz w:val="18"/>
          <w:szCs w:val="18"/>
        </w:rPr>
        <w:t>A</w:t>
      </w:r>
      <w:r w:rsidRPr="008419E1">
        <w:rPr>
          <w:rFonts w:ascii="Verdana" w:eastAsia="Verdana" w:hAnsi="Verdana" w:cs="Verdana"/>
          <w:spacing w:val="-4"/>
          <w:sz w:val="18"/>
          <w:szCs w:val="18"/>
        </w:rPr>
        <w:t>i</w:t>
      </w:r>
      <w:r w:rsidRPr="008419E1">
        <w:rPr>
          <w:rFonts w:ascii="Verdana" w:eastAsia="Verdana" w:hAnsi="Verdana" w:cs="Verdana"/>
          <w:sz w:val="18"/>
          <w:szCs w:val="18"/>
        </w:rPr>
        <w:t>rport</w:t>
      </w:r>
      <w:r w:rsidRPr="008419E1">
        <w:rPr>
          <w:rFonts w:ascii="Verdana" w:eastAsia="Verdana" w:hAnsi="Verdana" w:cs="Verdana"/>
          <w:spacing w:val="-13"/>
          <w:sz w:val="18"/>
          <w:szCs w:val="18"/>
        </w:rPr>
        <w:t xml:space="preserve"> </w:t>
      </w:r>
      <w:r w:rsidRPr="008419E1">
        <w:rPr>
          <w:rFonts w:ascii="Verdana" w:eastAsia="Verdana" w:hAnsi="Verdana" w:cs="Verdana"/>
          <w:sz w:val="18"/>
          <w:szCs w:val="18"/>
        </w:rPr>
        <w:t>Defe</w:t>
      </w:r>
      <w:r w:rsidRPr="008419E1">
        <w:rPr>
          <w:rFonts w:ascii="Verdana" w:eastAsia="Verdana" w:hAnsi="Verdana" w:cs="Verdana"/>
          <w:spacing w:val="1"/>
          <w:sz w:val="18"/>
          <w:szCs w:val="18"/>
        </w:rPr>
        <w:t>n</w:t>
      </w:r>
      <w:r w:rsidRPr="008419E1">
        <w:rPr>
          <w:rFonts w:ascii="Verdana" w:eastAsia="Verdana" w:hAnsi="Verdana" w:cs="Verdana"/>
          <w:spacing w:val="4"/>
          <w:sz w:val="18"/>
          <w:szCs w:val="18"/>
        </w:rPr>
        <w:t>c</w:t>
      </w:r>
      <w:r w:rsidRPr="008419E1">
        <w:rPr>
          <w:rFonts w:ascii="Verdana" w:eastAsia="Verdana" w:hAnsi="Verdana" w:cs="Verdana"/>
          <w:sz w:val="18"/>
          <w:szCs w:val="18"/>
        </w:rPr>
        <w:t>e</w:t>
      </w:r>
      <w:r w:rsidRPr="008419E1">
        <w:rPr>
          <w:rFonts w:ascii="Verdana" w:eastAsia="Verdana" w:hAnsi="Verdana" w:cs="Verdana"/>
          <w:spacing w:val="-15"/>
          <w:sz w:val="18"/>
          <w:szCs w:val="18"/>
        </w:rPr>
        <w:t xml:space="preserve"> </w:t>
      </w:r>
      <w:r w:rsidRPr="008419E1">
        <w:rPr>
          <w:rFonts w:ascii="Verdana" w:eastAsia="Verdana" w:hAnsi="Verdana" w:cs="Verdana"/>
          <w:sz w:val="18"/>
          <w:szCs w:val="18"/>
        </w:rPr>
        <w:t>Un</w:t>
      </w:r>
      <w:r w:rsidRPr="008419E1">
        <w:rPr>
          <w:rFonts w:ascii="Verdana" w:eastAsia="Verdana" w:hAnsi="Verdana" w:cs="Verdana"/>
          <w:spacing w:val="-2"/>
          <w:sz w:val="18"/>
          <w:szCs w:val="18"/>
        </w:rPr>
        <w:t>i</w:t>
      </w:r>
      <w:r w:rsidRPr="008419E1">
        <w:rPr>
          <w:rFonts w:ascii="Verdana" w:eastAsia="Verdana" w:hAnsi="Verdana" w:cs="Verdana"/>
          <w:sz w:val="18"/>
          <w:szCs w:val="18"/>
        </w:rPr>
        <w:t>t,</w:t>
      </w:r>
      <w:r w:rsidRPr="008419E1">
        <w:rPr>
          <w:rFonts w:ascii="Verdana" w:eastAsia="Verdana" w:hAnsi="Verdana" w:cs="Verdana"/>
          <w:spacing w:val="-9"/>
          <w:sz w:val="18"/>
          <w:szCs w:val="18"/>
        </w:rPr>
        <w:t xml:space="preserve"> </w:t>
      </w:r>
      <w:r w:rsidRPr="008419E1">
        <w:rPr>
          <w:rFonts w:ascii="Verdana" w:eastAsia="Verdana" w:hAnsi="Verdana" w:cs="Verdana"/>
          <w:spacing w:val="2"/>
          <w:sz w:val="18"/>
          <w:szCs w:val="18"/>
        </w:rPr>
        <w:t>N</w:t>
      </w:r>
      <w:r w:rsidRPr="008419E1">
        <w:rPr>
          <w:rFonts w:ascii="Verdana" w:eastAsia="Verdana" w:hAnsi="Verdana" w:cs="Verdana"/>
          <w:spacing w:val="-1"/>
          <w:sz w:val="18"/>
          <w:szCs w:val="18"/>
        </w:rPr>
        <w:t>a</w:t>
      </w:r>
      <w:r w:rsidRPr="008419E1">
        <w:rPr>
          <w:rFonts w:ascii="Verdana" w:eastAsia="Verdana" w:hAnsi="Verdana" w:cs="Verdana"/>
          <w:spacing w:val="2"/>
          <w:sz w:val="18"/>
          <w:szCs w:val="18"/>
        </w:rPr>
        <w:t>t</w:t>
      </w:r>
      <w:r w:rsidRPr="008419E1">
        <w:rPr>
          <w:rFonts w:ascii="Verdana" w:eastAsia="Verdana" w:hAnsi="Verdana" w:cs="Verdana"/>
          <w:spacing w:val="-2"/>
          <w:sz w:val="18"/>
          <w:szCs w:val="18"/>
        </w:rPr>
        <w:t>i</w:t>
      </w:r>
      <w:r w:rsidRPr="008419E1">
        <w:rPr>
          <w:rFonts w:ascii="Verdana" w:eastAsia="Verdana" w:hAnsi="Verdana" w:cs="Verdana"/>
          <w:sz w:val="18"/>
          <w:szCs w:val="18"/>
        </w:rPr>
        <w:t>on</w:t>
      </w:r>
      <w:r w:rsidRPr="008419E1">
        <w:rPr>
          <w:rFonts w:ascii="Verdana" w:eastAsia="Verdana" w:hAnsi="Verdana" w:cs="Verdana"/>
          <w:spacing w:val="1"/>
          <w:sz w:val="18"/>
          <w:szCs w:val="18"/>
        </w:rPr>
        <w:t>a</w:t>
      </w:r>
      <w:r w:rsidRPr="008419E1">
        <w:rPr>
          <w:rFonts w:ascii="Verdana" w:eastAsia="Verdana" w:hAnsi="Verdana" w:cs="Verdana"/>
          <w:sz w:val="18"/>
          <w:szCs w:val="18"/>
        </w:rPr>
        <w:t>l</w:t>
      </w:r>
      <w:r w:rsidRPr="008419E1">
        <w:rPr>
          <w:rFonts w:ascii="Verdana" w:eastAsia="Verdana" w:hAnsi="Verdana" w:cs="Verdana"/>
          <w:spacing w:val="-19"/>
          <w:sz w:val="18"/>
          <w:szCs w:val="18"/>
        </w:rPr>
        <w:t xml:space="preserve"> </w:t>
      </w:r>
      <w:r w:rsidRPr="008419E1">
        <w:rPr>
          <w:rFonts w:ascii="Verdana" w:eastAsia="Verdana" w:hAnsi="Verdana" w:cs="Verdana"/>
          <w:sz w:val="18"/>
          <w:szCs w:val="18"/>
        </w:rPr>
        <w:t>S</w:t>
      </w:r>
      <w:r w:rsidRPr="008419E1">
        <w:rPr>
          <w:rFonts w:ascii="Verdana" w:eastAsia="Verdana" w:hAnsi="Verdana" w:cs="Verdana"/>
          <w:spacing w:val="1"/>
          <w:sz w:val="18"/>
          <w:szCs w:val="18"/>
        </w:rPr>
        <w:t>er</w:t>
      </w:r>
      <w:r w:rsidRPr="008419E1">
        <w:rPr>
          <w:rFonts w:ascii="Verdana" w:eastAsia="Verdana" w:hAnsi="Verdana" w:cs="Verdana"/>
          <w:spacing w:val="5"/>
          <w:sz w:val="18"/>
          <w:szCs w:val="18"/>
        </w:rPr>
        <w:t>v</w:t>
      </w:r>
      <w:r w:rsidRPr="008419E1">
        <w:rPr>
          <w:rFonts w:ascii="Verdana" w:eastAsia="Verdana" w:hAnsi="Verdana" w:cs="Verdana"/>
          <w:spacing w:val="-4"/>
          <w:sz w:val="18"/>
          <w:szCs w:val="18"/>
        </w:rPr>
        <w:t>i</w:t>
      </w:r>
      <w:r w:rsidRPr="008419E1">
        <w:rPr>
          <w:rFonts w:ascii="Verdana" w:eastAsia="Verdana" w:hAnsi="Verdana" w:cs="Verdana"/>
          <w:sz w:val="18"/>
          <w:szCs w:val="18"/>
        </w:rPr>
        <w:t>ce</w:t>
      </w:r>
    </w:p>
    <w:p w:rsidR="00325568" w:rsidRPr="008419E1" w:rsidRDefault="00A77C4C" w:rsidP="00A77C4C">
      <w:pPr>
        <w:pStyle w:val="ListParagraph"/>
        <w:numPr>
          <w:ilvl w:val="0"/>
          <w:numId w:val="6"/>
        </w:numPr>
        <w:spacing w:line="220" w:lineRule="exact"/>
        <w:rPr>
          <w:rFonts w:ascii="Verdana" w:eastAsia="Verdana" w:hAnsi="Verdana" w:cs="Verdana"/>
          <w:spacing w:val="-1"/>
          <w:sz w:val="18"/>
          <w:szCs w:val="18"/>
        </w:rPr>
      </w:pPr>
      <w:r w:rsidRPr="008419E1">
        <w:rPr>
          <w:rFonts w:ascii="Verdana" w:eastAsia="Verdana" w:hAnsi="Verdana" w:cs="Verdana"/>
          <w:spacing w:val="-1"/>
          <w:sz w:val="18"/>
          <w:szCs w:val="18"/>
        </w:rPr>
        <w:t>B</w:t>
      </w:r>
      <w:r w:rsidR="002268FB" w:rsidRPr="008419E1">
        <w:rPr>
          <w:rFonts w:ascii="Verdana" w:eastAsia="Verdana" w:hAnsi="Verdana" w:cs="Verdana"/>
          <w:spacing w:val="-1"/>
          <w:sz w:val="18"/>
          <w:szCs w:val="18"/>
        </w:rPr>
        <w:t xml:space="preserve">asic training and then full company training in ground-to-air defence systems, </w:t>
      </w:r>
      <w:r w:rsidR="002B63C5" w:rsidRPr="008419E1">
        <w:rPr>
          <w:rFonts w:ascii="Verdana" w:eastAsia="Verdana" w:hAnsi="Verdana" w:cs="Verdana"/>
          <w:spacing w:val="-1"/>
          <w:sz w:val="18"/>
          <w:szCs w:val="18"/>
        </w:rPr>
        <w:t>24-hour</w:t>
      </w:r>
      <w:r w:rsidR="002268FB" w:rsidRPr="008419E1">
        <w:rPr>
          <w:rFonts w:ascii="Verdana" w:eastAsia="Verdana" w:hAnsi="Verdana" w:cs="Verdana"/>
          <w:spacing w:val="-1"/>
          <w:sz w:val="18"/>
          <w:szCs w:val="18"/>
        </w:rPr>
        <w:t xml:space="preserve"> guard shifts, drills and exercises</w:t>
      </w:r>
    </w:p>
    <w:p w:rsidR="00325568" w:rsidRPr="008419E1" w:rsidRDefault="002268FB" w:rsidP="00A77C4C">
      <w:pPr>
        <w:pStyle w:val="ListParagraph"/>
        <w:numPr>
          <w:ilvl w:val="0"/>
          <w:numId w:val="6"/>
        </w:numPr>
        <w:spacing w:line="220" w:lineRule="exact"/>
        <w:rPr>
          <w:rFonts w:ascii="Verdana" w:eastAsia="Verdana" w:hAnsi="Verdana" w:cs="Verdana"/>
          <w:spacing w:val="-1"/>
          <w:sz w:val="18"/>
          <w:szCs w:val="18"/>
        </w:rPr>
      </w:pPr>
      <w:r w:rsidRPr="008419E1">
        <w:rPr>
          <w:rFonts w:ascii="Verdana" w:eastAsia="Verdana" w:hAnsi="Verdana" w:cs="Verdana"/>
          <w:spacing w:val="-1"/>
          <w:sz w:val="18"/>
          <w:szCs w:val="18"/>
        </w:rPr>
        <w:t xml:space="preserve">This invaluable experience has laid the foundation for my constant strive for success, punctuality and </w:t>
      </w:r>
      <w:r w:rsidR="00A77C4C" w:rsidRPr="008419E1">
        <w:rPr>
          <w:rFonts w:ascii="Verdana" w:eastAsia="Verdana" w:hAnsi="Verdana" w:cs="Verdana"/>
          <w:spacing w:val="-1"/>
          <w:sz w:val="18"/>
          <w:szCs w:val="18"/>
        </w:rPr>
        <w:t>the highlighted the importance of team work.</w:t>
      </w:r>
    </w:p>
    <w:p w:rsidR="00325568" w:rsidRPr="008419E1" w:rsidRDefault="00325568">
      <w:pPr>
        <w:spacing w:before="13" w:line="240" w:lineRule="exact"/>
        <w:rPr>
          <w:rFonts w:ascii="Verdana" w:hAnsi="Verdana"/>
          <w:sz w:val="18"/>
          <w:szCs w:val="18"/>
        </w:rPr>
      </w:pPr>
    </w:p>
    <w:p w:rsidR="00325568" w:rsidRPr="008419E1" w:rsidRDefault="002268FB" w:rsidP="00E97850">
      <w:pPr>
        <w:spacing w:line="220" w:lineRule="exact"/>
        <w:ind w:left="100"/>
        <w:rPr>
          <w:rFonts w:ascii="Verdana" w:eastAsia="Verdana" w:hAnsi="Verdana" w:cs="Verdana"/>
          <w:sz w:val="18"/>
          <w:szCs w:val="18"/>
        </w:rPr>
      </w:pPr>
      <w:r w:rsidRPr="008419E1">
        <w:rPr>
          <w:rFonts w:ascii="Verdana" w:eastAsia="Verdana" w:hAnsi="Verdana" w:cs="Verdana"/>
          <w:b/>
          <w:position w:val="-1"/>
          <w:sz w:val="18"/>
          <w:szCs w:val="18"/>
          <w:u w:val="thick" w:color="000000"/>
        </w:rPr>
        <w:t>OTHER</w:t>
      </w:r>
      <w:r w:rsidRPr="008419E1">
        <w:rPr>
          <w:rFonts w:ascii="Verdana" w:eastAsia="Verdana" w:hAnsi="Verdana" w:cs="Verdana"/>
          <w:b/>
          <w:spacing w:val="-14"/>
          <w:position w:val="-1"/>
          <w:sz w:val="18"/>
          <w:szCs w:val="18"/>
          <w:u w:val="thick" w:color="000000"/>
        </w:rPr>
        <w:t xml:space="preserve"> </w:t>
      </w:r>
      <w:r w:rsidRPr="008419E1">
        <w:rPr>
          <w:rFonts w:ascii="Verdana" w:eastAsia="Verdana" w:hAnsi="Verdana" w:cs="Verdana"/>
          <w:b/>
          <w:spacing w:val="2"/>
          <w:position w:val="-1"/>
          <w:sz w:val="18"/>
          <w:szCs w:val="18"/>
          <w:u w:val="thick" w:color="000000"/>
        </w:rPr>
        <w:t>A</w:t>
      </w:r>
      <w:r w:rsidRPr="008419E1">
        <w:rPr>
          <w:rFonts w:ascii="Verdana" w:eastAsia="Verdana" w:hAnsi="Verdana" w:cs="Verdana"/>
          <w:b/>
          <w:position w:val="-1"/>
          <w:sz w:val="18"/>
          <w:szCs w:val="18"/>
          <w:u w:val="thick" w:color="000000"/>
        </w:rPr>
        <w:t>CHIE</w:t>
      </w:r>
      <w:r w:rsidRPr="008419E1">
        <w:rPr>
          <w:rFonts w:ascii="Verdana" w:eastAsia="Verdana" w:hAnsi="Verdana" w:cs="Verdana"/>
          <w:b/>
          <w:spacing w:val="2"/>
          <w:position w:val="-1"/>
          <w:sz w:val="18"/>
          <w:szCs w:val="18"/>
          <w:u w:val="thick" w:color="000000"/>
        </w:rPr>
        <w:t>VE</w:t>
      </w:r>
      <w:r w:rsidRPr="008419E1">
        <w:rPr>
          <w:rFonts w:ascii="Verdana" w:eastAsia="Verdana" w:hAnsi="Verdana" w:cs="Verdana"/>
          <w:b/>
          <w:position w:val="-1"/>
          <w:sz w:val="18"/>
          <w:szCs w:val="18"/>
          <w:u w:val="thick" w:color="000000"/>
        </w:rPr>
        <w:t>M</w:t>
      </w:r>
      <w:r w:rsidRPr="008419E1">
        <w:rPr>
          <w:rFonts w:ascii="Verdana" w:eastAsia="Verdana" w:hAnsi="Verdana" w:cs="Verdana"/>
          <w:b/>
          <w:spacing w:val="1"/>
          <w:position w:val="-1"/>
          <w:sz w:val="18"/>
          <w:szCs w:val="18"/>
          <w:u w:val="thick" w:color="000000"/>
        </w:rPr>
        <w:t>E</w:t>
      </w:r>
      <w:r w:rsidRPr="008419E1">
        <w:rPr>
          <w:rFonts w:ascii="Verdana" w:eastAsia="Verdana" w:hAnsi="Verdana" w:cs="Verdana"/>
          <w:b/>
          <w:position w:val="-1"/>
          <w:sz w:val="18"/>
          <w:szCs w:val="18"/>
          <w:u w:val="thick" w:color="000000"/>
        </w:rPr>
        <w:t>N</w:t>
      </w:r>
      <w:r w:rsidRPr="008419E1">
        <w:rPr>
          <w:rFonts w:ascii="Verdana" w:eastAsia="Verdana" w:hAnsi="Verdana" w:cs="Verdana"/>
          <w:b/>
          <w:spacing w:val="5"/>
          <w:position w:val="-1"/>
          <w:sz w:val="18"/>
          <w:szCs w:val="18"/>
          <w:u w:val="thick" w:color="000000"/>
        </w:rPr>
        <w:t>T</w:t>
      </w:r>
      <w:r w:rsidRPr="008419E1">
        <w:rPr>
          <w:rFonts w:ascii="Verdana" w:eastAsia="Verdana" w:hAnsi="Verdana" w:cs="Verdana"/>
          <w:b/>
          <w:position w:val="-1"/>
          <w:sz w:val="18"/>
          <w:szCs w:val="18"/>
          <w:u w:val="thick" w:color="000000"/>
        </w:rPr>
        <w:t>S</w:t>
      </w:r>
    </w:p>
    <w:p w:rsidR="00E97850" w:rsidRPr="008419E1" w:rsidRDefault="00E97850" w:rsidP="00E97850">
      <w:pPr>
        <w:spacing w:line="220" w:lineRule="exact"/>
        <w:ind w:left="100"/>
        <w:rPr>
          <w:rFonts w:ascii="Verdana" w:eastAsia="Verdana" w:hAnsi="Verdana" w:cs="Verdana"/>
          <w:sz w:val="18"/>
          <w:szCs w:val="18"/>
        </w:rPr>
      </w:pPr>
    </w:p>
    <w:p w:rsidR="00325568" w:rsidRPr="008419E1" w:rsidRDefault="002268FB" w:rsidP="00A77C4C">
      <w:pPr>
        <w:pStyle w:val="ListParagraph"/>
        <w:numPr>
          <w:ilvl w:val="0"/>
          <w:numId w:val="6"/>
        </w:numPr>
        <w:spacing w:line="220" w:lineRule="exact"/>
        <w:rPr>
          <w:rFonts w:ascii="Verdana" w:eastAsia="Verdana" w:hAnsi="Verdana" w:cs="Verdana"/>
          <w:spacing w:val="-1"/>
          <w:sz w:val="18"/>
          <w:szCs w:val="18"/>
        </w:rPr>
      </w:pPr>
      <w:r w:rsidRPr="008419E1">
        <w:rPr>
          <w:rFonts w:ascii="Verdana" w:eastAsia="Verdana" w:hAnsi="Verdana" w:cs="Verdana"/>
          <w:b/>
          <w:spacing w:val="-1"/>
          <w:sz w:val="18"/>
          <w:szCs w:val="18"/>
        </w:rPr>
        <w:t>Technology and Enterprise</w:t>
      </w:r>
      <w:r w:rsidRPr="008419E1">
        <w:rPr>
          <w:rFonts w:ascii="Verdana" w:eastAsia="Verdana" w:hAnsi="Verdana" w:cs="Verdana"/>
          <w:spacing w:val="-1"/>
          <w:sz w:val="18"/>
          <w:szCs w:val="18"/>
        </w:rPr>
        <w:t xml:space="preserve"> – Created a website with a friend about computer animation, graphics and web design. </w:t>
      </w:r>
      <w:r w:rsidR="00E97850" w:rsidRPr="008419E1">
        <w:rPr>
          <w:rFonts w:ascii="Verdana" w:eastAsia="Verdana" w:hAnsi="Verdana" w:cs="Verdana"/>
          <w:spacing w:val="-1"/>
          <w:sz w:val="18"/>
          <w:szCs w:val="18"/>
        </w:rPr>
        <w:t>A</w:t>
      </w:r>
      <w:r w:rsidRPr="008419E1">
        <w:rPr>
          <w:rFonts w:ascii="Verdana" w:eastAsia="Verdana" w:hAnsi="Verdana" w:cs="Verdana"/>
          <w:spacing w:val="-1"/>
          <w:sz w:val="18"/>
          <w:szCs w:val="18"/>
        </w:rPr>
        <w:t xml:space="preserve">t one point it was rated the world’s fastest growing </w:t>
      </w:r>
      <w:proofErr w:type="gramStart"/>
      <w:r w:rsidRPr="008419E1">
        <w:rPr>
          <w:rFonts w:ascii="Verdana" w:eastAsia="Verdana" w:hAnsi="Verdana" w:cs="Verdana"/>
          <w:spacing w:val="-1"/>
          <w:sz w:val="18"/>
          <w:szCs w:val="18"/>
        </w:rPr>
        <w:t>gamers</w:t>
      </w:r>
      <w:proofErr w:type="gramEnd"/>
      <w:r w:rsidRPr="008419E1">
        <w:rPr>
          <w:rFonts w:ascii="Verdana" w:eastAsia="Verdana" w:hAnsi="Verdana" w:cs="Verdana"/>
          <w:spacing w:val="-1"/>
          <w:sz w:val="18"/>
          <w:szCs w:val="18"/>
        </w:rPr>
        <w:t xml:space="preserve"> forum (source: IGN.com).</w:t>
      </w:r>
    </w:p>
    <w:p w:rsidR="00325568" w:rsidRPr="008419E1" w:rsidRDefault="002268FB" w:rsidP="00E97850">
      <w:pPr>
        <w:pStyle w:val="ListParagraph"/>
        <w:numPr>
          <w:ilvl w:val="1"/>
          <w:numId w:val="6"/>
        </w:numPr>
        <w:spacing w:line="220" w:lineRule="exact"/>
        <w:rPr>
          <w:rFonts w:ascii="Verdana" w:eastAsia="Verdana" w:hAnsi="Verdana" w:cs="Verdana"/>
          <w:spacing w:val="-1"/>
          <w:sz w:val="18"/>
          <w:szCs w:val="18"/>
        </w:rPr>
      </w:pPr>
      <w:r w:rsidRPr="008419E1">
        <w:rPr>
          <w:rFonts w:ascii="Verdana" w:eastAsia="Verdana" w:hAnsi="Verdana" w:cs="Verdana"/>
          <w:spacing w:val="-1"/>
          <w:sz w:val="18"/>
          <w:szCs w:val="18"/>
        </w:rPr>
        <w:t xml:space="preserve">In charge of design elements of the website and introducing new content to increase the sites popularity. </w:t>
      </w:r>
    </w:p>
    <w:p w:rsidR="00325568" w:rsidRPr="008419E1" w:rsidRDefault="002268FB" w:rsidP="00A77C4C">
      <w:pPr>
        <w:pStyle w:val="ListParagraph"/>
        <w:numPr>
          <w:ilvl w:val="0"/>
          <w:numId w:val="6"/>
        </w:numPr>
        <w:spacing w:line="220" w:lineRule="exact"/>
        <w:rPr>
          <w:rFonts w:ascii="Verdana" w:eastAsia="Verdana" w:hAnsi="Verdana" w:cs="Verdana"/>
          <w:spacing w:val="-1"/>
          <w:sz w:val="18"/>
          <w:szCs w:val="18"/>
        </w:rPr>
      </w:pPr>
      <w:r w:rsidRPr="008419E1">
        <w:rPr>
          <w:rFonts w:ascii="Verdana" w:eastAsia="Verdana" w:hAnsi="Verdana" w:cs="Verdana"/>
          <w:b/>
          <w:spacing w:val="-1"/>
          <w:sz w:val="18"/>
          <w:szCs w:val="18"/>
        </w:rPr>
        <w:t>Volunteering</w:t>
      </w:r>
      <w:r w:rsidRPr="008419E1">
        <w:rPr>
          <w:rFonts w:ascii="Verdana" w:eastAsia="Verdana" w:hAnsi="Verdana" w:cs="Verdana"/>
          <w:spacing w:val="-1"/>
          <w:sz w:val="18"/>
          <w:szCs w:val="18"/>
        </w:rPr>
        <w:t xml:space="preserve"> – Volunteering at a homeless shelter in Tehran, Iran during summer of 2006. This was a rewarding opportunity to be part of a team of people to help underprivileged people in Iran.</w:t>
      </w:r>
    </w:p>
    <w:p w:rsidR="00325568" w:rsidRPr="008419E1" w:rsidRDefault="002268FB" w:rsidP="00A77C4C">
      <w:pPr>
        <w:pStyle w:val="ListParagraph"/>
        <w:numPr>
          <w:ilvl w:val="0"/>
          <w:numId w:val="6"/>
        </w:numPr>
        <w:spacing w:line="220" w:lineRule="exact"/>
        <w:rPr>
          <w:rFonts w:ascii="Verdana" w:eastAsia="Verdana" w:hAnsi="Verdana" w:cs="Verdana"/>
          <w:spacing w:val="-1"/>
          <w:sz w:val="18"/>
          <w:szCs w:val="18"/>
        </w:rPr>
      </w:pPr>
      <w:r w:rsidRPr="008419E1">
        <w:rPr>
          <w:rFonts w:ascii="Verdana" w:eastAsia="Verdana" w:hAnsi="Verdana" w:cs="Verdana"/>
          <w:b/>
          <w:spacing w:val="-1"/>
          <w:sz w:val="18"/>
          <w:szCs w:val="18"/>
        </w:rPr>
        <w:t>Young Apprentices</w:t>
      </w:r>
      <w:r w:rsidRPr="008419E1">
        <w:rPr>
          <w:rFonts w:ascii="Verdana" w:eastAsia="Verdana" w:hAnsi="Verdana" w:cs="Verdana"/>
          <w:spacing w:val="-1"/>
          <w:sz w:val="18"/>
          <w:szCs w:val="18"/>
        </w:rPr>
        <w:t xml:space="preserve"> – Promoting the Atos Apprenticeship programme in my local</w:t>
      </w:r>
      <w:r w:rsidR="00A77C4C" w:rsidRPr="008419E1">
        <w:rPr>
          <w:rFonts w:ascii="Verdana" w:eastAsia="Verdana" w:hAnsi="Verdana" w:cs="Verdana"/>
          <w:spacing w:val="-1"/>
          <w:sz w:val="18"/>
          <w:szCs w:val="18"/>
        </w:rPr>
        <w:t xml:space="preserve"> area.</w:t>
      </w:r>
    </w:p>
    <w:p w:rsidR="00325568" w:rsidRPr="008419E1" w:rsidRDefault="00325568">
      <w:pPr>
        <w:spacing w:line="200" w:lineRule="exact"/>
        <w:rPr>
          <w:rFonts w:ascii="Verdana" w:hAnsi="Verdana"/>
          <w:sz w:val="18"/>
          <w:szCs w:val="18"/>
        </w:rPr>
      </w:pPr>
    </w:p>
    <w:p w:rsidR="00325568" w:rsidRPr="008419E1" w:rsidRDefault="00325568">
      <w:pPr>
        <w:spacing w:before="18" w:line="240" w:lineRule="exact"/>
        <w:rPr>
          <w:rFonts w:ascii="Verdana" w:hAnsi="Verdana"/>
          <w:sz w:val="18"/>
          <w:szCs w:val="18"/>
        </w:rPr>
      </w:pPr>
    </w:p>
    <w:p w:rsidR="00325568" w:rsidRPr="008419E1" w:rsidRDefault="002268FB">
      <w:pPr>
        <w:spacing w:line="220" w:lineRule="exact"/>
        <w:ind w:left="100"/>
        <w:rPr>
          <w:rFonts w:ascii="Verdana" w:eastAsia="Verdana" w:hAnsi="Verdana" w:cs="Verdana"/>
          <w:sz w:val="18"/>
          <w:szCs w:val="18"/>
        </w:rPr>
      </w:pPr>
      <w:r w:rsidRPr="008419E1">
        <w:rPr>
          <w:rFonts w:ascii="Verdana" w:eastAsia="Verdana" w:hAnsi="Verdana" w:cs="Verdana"/>
          <w:b/>
          <w:position w:val="-1"/>
          <w:sz w:val="18"/>
          <w:szCs w:val="18"/>
          <w:u w:val="thick" w:color="000000"/>
        </w:rPr>
        <w:t>E</w:t>
      </w:r>
      <w:r w:rsidRPr="008419E1">
        <w:rPr>
          <w:rFonts w:ascii="Verdana" w:eastAsia="Verdana" w:hAnsi="Verdana" w:cs="Verdana"/>
          <w:b/>
          <w:spacing w:val="1"/>
          <w:position w:val="-1"/>
          <w:sz w:val="18"/>
          <w:szCs w:val="18"/>
          <w:u w:val="thick" w:color="000000"/>
        </w:rPr>
        <w:t>D</w:t>
      </w:r>
      <w:r w:rsidRPr="008419E1">
        <w:rPr>
          <w:rFonts w:ascii="Verdana" w:eastAsia="Verdana" w:hAnsi="Verdana" w:cs="Verdana"/>
          <w:b/>
          <w:position w:val="-1"/>
          <w:sz w:val="18"/>
          <w:szCs w:val="18"/>
          <w:u w:val="thick" w:color="000000"/>
        </w:rPr>
        <w:t>UCATION</w:t>
      </w:r>
    </w:p>
    <w:p w:rsidR="00325568" w:rsidRPr="008419E1" w:rsidRDefault="00325568">
      <w:pPr>
        <w:spacing w:before="19" w:line="200" w:lineRule="exact"/>
        <w:rPr>
          <w:rFonts w:ascii="Verdana" w:hAnsi="Verdana"/>
          <w:sz w:val="18"/>
          <w:szCs w:val="18"/>
        </w:rPr>
      </w:pPr>
    </w:p>
    <w:p w:rsidR="00325568" w:rsidRPr="008419E1" w:rsidRDefault="002268FB">
      <w:pPr>
        <w:spacing w:before="26"/>
        <w:ind w:left="100"/>
        <w:rPr>
          <w:rFonts w:ascii="Verdana" w:eastAsia="Verdana" w:hAnsi="Verdana" w:cs="Verdana"/>
          <w:sz w:val="18"/>
          <w:szCs w:val="18"/>
        </w:rPr>
      </w:pPr>
      <w:r w:rsidRPr="008419E1">
        <w:rPr>
          <w:rFonts w:ascii="Verdana" w:eastAsia="Verdana" w:hAnsi="Verdana" w:cs="Verdana"/>
          <w:b/>
          <w:sz w:val="18"/>
          <w:szCs w:val="18"/>
        </w:rPr>
        <w:t>U</w:t>
      </w:r>
      <w:r w:rsidRPr="008419E1">
        <w:rPr>
          <w:rFonts w:ascii="Verdana" w:eastAsia="Verdana" w:hAnsi="Verdana" w:cs="Verdana"/>
          <w:b/>
          <w:spacing w:val="-1"/>
          <w:sz w:val="18"/>
          <w:szCs w:val="18"/>
        </w:rPr>
        <w:t>n</w:t>
      </w:r>
      <w:r w:rsidRPr="008419E1">
        <w:rPr>
          <w:rFonts w:ascii="Verdana" w:eastAsia="Verdana" w:hAnsi="Verdana" w:cs="Verdana"/>
          <w:b/>
          <w:sz w:val="18"/>
          <w:szCs w:val="18"/>
        </w:rPr>
        <w:t>i</w:t>
      </w:r>
      <w:r w:rsidRPr="008419E1">
        <w:rPr>
          <w:rFonts w:ascii="Verdana" w:eastAsia="Verdana" w:hAnsi="Verdana" w:cs="Verdana"/>
          <w:b/>
          <w:spacing w:val="-1"/>
          <w:sz w:val="18"/>
          <w:szCs w:val="18"/>
        </w:rPr>
        <w:t>ve</w:t>
      </w:r>
      <w:r w:rsidRPr="008419E1">
        <w:rPr>
          <w:rFonts w:ascii="Verdana" w:eastAsia="Verdana" w:hAnsi="Verdana" w:cs="Verdana"/>
          <w:b/>
          <w:sz w:val="18"/>
          <w:szCs w:val="18"/>
        </w:rPr>
        <w:t>rs</w:t>
      </w:r>
      <w:r w:rsidRPr="008419E1">
        <w:rPr>
          <w:rFonts w:ascii="Verdana" w:eastAsia="Verdana" w:hAnsi="Verdana" w:cs="Verdana"/>
          <w:b/>
          <w:spacing w:val="2"/>
          <w:sz w:val="18"/>
          <w:szCs w:val="18"/>
        </w:rPr>
        <w:t>it</w:t>
      </w:r>
      <w:r w:rsidRPr="008419E1">
        <w:rPr>
          <w:rFonts w:ascii="Verdana" w:eastAsia="Verdana" w:hAnsi="Verdana" w:cs="Verdana"/>
          <w:b/>
          <w:sz w:val="18"/>
          <w:szCs w:val="18"/>
        </w:rPr>
        <w:t>y</w:t>
      </w:r>
      <w:r w:rsidRPr="008419E1">
        <w:rPr>
          <w:rFonts w:ascii="Verdana" w:eastAsia="Verdana" w:hAnsi="Verdana" w:cs="Verdana"/>
          <w:b/>
          <w:spacing w:val="-23"/>
          <w:sz w:val="18"/>
          <w:szCs w:val="18"/>
        </w:rPr>
        <w:t xml:space="preserve"> </w:t>
      </w:r>
      <w:r w:rsidRPr="008419E1">
        <w:rPr>
          <w:rFonts w:ascii="Verdana" w:eastAsia="Verdana" w:hAnsi="Verdana" w:cs="Verdana"/>
          <w:b/>
          <w:spacing w:val="4"/>
          <w:sz w:val="18"/>
          <w:szCs w:val="18"/>
        </w:rPr>
        <w:t>o</w:t>
      </w:r>
      <w:r w:rsidRPr="008419E1">
        <w:rPr>
          <w:rFonts w:ascii="Verdana" w:eastAsia="Verdana" w:hAnsi="Verdana" w:cs="Verdana"/>
          <w:b/>
          <w:sz w:val="18"/>
          <w:szCs w:val="18"/>
        </w:rPr>
        <w:t>f</w:t>
      </w:r>
      <w:r w:rsidRPr="008419E1">
        <w:rPr>
          <w:rFonts w:ascii="Verdana" w:eastAsia="Verdana" w:hAnsi="Verdana" w:cs="Verdana"/>
          <w:b/>
          <w:spacing w:val="-5"/>
          <w:sz w:val="18"/>
          <w:szCs w:val="18"/>
        </w:rPr>
        <w:t xml:space="preserve"> </w:t>
      </w:r>
      <w:r w:rsidRPr="008419E1">
        <w:rPr>
          <w:rFonts w:ascii="Verdana" w:eastAsia="Verdana" w:hAnsi="Verdana" w:cs="Verdana"/>
          <w:b/>
          <w:sz w:val="18"/>
          <w:szCs w:val="18"/>
        </w:rPr>
        <w:t>P</w:t>
      </w:r>
      <w:r w:rsidRPr="008419E1">
        <w:rPr>
          <w:rFonts w:ascii="Verdana" w:eastAsia="Verdana" w:hAnsi="Verdana" w:cs="Verdana"/>
          <w:b/>
          <w:spacing w:val="-1"/>
          <w:sz w:val="18"/>
          <w:szCs w:val="18"/>
        </w:rPr>
        <w:t>or</w:t>
      </w:r>
      <w:r w:rsidRPr="008419E1">
        <w:rPr>
          <w:rFonts w:ascii="Verdana" w:eastAsia="Verdana" w:hAnsi="Verdana" w:cs="Verdana"/>
          <w:b/>
          <w:sz w:val="18"/>
          <w:szCs w:val="18"/>
        </w:rPr>
        <w:t>ts</w:t>
      </w:r>
      <w:r w:rsidRPr="008419E1">
        <w:rPr>
          <w:rFonts w:ascii="Verdana" w:eastAsia="Verdana" w:hAnsi="Verdana" w:cs="Verdana"/>
          <w:b/>
          <w:spacing w:val="6"/>
          <w:sz w:val="18"/>
          <w:szCs w:val="18"/>
        </w:rPr>
        <w:t>m</w:t>
      </w:r>
      <w:r w:rsidRPr="008419E1">
        <w:rPr>
          <w:rFonts w:ascii="Verdana" w:eastAsia="Verdana" w:hAnsi="Verdana" w:cs="Verdana"/>
          <w:b/>
          <w:spacing w:val="2"/>
          <w:sz w:val="18"/>
          <w:szCs w:val="18"/>
        </w:rPr>
        <w:t>ou</w:t>
      </w:r>
      <w:r w:rsidRPr="008419E1">
        <w:rPr>
          <w:rFonts w:ascii="Verdana" w:eastAsia="Verdana" w:hAnsi="Verdana" w:cs="Verdana"/>
          <w:b/>
          <w:sz w:val="18"/>
          <w:szCs w:val="18"/>
        </w:rPr>
        <w:t>th</w:t>
      </w:r>
    </w:p>
    <w:p w:rsidR="00325568" w:rsidRPr="008419E1" w:rsidRDefault="002268FB">
      <w:pPr>
        <w:spacing w:line="220" w:lineRule="exact"/>
        <w:ind w:left="100"/>
        <w:rPr>
          <w:rFonts w:ascii="Verdana" w:eastAsia="Verdana" w:hAnsi="Verdana" w:cs="Verdana"/>
          <w:sz w:val="18"/>
          <w:szCs w:val="18"/>
        </w:rPr>
      </w:pPr>
      <w:proofErr w:type="gramStart"/>
      <w:r w:rsidRPr="008419E1">
        <w:rPr>
          <w:rFonts w:ascii="Verdana" w:eastAsia="Verdana" w:hAnsi="Verdana" w:cs="Verdana"/>
          <w:sz w:val="18"/>
          <w:szCs w:val="18"/>
        </w:rPr>
        <w:t>BS</w:t>
      </w:r>
      <w:r w:rsidRPr="008419E1">
        <w:rPr>
          <w:rFonts w:ascii="Verdana" w:eastAsia="Verdana" w:hAnsi="Verdana" w:cs="Verdana"/>
          <w:spacing w:val="-1"/>
          <w:sz w:val="18"/>
          <w:szCs w:val="18"/>
        </w:rPr>
        <w:t>c</w:t>
      </w:r>
      <w:r w:rsidRPr="008419E1">
        <w:rPr>
          <w:rFonts w:ascii="Verdana" w:eastAsia="Verdana" w:hAnsi="Verdana" w:cs="Verdana"/>
          <w:sz w:val="18"/>
          <w:szCs w:val="18"/>
        </w:rPr>
        <w:t>(</w:t>
      </w:r>
      <w:proofErr w:type="gramEnd"/>
      <w:r w:rsidRPr="008419E1">
        <w:rPr>
          <w:rFonts w:ascii="Verdana" w:eastAsia="Verdana" w:hAnsi="Verdana" w:cs="Verdana"/>
          <w:spacing w:val="3"/>
          <w:sz w:val="18"/>
          <w:szCs w:val="18"/>
        </w:rPr>
        <w:t>H</w:t>
      </w:r>
      <w:r w:rsidRPr="008419E1">
        <w:rPr>
          <w:rFonts w:ascii="Verdana" w:eastAsia="Verdana" w:hAnsi="Verdana" w:cs="Verdana"/>
          <w:sz w:val="18"/>
          <w:szCs w:val="18"/>
        </w:rPr>
        <w:t>ONS)</w:t>
      </w:r>
      <w:r w:rsidR="00B41B10" w:rsidRPr="008419E1">
        <w:rPr>
          <w:rFonts w:ascii="Verdana" w:eastAsia="Verdana" w:hAnsi="Verdana" w:cs="Verdana"/>
          <w:spacing w:val="-24"/>
          <w:sz w:val="18"/>
          <w:szCs w:val="18"/>
        </w:rPr>
        <w:t xml:space="preserve">(ECON) </w:t>
      </w:r>
      <w:r w:rsidRPr="008419E1">
        <w:rPr>
          <w:rFonts w:ascii="Verdana" w:eastAsia="Verdana" w:hAnsi="Verdana" w:cs="Verdana"/>
          <w:spacing w:val="2"/>
          <w:sz w:val="18"/>
          <w:szCs w:val="18"/>
        </w:rPr>
        <w:t>B</w:t>
      </w:r>
      <w:r w:rsidRPr="008419E1">
        <w:rPr>
          <w:rFonts w:ascii="Verdana" w:eastAsia="Verdana" w:hAnsi="Verdana" w:cs="Verdana"/>
          <w:spacing w:val="-1"/>
          <w:sz w:val="18"/>
          <w:szCs w:val="18"/>
        </w:rPr>
        <w:t>u</w:t>
      </w:r>
      <w:r w:rsidRPr="008419E1">
        <w:rPr>
          <w:rFonts w:ascii="Verdana" w:eastAsia="Verdana" w:hAnsi="Verdana" w:cs="Verdana"/>
          <w:sz w:val="18"/>
          <w:szCs w:val="18"/>
        </w:rPr>
        <w:t>s</w:t>
      </w:r>
      <w:r w:rsidRPr="008419E1">
        <w:rPr>
          <w:rFonts w:ascii="Verdana" w:eastAsia="Verdana" w:hAnsi="Verdana" w:cs="Verdana"/>
          <w:spacing w:val="2"/>
          <w:sz w:val="18"/>
          <w:szCs w:val="18"/>
        </w:rPr>
        <w:t>in</w:t>
      </w:r>
      <w:r w:rsidRPr="008419E1">
        <w:rPr>
          <w:rFonts w:ascii="Verdana" w:eastAsia="Verdana" w:hAnsi="Verdana" w:cs="Verdana"/>
          <w:spacing w:val="-1"/>
          <w:sz w:val="18"/>
          <w:szCs w:val="18"/>
        </w:rPr>
        <w:t>e</w:t>
      </w:r>
      <w:r w:rsidRPr="008419E1">
        <w:rPr>
          <w:rFonts w:ascii="Verdana" w:eastAsia="Verdana" w:hAnsi="Verdana" w:cs="Verdana"/>
          <w:sz w:val="18"/>
          <w:szCs w:val="18"/>
        </w:rPr>
        <w:t>ss</w:t>
      </w:r>
      <w:r w:rsidRPr="008419E1">
        <w:rPr>
          <w:rFonts w:ascii="Verdana" w:eastAsia="Verdana" w:hAnsi="Verdana" w:cs="Verdana"/>
          <w:spacing w:val="-18"/>
          <w:sz w:val="18"/>
          <w:szCs w:val="18"/>
        </w:rPr>
        <w:t xml:space="preserve"> </w:t>
      </w:r>
      <w:r w:rsidRPr="008419E1">
        <w:rPr>
          <w:rFonts w:ascii="Verdana" w:eastAsia="Verdana" w:hAnsi="Verdana" w:cs="Verdana"/>
          <w:spacing w:val="5"/>
          <w:sz w:val="18"/>
          <w:szCs w:val="18"/>
        </w:rPr>
        <w:t>E</w:t>
      </w:r>
      <w:r w:rsidRPr="008419E1">
        <w:rPr>
          <w:rFonts w:ascii="Verdana" w:eastAsia="Verdana" w:hAnsi="Verdana" w:cs="Verdana"/>
          <w:spacing w:val="-1"/>
          <w:sz w:val="18"/>
          <w:szCs w:val="18"/>
        </w:rPr>
        <w:t>co</w:t>
      </w:r>
      <w:r w:rsidRPr="008419E1">
        <w:rPr>
          <w:rFonts w:ascii="Verdana" w:eastAsia="Verdana" w:hAnsi="Verdana" w:cs="Verdana"/>
          <w:spacing w:val="2"/>
          <w:sz w:val="18"/>
          <w:szCs w:val="18"/>
        </w:rPr>
        <w:t>n</w:t>
      </w:r>
      <w:r w:rsidRPr="008419E1">
        <w:rPr>
          <w:rFonts w:ascii="Verdana" w:eastAsia="Verdana" w:hAnsi="Verdana" w:cs="Verdana"/>
          <w:spacing w:val="-1"/>
          <w:sz w:val="18"/>
          <w:szCs w:val="18"/>
        </w:rPr>
        <w:t>o</w:t>
      </w:r>
      <w:r w:rsidRPr="008419E1">
        <w:rPr>
          <w:rFonts w:ascii="Verdana" w:eastAsia="Verdana" w:hAnsi="Verdana" w:cs="Verdana"/>
          <w:spacing w:val="2"/>
          <w:sz w:val="18"/>
          <w:szCs w:val="18"/>
        </w:rPr>
        <w:t>mi</w:t>
      </w:r>
      <w:r w:rsidRPr="008419E1">
        <w:rPr>
          <w:rFonts w:ascii="Verdana" w:eastAsia="Verdana" w:hAnsi="Verdana" w:cs="Verdana"/>
          <w:spacing w:val="-1"/>
          <w:sz w:val="18"/>
          <w:szCs w:val="18"/>
        </w:rPr>
        <w:t>c</w:t>
      </w:r>
      <w:r w:rsidRPr="008419E1">
        <w:rPr>
          <w:rFonts w:ascii="Verdana" w:eastAsia="Verdana" w:hAnsi="Verdana" w:cs="Verdana"/>
          <w:sz w:val="18"/>
          <w:szCs w:val="18"/>
        </w:rPr>
        <w:t>s</w:t>
      </w:r>
      <w:r w:rsidRPr="008419E1">
        <w:rPr>
          <w:rFonts w:ascii="Verdana" w:eastAsia="Verdana" w:hAnsi="Verdana" w:cs="Verdana"/>
          <w:spacing w:val="-23"/>
          <w:sz w:val="18"/>
          <w:szCs w:val="18"/>
        </w:rPr>
        <w:t xml:space="preserve"> </w:t>
      </w:r>
      <w:r w:rsidRPr="008419E1">
        <w:rPr>
          <w:rFonts w:ascii="Verdana" w:eastAsia="Verdana" w:hAnsi="Verdana" w:cs="Verdana"/>
          <w:sz w:val="18"/>
          <w:szCs w:val="18"/>
        </w:rPr>
        <w:t>(</w:t>
      </w:r>
      <w:r w:rsidRPr="008419E1">
        <w:rPr>
          <w:rFonts w:ascii="Verdana" w:eastAsia="Verdana" w:hAnsi="Verdana" w:cs="Verdana"/>
          <w:spacing w:val="2"/>
          <w:sz w:val="18"/>
          <w:szCs w:val="18"/>
        </w:rPr>
        <w:t>2</w:t>
      </w:r>
      <w:r w:rsidRPr="008419E1">
        <w:rPr>
          <w:rFonts w:ascii="Verdana" w:eastAsia="Verdana" w:hAnsi="Verdana" w:cs="Verdana"/>
          <w:sz w:val="18"/>
          <w:szCs w:val="18"/>
        </w:rPr>
        <w:t>00</w:t>
      </w:r>
      <w:r w:rsidRPr="008419E1">
        <w:rPr>
          <w:rFonts w:ascii="Verdana" w:eastAsia="Verdana" w:hAnsi="Verdana" w:cs="Verdana"/>
          <w:spacing w:val="4"/>
          <w:sz w:val="18"/>
          <w:szCs w:val="18"/>
        </w:rPr>
        <w:t>6</w:t>
      </w:r>
      <w:r w:rsidRPr="008419E1">
        <w:rPr>
          <w:rFonts w:ascii="Verdana" w:eastAsia="Verdana" w:hAnsi="Verdana" w:cs="Verdana"/>
          <w:spacing w:val="3"/>
          <w:sz w:val="18"/>
          <w:szCs w:val="18"/>
        </w:rPr>
        <w:t>-</w:t>
      </w:r>
      <w:r w:rsidRPr="008419E1">
        <w:rPr>
          <w:rFonts w:ascii="Verdana" w:eastAsia="Verdana" w:hAnsi="Verdana" w:cs="Verdana"/>
          <w:sz w:val="18"/>
          <w:szCs w:val="18"/>
        </w:rPr>
        <w:t>2009)</w:t>
      </w:r>
      <w:r w:rsidRPr="008419E1">
        <w:rPr>
          <w:rFonts w:ascii="Verdana" w:eastAsia="Verdana" w:hAnsi="Verdana" w:cs="Verdana"/>
          <w:spacing w:val="-23"/>
          <w:sz w:val="18"/>
          <w:szCs w:val="18"/>
        </w:rPr>
        <w:t xml:space="preserve"> </w:t>
      </w:r>
      <w:r w:rsidRPr="008419E1">
        <w:rPr>
          <w:rFonts w:ascii="Verdana" w:eastAsia="Verdana" w:hAnsi="Verdana" w:cs="Verdana"/>
          <w:sz w:val="18"/>
          <w:szCs w:val="18"/>
        </w:rPr>
        <w:t>–</w:t>
      </w:r>
      <w:r w:rsidRPr="008419E1">
        <w:rPr>
          <w:rFonts w:ascii="Verdana" w:eastAsia="Verdana" w:hAnsi="Verdana" w:cs="Verdana"/>
          <w:spacing w:val="-1"/>
          <w:sz w:val="18"/>
          <w:szCs w:val="18"/>
        </w:rPr>
        <w:t xml:space="preserve"> </w:t>
      </w:r>
      <w:r w:rsidRPr="008419E1">
        <w:rPr>
          <w:rFonts w:ascii="Verdana" w:eastAsia="Verdana" w:hAnsi="Verdana" w:cs="Verdana"/>
          <w:sz w:val="18"/>
          <w:szCs w:val="18"/>
        </w:rPr>
        <w:t>(Up</w:t>
      </w:r>
      <w:r w:rsidRPr="008419E1">
        <w:rPr>
          <w:rFonts w:ascii="Verdana" w:eastAsia="Verdana" w:hAnsi="Verdana" w:cs="Verdana"/>
          <w:spacing w:val="2"/>
          <w:sz w:val="18"/>
          <w:szCs w:val="18"/>
        </w:rPr>
        <w:t>p</w:t>
      </w:r>
      <w:r w:rsidRPr="008419E1">
        <w:rPr>
          <w:rFonts w:ascii="Verdana" w:eastAsia="Verdana" w:hAnsi="Verdana" w:cs="Verdana"/>
          <w:spacing w:val="-1"/>
          <w:sz w:val="18"/>
          <w:szCs w:val="18"/>
        </w:rPr>
        <w:t>e</w:t>
      </w:r>
      <w:r w:rsidRPr="008419E1">
        <w:rPr>
          <w:rFonts w:ascii="Verdana" w:eastAsia="Verdana" w:hAnsi="Verdana" w:cs="Verdana"/>
          <w:sz w:val="18"/>
          <w:szCs w:val="18"/>
        </w:rPr>
        <w:t>r</w:t>
      </w:r>
      <w:r w:rsidRPr="008419E1">
        <w:rPr>
          <w:rFonts w:ascii="Verdana" w:eastAsia="Verdana" w:hAnsi="Verdana" w:cs="Verdana"/>
          <w:spacing w:val="-10"/>
          <w:sz w:val="18"/>
          <w:szCs w:val="18"/>
        </w:rPr>
        <w:t xml:space="preserve"> </w:t>
      </w:r>
      <w:r w:rsidRPr="008419E1">
        <w:rPr>
          <w:rFonts w:ascii="Verdana" w:eastAsia="Verdana" w:hAnsi="Verdana" w:cs="Verdana"/>
          <w:spacing w:val="2"/>
          <w:sz w:val="18"/>
          <w:szCs w:val="18"/>
        </w:rPr>
        <w:t>S</w:t>
      </w:r>
      <w:r w:rsidRPr="008419E1">
        <w:rPr>
          <w:rFonts w:ascii="Verdana" w:eastAsia="Verdana" w:hAnsi="Verdana" w:cs="Verdana"/>
          <w:spacing w:val="-1"/>
          <w:sz w:val="18"/>
          <w:szCs w:val="18"/>
        </w:rPr>
        <w:t>ec</w:t>
      </w:r>
      <w:r w:rsidRPr="008419E1">
        <w:rPr>
          <w:rFonts w:ascii="Verdana" w:eastAsia="Verdana" w:hAnsi="Verdana" w:cs="Verdana"/>
          <w:spacing w:val="2"/>
          <w:sz w:val="18"/>
          <w:szCs w:val="18"/>
        </w:rPr>
        <w:t>o</w:t>
      </w:r>
      <w:r w:rsidRPr="008419E1">
        <w:rPr>
          <w:rFonts w:ascii="Verdana" w:eastAsia="Verdana" w:hAnsi="Verdana" w:cs="Verdana"/>
          <w:spacing w:val="-1"/>
          <w:sz w:val="18"/>
          <w:szCs w:val="18"/>
        </w:rPr>
        <w:t>n</w:t>
      </w:r>
      <w:r w:rsidRPr="008419E1">
        <w:rPr>
          <w:rFonts w:ascii="Verdana" w:eastAsia="Verdana" w:hAnsi="Verdana" w:cs="Verdana"/>
          <w:sz w:val="18"/>
          <w:szCs w:val="18"/>
        </w:rPr>
        <w:t>d</w:t>
      </w:r>
      <w:r w:rsidRPr="008419E1">
        <w:rPr>
          <w:rFonts w:ascii="Verdana" w:eastAsia="Verdana" w:hAnsi="Verdana" w:cs="Verdana"/>
          <w:spacing w:val="-16"/>
          <w:sz w:val="18"/>
          <w:szCs w:val="18"/>
        </w:rPr>
        <w:t xml:space="preserve"> </w:t>
      </w:r>
      <w:r w:rsidRPr="008419E1">
        <w:rPr>
          <w:rFonts w:ascii="Verdana" w:eastAsia="Verdana" w:hAnsi="Verdana" w:cs="Verdana"/>
          <w:sz w:val="18"/>
          <w:szCs w:val="18"/>
        </w:rPr>
        <w:t>Cla</w:t>
      </w:r>
      <w:r w:rsidRPr="008419E1">
        <w:rPr>
          <w:rFonts w:ascii="Verdana" w:eastAsia="Verdana" w:hAnsi="Verdana" w:cs="Verdana"/>
          <w:spacing w:val="3"/>
          <w:sz w:val="18"/>
          <w:szCs w:val="18"/>
        </w:rPr>
        <w:t>ss</w:t>
      </w:r>
      <w:r w:rsidRPr="008419E1">
        <w:rPr>
          <w:rFonts w:ascii="Verdana" w:eastAsia="Verdana" w:hAnsi="Verdana" w:cs="Verdana"/>
          <w:sz w:val="18"/>
          <w:szCs w:val="18"/>
        </w:rPr>
        <w:t>,</w:t>
      </w:r>
      <w:r w:rsidRPr="008419E1">
        <w:rPr>
          <w:rFonts w:ascii="Verdana" w:eastAsia="Verdana" w:hAnsi="Verdana" w:cs="Verdana"/>
          <w:spacing w:val="-7"/>
          <w:sz w:val="18"/>
          <w:szCs w:val="18"/>
        </w:rPr>
        <w:t xml:space="preserve"> </w:t>
      </w:r>
      <w:r w:rsidRPr="008419E1">
        <w:rPr>
          <w:rFonts w:ascii="Verdana" w:eastAsia="Verdana" w:hAnsi="Verdana" w:cs="Verdana"/>
          <w:sz w:val="18"/>
          <w:szCs w:val="18"/>
        </w:rPr>
        <w:t>2</w:t>
      </w:r>
      <w:r w:rsidRPr="008419E1">
        <w:rPr>
          <w:rFonts w:ascii="Verdana" w:eastAsia="Verdana" w:hAnsi="Verdana" w:cs="Verdana"/>
          <w:spacing w:val="1"/>
          <w:sz w:val="18"/>
          <w:szCs w:val="18"/>
        </w:rPr>
        <w:t>.</w:t>
      </w:r>
      <w:r w:rsidRPr="008419E1">
        <w:rPr>
          <w:rFonts w:ascii="Verdana" w:eastAsia="Verdana" w:hAnsi="Verdana" w:cs="Verdana"/>
          <w:sz w:val="18"/>
          <w:szCs w:val="18"/>
        </w:rPr>
        <w:t>1).</w:t>
      </w:r>
    </w:p>
    <w:p w:rsidR="00325568" w:rsidRPr="008419E1" w:rsidRDefault="00325568">
      <w:pPr>
        <w:spacing w:before="9" w:line="220" w:lineRule="exact"/>
        <w:rPr>
          <w:rFonts w:ascii="Verdana" w:hAnsi="Verdana"/>
          <w:sz w:val="18"/>
          <w:szCs w:val="18"/>
        </w:rPr>
      </w:pPr>
    </w:p>
    <w:p w:rsidR="00325568" w:rsidRPr="008419E1" w:rsidRDefault="002268FB">
      <w:pPr>
        <w:ind w:left="100"/>
        <w:rPr>
          <w:rFonts w:ascii="Verdana" w:eastAsia="Verdana" w:hAnsi="Verdana" w:cs="Verdana"/>
          <w:sz w:val="18"/>
          <w:szCs w:val="18"/>
        </w:rPr>
      </w:pPr>
      <w:proofErr w:type="spellStart"/>
      <w:r w:rsidRPr="008419E1">
        <w:rPr>
          <w:rFonts w:ascii="Verdana" w:eastAsia="Verdana" w:hAnsi="Verdana" w:cs="Verdana"/>
          <w:b/>
          <w:sz w:val="18"/>
          <w:szCs w:val="18"/>
        </w:rPr>
        <w:t>St</w:t>
      </w:r>
      <w:r w:rsidRPr="008419E1">
        <w:rPr>
          <w:rFonts w:ascii="Verdana" w:eastAsia="Verdana" w:hAnsi="Verdana" w:cs="Verdana"/>
          <w:b/>
          <w:spacing w:val="-1"/>
          <w:sz w:val="18"/>
          <w:szCs w:val="18"/>
        </w:rPr>
        <w:t>ro</w:t>
      </w:r>
      <w:r w:rsidRPr="008419E1">
        <w:rPr>
          <w:rFonts w:ascii="Verdana" w:eastAsia="Verdana" w:hAnsi="Verdana" w:cs="Verdana"/>
          <w:b/>
          <w:spacing w:val="2"/>
          <w:sz w:val="18"/>
          <w:szCs w:val="18"/>
        </w:rPr>
        <w:t>d</w:t>
      </w:r>
      <w:r w:rsidRPr="008419E1">
        <w:rPr>
          <w:rFonts w:ascii="Verdana" w:eastAsia="Verdana" w:hAnsi="Verdana" w:cs="Verdana"/>
          <w:b/>
          <w:spacing w:val="-1"/>
          <w:sz w:val="18"/>
          <w:szCs w:val="18"/>
        </w:rPr>
        <w:t>e</w:t>
      </w:r>
      <w:r w:rsidRPr="008419E1">
        <w:rPr>
          <w:rFonts w:ascii="Verdana" w:eastAsia="Verdana" w:hAnsi="Verdana" w:cs="Verdana"/>
          <w:b/>
          <w:sz w:val="18"/>
          <w:szCs w:val="18"/>
        </w:rPr>
        <w:t>s</w:t>
      </w:r>
      <w:proofErr w:type="spellEnd"/>
      <w:r w:rsidRPr="008419E1">
        <w:rPr>
          <w:rFonts w:ascii="Verdana" w:eastAsia="Verdana" w:hAnsi="Verdana" w:cs="Verdana"/>
          <w:b/>
          <w:spacing w:val="-15"/>
          <w:sz w:val="18"/>
          <w:szCs w:val="18"/>
        </w:rPr>
        <w:t xml:space="preserve"> </w:t>
      </w:r>
      <w:r w:rsidRPr="008419E1">
        <w:rPr>
          <w:rFonts w:ascii="Verdana" w:eastAsia="Verdana" w:hAnsi="Verdana" w:cs="Verdana"/>
          <w:b/>
          <w:spacing w:val="2"/>
          <w:sz w:val="18"/>
          <w:szCs w:val="18"/>
        </w:rPr>
        <w:t>C</w:t>
      </w:r>
      <w:r w:rsidRPr="008419E1">
        <w:rPr>
          <w:rFonts w:ascii="Verdana" w:eastAsia="Verdana" w:hAnsi="Verdana" w:cs="Verdana"/>
          <w:b/>
          <w:sz w:val="18"/>
          <w:szCs w:val="18"/>
        </w:rPr>
        <w:t>ol</w:t>
      </w:r>
      <w:r w:rsidRPr="008419E1">
        <w:rPr>
          <w:rFonts w:ascii="Verdana" w:eastAsia="Verdana" w:hAnsi="Verdana" w:cs="Verdana"/>
          <w:b/>
          <w:spacing w:val="2"/>
          <w:sz w:val="18"/>
          <w:szCs w:val="18"/>
        </w:rPr>
        <w:t>l</w:t>
      </w:r>
      <w:r w:rsidRPr="008419E1">
        <w:rPr>
          <w:rFonts w:ascii="Verdana" w:eastAsia="Verdana" w:hAnsi="Verdana" w:cs="Verdana"/>
          <w:b/>
          <w:spacing w:val="1"/>
          <w:sz w:val="18"/>
          <w:szCs w:val="18"/>
        </w:rPr>
        <w:t>e</w:t>
      </w:r>
      <w:r w:rsidRPr="008419E1">
        <w:rPr>
          <w:rFonts w:ascii="Verdana" w:eastAsia="Verdana" w:hAnsi="Verdana" w:cs="Verdana"/>
          <w:b/>
          <w:spacing w:val="-1"/>
          <w:sz w:val="18"/>
          <w:szCs w:val="18"/>
        </w:rPr>
        <w:t>g</w:t>
      </w:r>
      <w:r w:rsidRPr="008419E1">
        <w:rPr>
          <w:rFonts w:ascii="Verdana" w:eastAsia="Verdana" w:hAnsi="Verdana" w:cs="Verdana"/>
          <w:b/>
          <w:spacing w:val="-4"/>
          <w:sz w:val="18"/>
          <w:szCs w:val="18"/>
        </w:rPr>
        <w:t>e</w:t>
      </w:r>
      <w:r w:rsidRPr="008419E1">
        <w:rPr>
          <w:rFonts w:ascii="Verdana" w:eastAsia="Verdana" w:hAnsi="Verdana" w:cs="Verdana"/>
          <w:b/>
          <w:sz w:val="18"/>
          <w:szCs w:val="18"/>
        </w:rPr>
        <w:t>,</w:t>
      </w:r>
      <w:r w:rsidRPr="008419E1">
        <w:rPr>
          <w:rFonts w:ascii="Verdana" w:eastAsia="Verdana" w:hAnsi="Verdana" w:cs="Verdana"/>
          <w:b/>
          <w:spacing w:val="-13"/>
          <w:sz w:val="18"/>
          <w:szCs w:val="18"/>
        </w:rPr>
        <w:t xml:space="preserve"> </w:t>
      </w:r>
      <w:r w:rsidRPr="008419E1">
        <w:rPr>
          <w:rFonts w:ascii="Verdana" w:eastAsia="Verdana" w:hAnsi="Verdana" w:cs="Verdana"/>
          <w:b/>
          <w:sz w:val="18"/>
          <w:szCs w:val="18"/>
        </w:rPr>
        <w:t>E</w:t>
      </w:r>
      <w:r w:rsidRPr="008419E1">
        <w:rPr>
          <w:rFonts w:ascii="Verdana" w:eastAsia="Verdana" w:hAnsi="Verdana" w:cs="Verdana"/>
          <w:b/>
          <w:spacing w:val="2"/>
          <w:sz w:val="18"/>
          <w:szCs w:val="18"/>
        </w:rPr>
        <w:t>g</w:t>
      </w:r>
      <w:r w:rsidRPr="008419E1">
        <w:rPr>
          <w:rFonts w:ascii="Verdana" w:eastAsia="Verdana" w:hAnsi="Verdana" w:cs="Verdana"/>
          <w:b/>
          <w:spacing w:val="-1"/>
          <w:sz w:val="18"/>
          <w:szCs w:val="18"/>
        </w:rPr>
        <w:t>h</w:t>
      </w:r>
      <w:r w:rsidRPr="008419E1">
        <w:rPr>
          <w:rFonts w:ascii="Verdana" w:eastAsia="Verdana" w:hAnsi="Verdana" w:cs="Verdana"/>
          <w:b/>
          <w:spacing w:val="5"/>
          <w:sz w:val="18"/>
          <w:szCs w:val="18"/>
        </w:rPr>
        <w:t>a</w:t>
      </w:r>
      <w:r w:rsidRPr="008419E1">
        <w:rPr>
          <w:rFonts w:ascii="Verdana" w:eastAsia="Verdana" w:hAnsi="Verdana" w:cs="Verdana"/>
          <w:b/>
          <w:sz w:val="18"/>
          <w:szCs w:val="18"/>
        </w:rPr>
        <w:t>m</w:t>
      </w:r>
      <w:r w:rsidRPr="008419E1">
        <w:rPr>
          <w:rFonts w:ascii="Verdana" w:eastAsia="Verdana" w:hAnsi="Verdana" w:cs="Verdana"/>
          <w:b/>
          <w:spacing w:val="-11"/>
          <w:sz w:val="18"/>
          <w:szCs w:val="18"/>
        </w:rPr>
        <w:t xml:space="preserve"> </w:t>
      </w:r>
      <w:r w:rsidRPr="008419E1">
        <w:rPr>
          <w:rFonts w:ascii="Verdana" w:eastAsia="Verdana" w:hAnsi="Verdana" w:cs="Verdana"/>
          <w:b/>
          <w:sz w:val="18"/>
          <w:szCs w:val="18"/>
        </w:rPr>
        <w:t>(2</w:t>
      </w:r>
      <w:r w:rsidRPr="008419E1">
        <w:rPr>
          <w:rFonts w:ascii="Verdana" w:eastAsia="Verdana" w:hAnsi="Verdana" w:cs="Verdana"/>
          <w:b/>
          <w:spacing w:val="-1"/>
          <w:sz w:val="18"/>
          <w:szCs w:val="18"/>
        </w:rPr>
        <w:t>0</w:t>
      </w:r>
      <w:r w:rsidRPr="008419E1">
        <w:rPr>
          <w:rFonts w:ascii="Verdana" w:eastAsia="Verdana" w:hAnsi="Verdana" w:cs="Verdana"/>
          <w:b/>
          <w:sz w:val="18"/>
          <w:szCs w:val="18"/>
        </w:rPr>
        <w:t>04-</w:t>
      </w:r>
      <w:r w:rsidRPr="008419E1">
        <w:rPr>
          <w:rFonts w:ascii="Verdana" w:eastAsia="Verdana" w:hAnsi="Verdana" w:cs="Verdana"/>
          <w:b/>
          <w:spacing w:val="2"/>
          <w:sz w:val="18"/>
          <w:szCs w:val="18"/>
        </w:rPr>
        <w:t>2</w:t>
      </w:r>
      <w:r w:rsidRPr="008419E1">
        <w:rPr>
          <w:rFonts w:ascii="Verdana" w:eastAsia="Verdana" w:hAnsi="Verdana" w:cs="Verdana"/>
          <w:b/>
          <w:sz w:val="18"/>
          <w:szCs w:val="18"/>
        </w:rPr>
        <w:t>006)</w:t>
      </w:r>
    </w:p>
    <w:p w:rsidR="00325568" w:rsidRPr="008419E1" w:rsidRDefault="002268FB">
      <w:pPr>
        <w:spacing w:before="2" w:line="220" w:lineRule="exact"/>
        <w:ind w:left="100" w:right="6463"/>
        <w:rPr>
          <w:rFonts w:ascii="Verdana" w:eastAsia="Verdana" w:hAnsi="Verdana" w:cs="Verdana"/>
          <w:sz w:val="18"/>
          <w:szCs w:val="18"/>
        </w:rPr>
      </w:pPr>
      <w:r w:rsidRPr="008419E1">
        <w:rPr>
          <w:rFonts w:ascii="Verdana" w:eastAsia="Verdana" w:hAnsi="Verdana" w:cs="Verdana"/>
          <w:sz w:val="18"/>
          <w:szCs w:val="18"/>
        </w:rPr>
        <w:t>A</w:t>
      </w:r>
      <w:r w:rsidRPr="008419E1">
        <w:rPr>
          <w:rFonts w:ascii="Verdana" w:eastAsia="Verdana" w:hAnsi="Verdana" w:cs="Verdana"/>
          <w:spacing w:val="-1"/>
          <w:sz w:val="18"/>
          <w:szCs w:val="18"/>
        </w:rPr>
        <w:t xml:space="preserve"> </w:t>
      </w:r>
      <w:r w:rsidRPr="008419E1">
        <w:rPr>
          <w:rFonts w:ascii="Verdana" w:eastAsia="Verdana" w:hAnsi="Verdana" w:cs="Verdana"/>
          <w:sz w:val="18"/>
          <w:szCs w:val="18"/>
        </w:rPr>
        <w:t>Le</w:t>
      </w:r>
      <w:r w:rsidRPr="008419E1">
        <w:rPr>
          <w:rFonts w:ascii="Verdana" w:eastAsia="Verdana" w:hAnsi="Verdana" w:cs="Verdana"/>
          <w:spacing w:val="1"/>
          <w:sz w:val="18"/>
          <w:szCs w:val="18"/>
        </w:rPr>
        <w:t>v</w:t>
      </w:r>
      <w:r w:rsidRPr="008419E1">
        <w:rPr>
          <w:rFonts w:ascii="Verdana" w:eastAsia="Verdana" w:hAnsi="Verdana" w:cs="Verdana"/>
          <w:sz w:val="18"/>
          <w:szCs w:val="18"/>
        </w:rPr>
        <w:t>e</w:t>
      </w:r>
      <w:r w:rsidRPr="008419E1">
        <w:rPr>
          <w:rFonts w:ascii="Verdana" w:eastAsia="Verdana" w:hAnsi="Verdana" w:cs="Verdana"/>
          <w:spacing w:val="-4"/>
          <w:sz w:val="18"/>
          <w:szCs w:val="18"/>
        </w:rPr>
        <w:t>l</w:t>
      </w:r>
      <w:r w:rsidRPr="008419E1">
        <w:rPr>
          <w:rFonts w:ascii="Verdana" w:eastAsia="Verdana" w:hAnsi="Verdana" w:cs="Verdana"/>
          <w:sz w:val="18"/>
          <w:szCs w:val="18"/>
        </w:rPr>
        <w:t>s</w:t>
      </w:r>
      <w:r w:rsidRPr="008419E1">
        <w:rPr>
          <w:rFonts w:ascii="Verdana" w:eastAsia="Verdana" w:hAnsi="Verdana" w:cs="Verdana"/>
          <w:spacing w:val="-11"/>
          <w:sz w:val="18"/>
          <w:szCs w:val="18"/>
        </w:rPr>
        <w:t xml:space="preserve"> </w:t>
      </w:r>
      <w:r w:rsidRPr="008419E1">
        <w:rPr>
          <w:rFonts w:ascii="Verdana" w:eastAsia="Verdana" w:hAnsi="Verdana" w:cs="Verdana"/>
          <w:spacing w:val="4"/>
          <w:sz w:val="18"/>
          <w:szCs w:val="18"/>
        </w:rPr>
        <w:t>I</w:t>
      </w:r>
      <w:r w:rsidRPr="008419E1">
        <w:rPr>
          <w:rFonts w:ascii="Verdana" w:eastAsia="Verdana" w:hAnsi="Verdana" w:cs="Verdana"/>
          <w:sz w:val="18"/>
          <w:szCs w:val="18"/>
        </w:rPr>
        <w:t>C</w:t>
      </w:r>
      <w:r w:rsidRPr="008419E1">
        <w:rPr>
          <w:rFonts w:ascii="Verdana" w:eastAsia="Verdana" w:hAnsi="Verdana" w:cs="Verdana"/>
          <w:spacing w:val="1"/>
          <w:sz w:val="18"/>
          <w:szCs w:val="18"/>
        </w:rPr>
        <w:t>T</w:t>
      </w:r>
      <w:r w:rsidRPr="008419E1">
        <w:rPr>
          <w:rFonts w:ascii="Verdana" w:eastAsia="Verdana" w:hAnsi="Verdana" w:cs="Verdana"/>
          <w:sz w:val="18"/>
          <w:szCs w:val="18"/>
        </w:rPr>
        <w:t>,</w:t>
      </w:r>
      <w:r w:rsidRPr="008419E1">
        <w:rPr>
          <w:rFonts w:ascii="Verdana" w:eastAsia="Verdana" w:hAnsi="Verdana" w:cs="Verdana"/>
          <w:spacing w:val="-3"/>
          <w:sz w:val="18"/>
          <w:szCs w:val="18"/>
        </w:rPr>
        <w:t xml:space="preserve"> </w:t>
      </w:r>
      <w:r w:rsidRPr="008419E1">
        <w:rPr>
          <w:rFonts w:ascii="Verdana" w:eastAsia="Verdana" w:hAnsi="Verdana" w:cs="Verdana"/>
          <w:sz w:val="18"/>
          <w:szCs w:val="18"/>
        </w:rPr>
        <w:t>Bu</w:t>
      </w:r>
      <w:r w:rsidRPr="008419E1">
        <w:rPr>
          <w:rFonts w:ascii="Verdana" w:eastAsia="Verdana" w:hAnsi="Verdana" w:cs="Verdana"/>
          <w:spacing w:val="2"/>
          <w:sz w:val="18"/>
          <w:szCs w:val="18"/>
        </w:rPr>
        <w:t>s</w:t>
      </w:r>
      <w:r w:rsidRPr="008419E1">
        <w:rPr>
          <w:rFonts w:ascii="Verdana" w:eastAsia="Verdana" w:hAnsi="Verdana" w:cs="Verdana"/>
          <w:spacing w:val="-4"/>
          <w:sz w:val="18"/>
          <w:szCs w:val="18"/>
        </w:rPr>
        <w:t>i</w:t>
      </w:r>
      <w:r w:rsidRPr="008419E1">
        <w:rPr>
          <w:rFonts w:ascii="Verdana" w:eastAsia="Verdana" w:hAnsi="Verdana" w:cs="Verdana"/>
          <w:spacing w:val="2"/>
          <w:sz w:val="18"/>
          <w:szCs w:val="18"/>
        </w:rPr>
        <w:t>n</w:t>
      </w:r>
      <w:r w:rsidRPr="008419E1">
        <w:rPr>
          <w:rFonts w:ascii="Verdana" w:eastAsia="Verdana" w:hAnsi="Verdana" w:cs="Verdana"/>
          <w:sz w:val="18"/>
          <w:szCs w:val="18"/>
        </w:rPr>
        <w:t>ess</w:t>
      </w:r>
      <w:r w:rsidRPr="008419E1">
        <w:rPr>
          <w:rFonts w:ascii="Verdana" w:eastAsia="Verdana" w:hAnsi="Verdana" w:cs="Verdana"/>
          <w:spacing w:val="-15"/>
          <w:sz w:val="18"/>
          <w:szCs w:val="18"/>
        </w:rPr>
        <w:t xml:space="preserve"> </w:t>
      </w:r>
      <w:r w:rsidRPr="008419E1">
        <w:rPr>
          <w:rFonts w:ascii="Verdana" w:eastAsia="Verdana" w:hAnsi="Verdana" w:cs="Verdana"/>
          <w:sz w:val="18"/>
          <w:szCs w:val="18"/>
        </w:rPr>
        <w:t>S</w:t>
      </w:r>
      <w:r w:rsidRPr="008419E1">
        <w:rPr>
          <w:rFonts w:ascii="Verdana" w:eastAsia="Verdana" w:hAnsi="Verdana" w:cs="Verdana"/>
          <w:spacing w:val="4"/>
          <w:sz w:val="18"/>
          <w:szCs w:val="18"/>
        </w:rPr>
        <w:t>t</w:t>
      </w:r>
      <w:r w:rsidRPr="008419E1">
        <w:rPr>
          <w:rFonts w:ascii="Verdana" w:eastAsia="Verdana" w:hAnsi="Verdana" w:cs="Verdana"/>
          <w:sz w:val="18"/>
          <w:szCs w:val="18"/>
        </w:rPr>
        <w:t>ud</w:t>
      </w:r>
      <w:r w:rsidRPr="008419E1">
        <w:rPr>
          <w:rFonts w:ascii="Verdana" w:eastAsia="Verdana" w:hAnsi="Verdana" w:cs="Verdana"/>
          <w:spacing w:val="-4"/>
          <w:sz w:val="18"/>
          <w:szCs w:val="18"/>
        </w:rPr>
        <w:t>i</w:t>
      </w:r>
      <w:r w:rsidRPr="008419E1">
        <w:rPr>
          <w:rFonts w:ascii="Verdana" w:eastAsia="Verdana" w:hAnsi="Verdana" w:cs="Verdana"/>
          <w:spacing w:val="5"/>
          <w:sz w:val="18"/>
          <w:szCs w:val="18"/>
        </w:rPr>
        <w:t>e</w:t>
      </w:r>
      <w:r w:rsidRPr="008419E1">
        <w:rPr>
          <w:rFonts w:ascii="Verdana" w:eastAsia="Verdana" w:hAnsi="Verdana" w:cs="Verdana"/>
          <w:sz w:val="18"/>
          <w:szCs w:val="18"/>
        </w:rPr>
        <w:t>s,</w:t>
      </w:r>
      <w:r w:rsidRPr="008419E1">
        <w:rPr>
          <w:rFonts w:ascii="Verdana" w:eastAsia="Verdana" w:hAnsi="Verdana" w:cs="Verdana"/>
          <w:spacing w:val="-13"/>
          <w:sz w:val="18"/>
          <w:szCs w:val="18"/>
        </w:rPr>
        <w:t xml:space="preserve"> </w:t>
      </w:r>
      <w:r w:rsidRPr="008419E1">
        <w:rPr>
          <w:rFonts w:ascii="Verdana" w:eastAsia="Verdana" w:hAnsi="Verdana" w:cs="Verdana"/>
          <w:sz w:val="18"/>
          <w:szCs w:val="18"/>
        </w:rPr>
        <w:t>Econo</w:t>
      </w:r>
      <w:r w:rsidRPr="008419E1">
        <w:rPr>
          <w:rFonts w:ascii="Verdana" w:eastAsia="Verdana" w:hAnsi="Verdana" w:cs="Verdana"/>
          <w:spacing w:val="3"/>
          <w:sz w:val="18"/>
          <w:szCs w:val="18"/>
        </w:rPr>
        <w:t>m</w:t>
      </w:r>
      <w:r w:rsidRPr="008419E1">
        <w:rPr>
          <w:rFonts w:ascii="Verdana" w:eastAsia="Verdana" w:hAnsi="Verdana" w:cs="Verdana"/>
          <w:spacing w:val="1"/>
          <w:sz w:val="18"/>
          <w:szCs w:val="18"/>
        </w:rPr>
        <w:t>i</w:t>
      </w:r>
      <w:r w:rsidRPr="008419E1">
        <w:rPr>
          <w:rFonts w:ascii="Verdana" w:eastAsia="Verdana" w:hAnsi="Verdana" w:cs="Verdana"/>
          <w:sz w:val="18"/>
          <w:szCs w:val="18"/>
        </w:rPr>
        <w:t>cs, AS</w:t>
      </w:r>
      <w:r w:rsidRPr="008419E1">
        <w:rPr>
          <w:rFonts w:ascii="Verdana" w:eastAsia="Verdana" w:hAnsi="Verdana" w:cs="Verdana"/>
          <w:spacing w:val="-5"/>
          <w:sz w:val="18"/>
          <w:szCs w:val="18"/>
        </w:rPr>
        <w:t xml:space="preserve"> </w:t>
      </w:r>
      <w:r w:rsidRPr="008419E1">
        <w:rPr>
          <w:rFonts w:ascii="Verdana" w:eastAsia="Verdana" w:hAnsi="Verdana" w:cs="Verdana"/>
          <w:sz w:val="18"/>
          <w:szCs w:val="18"/>
        </w:rPr>
        <w:t>Le</w:t>
      </w:r>
      <w:r w:rsidRPr="008419E1">
        <w:rPr>
          <w:rFonts w:ascii="Verdana" w:eastAsia="Verdana" w:hAnsi="Verdana" w:cs="Verdana"/>
          <w:spacing w:val="1"/>
          <w:sz w:val="18"/>
          <w:szCs w:val="18"/>
        </w:rPr>
        <w:t>v</w:t>
      </w:r>
      <w:r w:rsidRPr="008419E1">
        <w:rPr>
          <w:rFonts w:ascii="Verdana" w:eastAsia="Verdana" w:hAnsi="Verdana" w:cs="Verdana"/>
          <w:sz w:val="18"/>
          <w:szCs w:val="18"/>
        </w:rPr>
        <w:t>el</w:t>
      </w:r>
      <w:r w:rsidRPr="008419E1">
        <w:rPr>
          <w:rFonts w:ascii="Verdana" w:eastAsia="Verdana" w:hAnsi="Verdana" w:cs="Verdana"/>
          <w:spacing w:val="-13"/>
          <w:sz w:val="18"/>
          <w:szCs w:val="18"/>
        </w:rPr>
        <w:t xml:space="preserve"> </w:t>
      </w:r>
      <w:r w:rsidRPr="008419E1">
        <w:rPr>
          <w:rFonts w:ascii="Verdana" w:eastAsia="Verdana" w:hAnsi="Verdana" w:cs="Verdana"/>
          <w:sz w:val="18"/>
          <w:szCs w:val="18"/>
        </w:rPr>
        <w:t>So</w:t>
      </w:r>
      <w:r w:rsidRPr="008419E1">
        <w:rPr>
          <w:rFonts w:ascii="Verdana" w:eastAsia="Verdana" w:hAnsi="Verdana" w:cs="Verdana"/>
          <w:spacing w:val="4"/>
          <w:sz w:val="18"/>
          <w:szCs w:val="18"/>
        </w:rPr>
        <w:t>c</w:t>
      </w:r>
      <w:r w:rsidRPr="008419E1">
        <w:rPr>
          <w:rFonts w:ascii="Verdana" w:eastAsia="Verdana" w:hAnsi="Verdana" w:cs="Verdana"/>
          <w:spacing w:val="-4"/>
          <w:sz w:val="18"/>
          <w:szCs w:val="18"/>
        </w:rPr>
        <w:t>i</w:t>
      </w:r>
      <w:r w:rsidRPr="008419E1">
        <w:rPr>
          <w:rFonts w:ascii="Verdana" w:eastAsia="Verdana" w:hAnsi="Verdana" w:cs="Verdana"/>
          <w:spacing w:val="5"/>
          <w:sz w:val="18"/>
          <w:szCs w:val="18"/>
        </w:rPr>
        <w:t>o</w:t>
      </w:r>
      <w:r w:rsidRPr="008419E1">
        <w:rPr>
          <w:rFonts w:ascii="Verdana" w:eastAsia="Verdana" w:hAnsi="Verdana" w:cs="Verdana"/>
          <w:spacing w:val="-4"/>
          <w:sz w:val="18"/>
          <w:szCs w:val="18"/>
        </w:rPr>
        <w:t>l</w:t>
      </w:r>
      <w:r w:rsidRPr="008419E1">
        <w:rPr>
          <w:rFonts w:ascii="Verdana" w:eastAsia="Verdana" w:hAnsi="Verdana" w:cs="Verdana"/>
          <w:sz w:val="18"/>
          <w:szCs w:val="18"/>
        </w:rPr>
        <w:t>ogy</w:t>
      </w:r>
    </w:p>
    <w:p w:rsidR="00325568" w:rsidRPr="008419E1" w:rsidRDefault="00325568">
      <w:pPr>
        <w:spacing w:before="3" w:line="220" w:lineRule="exact"/>
        <w:rPr>
          <w:rFonts w:ascii="Verdana" w:hAnsi="Verdana"/>
          <w:sz w:val="18"/>
          <w:szCs w:val="18"/>
        </w:rPr>
      </w:pPr>
    </w:p>
    <w:p w:rsidR="00325568" w:rsidRPr="008419E1" w:rsidRDefault="002268FB">
      <w:pPr>
        <w:ind w:left="100"/>
        <w:rPr>
          <w:rFonts w:ascii="Verdana" w:eastAsia="Verdana" w:hAnsi="Verdana" w:cs="Verdana"/>
          <w:sz w:val="18"/>
          <w:szCs w:val="18"/>
        </w:rPr>
      </w:pPr>
      <w:proofErr w:type="spellStart"/>
      <w:r w:rsidRPr="008419E1">
        <w:rPr>
          <w:rFonts w:ascii="Verdana" w:eastAsia="Verdana" w:hAnsi="Verdana" w:cs="Verdana"/>
          <w:b/>
          <w:w w:val="99"/>
          <w:sz w:val="18"/>
          <w:szCs w:val="18"/>
        </w:rPr>
        <w:t>C</w:t>
      </w:r>
      <w:r w:rsidRPr="008419E1">
        <w:rPr>
          <w:rFonts w:ascii="Verdana" w:eastAsia="Verdana" w:hAnsi="Verdana" w:cs="Verdana"/>
          <w:b/>
          <w:spacing w:val="-1"/>
          <w:w w:val="99"/>
          <w:sz w:val="18"/>
          <w:szCs w:val="18"/>
        </w:rPr>
        <w:t>hu</w:t>
      </w:r>
      <w:r w:rsidRPr="008419E1">
        <w:rPr>
          <w:rFonts w:ascii="Verdana" w:eastAsia="Verdana" w:hAnsi="Verdana" w:cs="Verdana"/>
          <w:b/>
          <w:spacing w:val="2"/>
          <w:w w:val="99"/>
          <w:sz w:val="18"/>
          <w:szCs w:val="18"/>
        </w:rPr>
        <w:t>r</w:t>
      </w:r>
      <w:r w:rsidRPr="008419E1">
        <w:rPr>
          <w:rFonts w:ascii="Verdana" w:eastAsia="Verdana" w:hAnsi="Verdana" w:cs="Verdana"/>
          <w:b/>
          <w:spacing w:val="-1"/>
          <w:w w:val="99"/>
          <w:sz w:val="18"/>
          <w:szCs w:val="18"/>
        </w:rPr>
        <w:t>c</w:t>
      </w:r>
      <w:r w:rsidRPr="008419E1">
        <w:rPr>
          <w:rFonts w:ascii="Verdana" w:eastAsia="Verdana" w:hAnsi="Verdana" w:cs="Verdana"/>
          <w:b/>
          <w:w w:val="99"/>
          <w:sz w:val="18"/>
          <w:szCs w:val="18"/>
        </w:rPr>
        <w:t>h</w:t>
      </w:r>
      <w:r w:rsidRPr="008419E1">
        <w:rPr>
          <w:rFonts w:ascii="Verdana" w:eastAsia="Verdana" w:hAnsi="Verdana" w:cs="Verdana"/>
          <w:b/>
          <w:spacing w:val="3"/>
          <w:w w:val="99"/>
          <w:sz w:val="18"/>
          <w:szCs w:val="18"/>
        </w:rPr>
        <w:t>m</w:t>
      </w:r>
      <w:r w:rsidRPr="008419E1">
        <w:rPr>
          <w:rFonts w:ascii="Verdana" w:eastAsia="Verdana" w:hAnsi="Verdana" w:cs="Verdana"/>
          <w:b/>
          <w:spacing w:val="-1"/>
          <w:w w:val="99"/>
          <w:sz w:val="18"/>
          <w:szCs w:val="18"/>
        </w:rPr>
        <w:t>e</w:t>
      </w:r>
      <w:r w:rsidRPr="008419E1">
        <w:rPr>
          <w:rFonts w:ascii="Verdana" w:eastAsia="Verdana" w:hAnsi="Verdana" w:cs="Verdana"/>
          <w:b/>
          <w:spacing w:val="1"/>
          <w:w w:val="99"/>
          <w:sz w:val="18"/>
          <w:szCs w:val="18"/>
        </w:rPr>
        <w:t>a</w:t>
      </w:r>
      <w:r w:rsidRPr="008419E1">
        <w:rPr>
          <w:rFonts w:ascii="Verdana" w:eastAsia="Verdana" w:hAnsi="Verdana" w:cs="Verdana"/>
          <w:b/>
          <w:w w:val="99"/>
          <w:sz w:val="18"/>
          <w:szCs w:val="18"/>
        </w:rPr>
        <w:t>d</w:t>
      </w:r>
      <w:proofErr w:type="spellEnd"/>
      <w:r w:rsidRPr="008419E1">
        <w:rPr>
          <w:rFonts w:ascii="Verdana" w:eastAsia="Verdana" w:hAnsi="Verdana" w:cs="Verdana"/>
          <w:b/>
          <w:spacing w:val="-12"/>
          <w:w w:val="99"/>
          <w:sz w:val="18"/>
          <w:szCs w:val="18"/>
        </w:rPr>
        <w:t xml:space="preserve"> </w:t>
      </w:r>
      <w:r w:rsidRPr="008419E1">
        <w:rPr>
          <w:rFonts w:ascii="Verdana" w:eastAsia="Verdana" w:hAnsi="Verdana" w:cs="Verdana"/>
          <w:b/>
          <w:sz w:val="18"/>
          <w:szCs w:val="18"/>
        </w:rPr>
        <w:t>C</w:t>
      </w:r>
      <w:r w:rsidRPr="008419E1">
        <w:rPr>
          <w:rFonts w:ascii="Verdana" w:eastAsia="Verdana" w:hAnsi="Verdana" w:cs="Verdana"/>
          <w:b/>
          <w:spacing w:val="1"/>
          <w:sz w:val="18"/>
          <w:szCs w:val="18"/>
        </w:rPr>
        <w:t xml:space="preserve"> </w:t>
      </w:r>
      <w:r w:rsidRPr="008419E1">
        <w:rPr>
          <w:rFonts w:ascii="Verdana" w:eastAsia="Verdana" w:hAnsi="Verdana" w:cs="Verdana"/>
          <w:b/>
          <w:spacing w:val="-1"/>
          <w:sz w:val="18"/>
          <w:szCs w:val="18"/>
        </w:rPr>
        <w:t>o</w:t>
      </w:r>
      <w:r w:rsidRPr="008419E1">
        <w:rPr>
          <w:rFonts w:ascii="Verdana" w:eastAsia="Verdana" w:hAnsi="Verdana" w:cs="Verdana"/>
          <w:b/>
          <w:sz w:val="18"/>
          <w:szCs w:val="18"/>
        </w:rPr>
        <w:t>f</w:t>
      </w:r>
      <w:r w:rsidRPr="008419E1">
        <w:rPr>
          <w:rFonts w:ascii="Verdana" w:eastAsia="Verdana" w:hAnsi="Verdana" w:cs="Verdana"/>
          <w:b/>
          <w:spacing w:val="-5"/>
          <w:sz w:val="18"/>
          <w:szCs w:val="18"/>
        </w:rPr>
        <w:t xml:space="preserve"> </w:t>
      </w:r>
      <w:r w:rsidRPr="008419E1">
        <w:rPr>
          <w:rFonts w:ascii="Verdana" w:eastAsia="Verdana" w:hAnsi="Verdana" w:cs="Verdana"/>
          <w:b/>
          <w:sz w:val="18"/>
          <w:szCs w:val="18"/>
        </w:rPr>
        <w:t>E</w:t>
      </w:r>
      <w:r w:rsidRPr="008419E1">
        <w:rPr>
          <w:rFonts w:ascii="Verdana" w:eastAsia="Verdana" w:hAnsi="Verdana" w:cs="Verdana"/>
          <w:b/>
          <w:spacing w:val="1"/>
          <w:sz w:val="18"/>
          <w:szCs w:val="18"/>
        </w:rPr>
        <w:t xml:space="preserve"> </w:t>
      </w:r>
      <w:r w:rsidRPr="008419E1">
        <w:rPr>
          <w:rFonts w:ascii="Verdana" w:eastAsia="Verdana" w:hAnsi="Verdana" w:cs="Verdana"/>
          <w:b/>
          <w:spacing w:val="2"/>
          <w:sz w:val="18"/>
          <w:szCs w:val="18"/>
        </w:rPr>
        <w:t>S</w:t>
      </w:r>
      <w:r w:rsidRPr="008419E1">
        <w:rPr>
          <w:rFonts w:ascii="Verdana" w:eastAsia="Verdana" w:hAnsi="Verdana" w:cs="Verdana"/>
          <w:b/>
          <w:spacing w:val="1"/>
          <w:sz w:val="18"/>
          <w:szCs w:val="18"/>
        </w:rPr>
        <w:t>ec</w:t>
      </w:r>
      <w:r w:rsidRPr="008419E1">
        <w:rPr>
          <w:rFonts w:ascii="Verdana" w:eastAsia="Verdana" w:hAnsi="Verdana" w:cs="Verdana"/>
          <w:b/>
          <w:spacing w:val="-1"/>
          <w:sz w:val="18"/>
          <w:szCs w:val="18"/>
        </w:rPr>
        <w:t>ond</w:t>
      </w:r>
      <w:r w:rsidRPr="008419E1">
        <w:rPr>
          <w:rFonts w:ascii="Verdana" w:eastAsia="Verdana" w:hAnsi="Verdana" w:cs="Verdana"/>
          <w:b/>
          <w:spacing w:val="1"/>
          <w:sz w:val="18"/>
          <w:szCs w:val="18"/>
        </w:rPr>
        <w:t>a</w:t>
      </w:r>
      <w:r w:rsidRPr="008419E1">
        <w:rPr>
          <w:rFonts w:ascii="Verdana" w:eastAsia="Verdana" w:hAnsi="Verdana" w:cs="Verdana"/>
          <w:b/>
          <w:spacing w:val="2"/>
          <w:sz w:val="18"/>
          <w:szCs w:val="18"/>
        </w:rPr>
        <w:t>r</w:t>
      </w:r>
      <w:r w:rsidRPr="008419E1">
        <w:rPr>
          <w:rFonts w:ascii="Verdana" w:eastAsia="Verdana" w:hAnsi="Verdana" w:cs="Verdana"/>
          <w:b/>
          <w:sz w:val="18"/>
          <w:szCs w:val="18"/>
        </w:rPr>
        <w:t>y</w:t>
      </w:r>
      <w:r w:rsidRPr="008419E1">
        <w:rPr>
          <w:rFonts w:ascii="Verdana" w:eastAsia="Verdana" w:hAnsi="Verdana" w:cs="Verdana"/>
          <w:b/>
          <w:spacing w:val="-24"/>
          <w:sz w:val="18"/>
          <w:szCs w:val="18"/>
        </w:rPr>
        <w:t xml:space="preserve"> </w:t>
      </w:r>
      <w:r w:rsidRPr="008419E1">
        <w:rPr>
          <w:rFonts w:ascii="Verdana" w:eastAsia="Verdana" w:hAnsi="Verdana" w:cs="Verdana"/>
          <w:b/>
          <w:spacing w:val="2"/>
          <w:sz w:val="18"/>
          <w:szCs w:val="18"/>
        </w:rPr>
        <w:t>S</w:t>
      </w:r>
      <w:r w:rsidRPr="008419E1">
        <w:rPr>
          <w:rFonts w:ascii="Verdana" w:eastAsia="Verdana" w:hAnsi="Verdana" w:cs="Verdana"/>
          <w:b/>
          <w:spacing w:val="-1"/>
          <w:sz w:val="18"/>
          <w:szCs w:val="18"/>
        </w:rPr>
        <w:t>c</w:t>
      </w:r>
      <w:r w:rsidRPr="008419E1">
        <w:rPr>
          <w:rFonts w:ascii="Verdana" w:eastAsia="Verdana" w:hAnsi="Verdana" w:cs="Verdana"/>
          <w:b/>
          <w:spacing w:val="4"/>
          <w:sz w:val="18"/>
          <w:szCs w:val="18"/>
        </w:rPr>
        <w:t>h</w:t>
      </w:r>
      <w:r w:rsidRPr="008419E1">
        <w:rPr>
          <w:rFonts w:ascii="Verdana" w:eastAsia="Verdana" w:hAnsi="Verdana" w:cs="Verdana"/>
          <w:b/>
          <w:sz w:val="18"/>
          <w:szCs w:val="18"/>
        </w:rPr>
        <w:t>ool,</w:t>
      </w:r>
      <w:r w:rsidRPr="008419E1">
        <w:rPr>
          <w:rFonts w:ascii="Verdana" w:eastAsia="Verdana" w:hAnsi="Verdana" w:cs="Verdana"/>
          <w:b/>
          <w:spacing w:val="-14"/>
          <w:sz w:val="18"/>
          <w:szCs w:val="18"/>
        </w:rPr>
        <w:t xml:space="preserve"> </w:t>
      </w:r>
      <w:proofErr w:type="spellStart"/>
      <w:r w:rsidRPr="008419E1">
        <w:rPr>
          <w:rFonts w:ascii="Verdana" w:eastAsia="Verdana" w:hAnsi="Verdana" w:cs="Verdana"/>
          <w:b/>
          <w:spacing w:val="1"/>
          <w:sz w:val="18"/>
          <w:szCs w:val="18"/>
        </w:rPr>
        <w:t>Da</w:t>
      </w:r>
      <w:r w:rsidRPr="008419E1">
        <w:rPr>
          <w:rFonts w:ascii="Verdana" w:eastAsia="Verdana" w:hAnsi="Verdana" w:cs="Verdana"/>
          <w:b/>
          <w:sz w:val="18"/>
          <w:szCs w:val="18"/>
        </w:rPr>
        <w:t>t</w:t>
      </w:r>
      <w:r w:rsidRPr="008419E1">
        <w:rPr>
          <w:rFonts w:ascii="Verdana" w:eastAsia="Verdana" w:hAnsi="Verdana" w:cs="Verdana"/>
          <w:b/>
          <w:spacing w:val="-1"/>
          <w:sz w:val="18"/>
          <w:szCs w:val="18"/>
        </w:rPr>
        <w:t>c</w:t>
      </w:r>
      <w:r w:rsidRPr="008419E1">
        <w:rPr>
          <w:rFonts w:ascii="Verdana" w:eastAsia="Verdana" w:hAnsi="Verdana" w:cs="Verdana"/>
          <w:b/>
          <w:spacing w:val="4"/>
          <w:sz w:val="18"/>
          <w:szCs w:val="18"/>
        </w:rPr>
        <w:t>h</w:t>
      </w:r>
      <w:r w:rsidRPr="008419E1">
        <w:rPr>
          <w:rFonts w:ascii="Verdana" w:eastAsia="Verdana" w:hAnsi="Verdana" w:cs="Verdana"/>
          <w:b/>
          <w:spacing w:val="1"/>
          <w:sz w:val="18"/>
          <w:szCs w:val="18"/>
        </w:rPr>
        <w:t>e</w:t>
      </w:r>
      <w:r w:rsidRPr="008419E1">
        <w:rPr>
          <w:rFonts w:ascii="Verdana" w:eastAsia="Verdana" w:hAnsi="Verdana" w:cs="Verdana"/>
          <w:b/>
          <w:sz w:val="18"/>
          <w:szCs w:val="18"/>
        </w:rPr>
        <w:t>t</w:t>
      </w:r>
      <w:proofErr w:type="spellEnd"/>
    </w:p>
    <w:p w:rsidR="00325568" w:rsidRPr="008419E1" w:rsidRDefault="002268FB">
      <w:pPr>
        <w:spacing w:line="220" w:lineRule="exact"/>
        <w:ind w:left="100"/>
        <w:rPr>
          <w:rFonts w:ascii="Verdana" w:eastAsia="Verdana" w:hAnsi="Verdana" w:cs="Verdana"/>
          <w:sz w:val="18"/>
          <w:szCs w:val="18"/>
        </w:rPr>
      </w:pPr>
      <w:r w:rsidRPr="008419E1">
        <w:rPr>
          <w:rFonts w:ascii="Verdana" w:eastAsia="Verdana" w:hAnsi="Verdana" w:cs="Verdana"/>
          <w:sz w:val="18"/>
          <w:szCs w:val="18"/>
        </w:rPr>
        <w:t>9</w:t>
      </w:r>
      <w:r w:rsidRPr="008419E1">
        <w:rPr>
          <w:rFonts w:ascii="Verdana" w:eastAsia="Verdana" w:hAnsi="Verdana" w:cs="Verdana"/>
          <w:spacing w:val="-1"/>
          <w:sz w:val="18"/>
          <w:szCs w:val="18"/>
        </w:rPr>
        <w:t xml:space="preserve"> </w:t>
      </w:r>
      <w:r w:rsidRPr="008419E1">
        <w:rPr>
          <w:rFonts w:ascii="Verdana" w:eastAsia="Verdana" w:hAnsi="Verdana" w:cs="Verdana"/>
          <w:sz w:val="18"/>
          <w:szCs w:val="18"/>
        </w:rPr>
        <w:t>G</w:t>
      </w:r>
      <w:r w:rsidRPr="008419E1">
        <w:rPr>
          <w:rFonts w:ascii="Verdana" w:eastAsia="Verdana" w:hAnsi="Verdana" w:cs="Verdana"/>
          <w:spacing w:val="-1"/>
          <w:sz w:val="18"/>
          <w:szCs w:val="18"/>
        </w:rPr>
        <w:t>C</w:t>
      </w:r>
      <w:r w:rsidRPr="008419E1">
        <w:rPr>
          <w:rFonts w:ascii="Verdana" w:eastAsia="Verdana" w:hAnsi="Verdana" w:cs="Verdana"/>
          <w:sz w:val="18"/>
          <w:szCs w:val="18"/>
        </w:rPr>
        <w:t>SEs</w:t>
      </w:r>
      <w:r w:rsidRPr="008419E1">
        <w:rPr>
          <w:rFonts w:ascii="Verdana" w:eastAsia="Verdana" w:hAnsi="Verdana" w:cs="Verdana"/>
          <w:spacing w:val="-12"/>
          <w:sz w:val="18"/>
          <w:szCs w:val="18"/>
        </w:rPr>
        <w:t xml:space="preserve"> </w:t>
      </w:r>
      <w:r w:rsidRPr="008419E1">
        <w:rPr>
          <w:rFonts w:ascii="Verdana" w:eastAsia="Verdana" w:hAnsi="Verdana" w:cs="Verdana"/>
          <w:sz w:val="18"/>
          <w:szCs w:val="18"/>
        </w:rPr>
        <w:t>(</w:t>
      </w:r>
      <w:r w:rsidRPr="008419E1">
        <w:rPr>
          <w:rFonts w:ascii="Verdana" w:eastAsia="Verdana" w:hAnsi="Verdana" w:cs="Verdana"/>
          <w:spacing w:val="2"/>
          <w:sz w:val="18"/>
          <w:szCs w:val="18"/>
        </w:rPr>
        <w:t>2</w:t>
      </w:r>
      <w:r w:rsidRPr="008419E1">
        <w:rPr>
          <w:rFonts w:ascii="Verdana" w:eastAsia="Verdana" w:hAnsi="Verdana" w:cs="Verdana"/>
          <w:spacing w:val="-1"/>
          <w:sz w:val="18"/>
          <w:szCs w:val="18"/>
        </w:rPr>
        <w:t>00</w:t>
      </w:r>
      <w:r w:rsidRPr="008419E1">
        <w:rPr>
          <w:rFonts w:ascii="Verdana" w:eastAsia="Verdana" w:hAnsi="Verdana" w:cs="Verdana"/>
          <w:spacing w:val="2"/>
          <w:sz w:val="18"/>
          <w:szCs w:val="18"/>
        </w:rPr>
        <w:t>1</w:t>
      </w:r>
      <w:r w:rsidRPr="008419E1">
        <w:rPr>
          <w:rFonts w:ascii="Verdana" w:eastAsia="Verdana" w:hAnsi="Verdana" w:cs="Verdana"/>
          <w:spacing w:val="3"/>
          <w:sz w:val="18"/>
          <w:szCs w:val="18"/>
        </w:rPr>
        <w:t>-</w:t>
      </w:r>
      <w:r w:rsidRPr="008419E1">
        <w:rPr>
          <w:rFonts w:ascii="Verdana" w:eastAsia="Verdana" w:hAnsi="Verdana" w:cs="Verdana"/>
          <w:spacing w:val="-1"/>
          <w:sz w:val="18"/>
          <w:szCs w:val="18"/>
        </w:rPr>
        <w:t>2</w:t>
      </w:r>
      <w:r w:rsidRPr="008419E1">
        <w:rPr>
          <w:rFonts w:ascii="Verdana" w:eastAsia="Verdana" w:hAnsi="Verdana" w:cs="Verdana"/>
          <w:sz w:val="18"/>
          <w:szCs w:val="18"/>
        </w:rPr>
        <w:t>0</w:t>
      </w:r>
      <w:r w:rsidRPr="008419E1">
        <w:rPr>
          <w:rFonts w:ascii="Verdana" w:eastAsia="Verdana" w:hAnsi="Verdana" w:cs="Verdana"/>
          <w:spacing w:val="2"/>
          <w:sz w:val="18"/>
          <w:szCs w:val="18"/>
        </w:rPr>
        <w:t>0</w:t>
      </w:r>
      <w:r w:rsidRPr="008419E1">
        <w:rPr>
          <w:rFonts w:ascii="Verdana" w:eastAsia="Verdana" w:hAnsi="Verdana" w:cs="Verdana"/>
          <w:spacing w:val="-1"/>
          <w:sz w:val="18"/>
          <w:szCs w:val="18"/>
        </w:rPr>
        <w:t>4</w:t>
      </w:r>
      <w:r w:rsidRPr="008419E1">
        <w:rPr>
          <w:rFonts w:ascii="Verdana" w:eastAsia="Verdana" w:hAnsi="Verdana" w:cs="Verdana"/>
          <w:sz w:val="18"/>
          <w:szCs w:val="18"/>
        </w:rPr>
        <w:t>)</w:t>
      </w:r>
      <w:r w:rsidRPr="008419E1">
        <w:rPr>
          <w:rFonts w:ascii="Verdana" w:eastAsia="Verdana" w:hAnsi="Verdana" w:cs="Verdana"/>
          <w:spacing w:val="-23"/>
          <w:sz w:val="18"/>
          <w:szCs w:val="18"/>
        </w:rPr>
        <w:t xml:space="preserve"> </w:t>
      </w:r>
      <w:r w:rsidRPr="008419E1">
        <w:rPr>
          <w:rFonts w:ascii="Verdana" w:eastAsia="Verdana" w:hAnsi="Verdana" w:cs="Verdana"/>
          <w:spacing w:val="-4"/>
          <w:sz w:val="18"/>
          <w:szCs w:val="18"/>
        </w:rPr>
        <w:t>i</w:t>
      </w:r>
      <w:r w:rsidRPr="008419E1">
        <w:rPr>
          <w:rFonts w:ascii="Verdana" w:eastAsia="Verdana" w:hAnsi="Verdana" w:cs="Verdana"/>
          <w:spacing w:val="2"/>
          <w:sz w:val="18"/>
          <w:szCs w:val="18"/>
        </w:rPr>
        <w:t>n</w:t>
      </w:r>
      <w:r w:rsidRPr="008419E1">
        <w:rPr>
          <w:rFonts w:ascii="Verdana" w:eastAsia="Verdana" w:hAnsi="Verdana" w:cs="Verdana"/>
          <w:spacing w:val="4"/>
          <w:sz w:val="18"/>
          <w:szCs w:val="18"/>
        </w:rPr>
        <w:t>c</w:t>
      </w:r>
      <w:r w:rsidRPr="008419E1">
        <w:rPr>
          <w:rFonts w:ascii="Verdana" w:eastAsia="Verdana" w:hAnsi="Verdana" w:cs="Verdana"/>
          <w:spacing w:val="-4"/>
          <w:sz w:val="18"/>
          <w:szCs w:val="18"/>
        </w:rPr>
        <w:t>l</w:t>
      </w:r>
      <w:r w:rsidRPr="008419E1">
        <w:rPr>
          <w:rFonts w:ascii="Verdana" w:eastAsia="Verdana" w:hAnsi="Verdana" w:cs="Verdana"/>
          <w:sz w:val="18"/>
          <w:szCs w:val="18"/>
        </w:rPr>
        <w:t>u</w:t>
      </w:r>
      <w:r w:rsidRPr="008419E1">
        <w:rPr>
          <w:rFonts w:ascii="Verdana" w:eastAsia="Verdana" w:hAnsi="Verdana" w:cs="Verdana"/>
          <w:spacing w:val="4"/>
          <w:sz w:val="18"/>
          <w:szCs w:val="18"/>
        </w:rPr>
        <w:t>d</w:t>
      </w:r>
      <w:r w:rsidRPr="008419E1">
        <w:rPr>
          <w:rFonts w:ascii="Verdana" w:eastAsia="Verdana" w:hAnsi="Verdana" w:cs="Verdana"/>
          <w:spacing w:val="-4"/>
          <w:sz w:val="18"/>
          <w:szCs w:val="18"/>
        </w:rPr>
        <w:t>i</w:t>
      </w:r>
      <w:r w:rsidRPr="008419E1">
        <w:rPr>
          <w:rFonts w:ascii="Verdana" w:eastAsia="Verdana" w:hAnsi="Verdana" w:cs="Verdana"/>
          <w:sz w:val="18"/>
          <w:szCs w:val="18"/>
        </w:rPr>
        <w:t>ng</w:t>
      </w:r>
      <w:r w:rsidRPr="008419E1">
        <w:rPr>
          <w:rFonts w:ascii="Verdana" w:eastAsia="Verdana" w:hAnsi="Verdana" w:cs="Verdana"/>
          <w:spacing w:val="-16"/>
          <w:sz w:val="18"/>
          <w:szCs w:val="18"/>
        </w:rPr>
        <w:t xml:space="preserve"> </w:t>
      </w:r>
      <w:r w:rsidRPr="008419E1">
        <w:rPr>
          <w:rFonts w:ascii="Verdana" w:eastAsia="Verdana" w:hAnsi="Verdana" w:cs="Verdana"/>
          <w:sz w:val="18"/>
          <w:szCs w:val="18"/>
        </w:rPr>
        <w:t>Do</w:t>
      </w:r>
      <w:r w:rsidRPr="008419E1">
        <w:rPr>
          <w:rFonts w:ascii="Verdana" w:eastAsia="Verdana" w:hAnsi="Verdana" w:cs="Verdana"/>
          <w:spacing w:val="2"/>
          <w:sz w:val="18"/>
          <w:szCs w:val="18"/>
        </w:rPr>
        <w:t>ub</w:t>
      </w:r>
      <w:r w:rsidRPr="008419E1">
        <w:rPr>
          <w:rFonts w:ascii="Verdana" w:eastAsia="Verdana" w:hAnsi="Verdana" w:cs="Verdana"/>
          <w:spacing w:val="-2"/>
          <w:sz w:val="18"/>
          <w:szCs w:val="18"/>
        </w:rPr>
        <w:t>l</w:t>
      </w:r>
      <w:r w:rsidRPr="008419E1">
        <w:rPr>
          <w:rFonts w:ascii="Verdana" w:eastAsia="Verdana" w:hAnsi="Verdana" w:cs="Verdana"/>
          <w:sz w:val="18"/>
          <w:szCs w:val="18"/>
        </w:rPr>
        <w:t>e</w:t>
      </w:r>
      <w:r w:rsidRPr="008419E1">
        <w:rPr>
          <w:rFonts w:ascii="Verdana" w:eastAsia="Verdana" w:hAnsi="Verdana" w:cs="Verdana"/>
          <w:spacing w:val="-14"/>
          <w:sz w:val="18"/>
          <w:szCs w:val="18"/>
        </w:rPr>
        <w:t xml:space="preserve"> </w:t>
      </w:r>
      <w:r w:rsidRPr="008419E1">
        <w:rPr>
          <w:rFonts w:ascii="Verdana" w:eastAsia="Verdana" w:hAnsi="Verdana" w:cs="Verdana"/>
          <w:spacing w:val="-1"/>
          <w:sz w:val="18"/>
          <w:szCs w:val="18"/>
        </w:rPr>
        <w:t>a</w:t>
      </w:r>
      <w:r w:rsidRPr="008419E1">
        <w:rPr>
          <w:rFonts w:ascii="Verdana" w:eastAsia="Verdana" w:hAnsi="Verdana" w:cs="Verdana"/>
          <w:spacing w:val="3"/>
          <w:sz w:val="18"/>
          <w:szCs w:val="18"/>
        </w:rPr>
        <w:t>w</w:t>
      </w:r>
      <w:r w:rsidRPr="008419E1">
        <w:rPr>
          <w:rFonts w:ascii="Verdana" w:eastAsia="Verdana" w:hAnsi="Verdana" w:cs="Verdana"/>
          <w:spacing w:val="-1"/>
          <w:sz w:val="18"/>
          <w:szCs w:val="18"/>
        </w:rPr>
        <w:t>a</w:t>
      </w:r>
      <w:r w:rsidRPr="008419E1">
        <w:rPr>
          <w:rFonts w:ascii="Verdana" w:eastAsia="Verdana" w:hAnsi="Verdana" w:cs="Verdana"/>
          <w:spacing w:val="1"/>
          <w:sz w:val="18"/>
          <w:szCs w:val="18"/>
        </w:rPr>
        <w:t>r</w:t>
      </w:r>
      <w:r w:rsidRPr="008419E1">
        <w:rPr>
          <w:rFonts w:ascii="Verdana" w:eastAsia="Verdana" w:hAnsi="Verdana" w:cs="Verdana"/>
          <w:sz w:val="18"/>
          <w:szCs w:val="18"/>
        </w:rPr>
        <w:t>d</w:t>
      </w:r>
      <w:r w:rsidRPr="008419E1">
        <w:rPr>
          <w:rFonts w:ascii="Verdana" w:eastAsia="Verdana" w:hAnsi="Verdana" w:cs="Verdana"/>
          <w:spacing w:val="-13"/>
          <w:sz w:val="18"/>
          <w:szCs w:val="18"/>
        </w:rPr>
        <w:t xml:space="preserve"> </w:t>
      </w:r>
      <w:r w:rsidRPr="008419E1">
        <w:rPr>
          <w:rFonts w:ascii="Verdana" w:eastAsia="Verdana" w:hAnsi="Verdana" w:cs="Verdana"/>
          <w:spacing w:val="2"/>
          <w:sz w:val="18"/>
          <w:szCs w:val="18"/>
        </w:rPr>
        <w:t>Sc</w:t>
      </w:r>
      <w:r w:rsidRPr="008419E1">
        <w:rPr>
          <w:rFonts w:ascii="Verdana" w:eastAsia="Verdana" w:hAnsi="Verdana" w:cs="Verdana"/>
          <w:spacing w:val="-4"/>
          <w:sz w:val="18"/>
          <w:szCs w:val="18"/>
        </w:rPr>
        <w:t>i</w:t>
      </w:r>
      <w:r w:rsidRPr="008419E1">
        <w:rPr>
          <w:rFonts w:ascii="Verdana" w:eastAsia="Verdana" w:hAnsi="Verdana" w:cs="Verdana"/>
          <w:spacing w:val="5"/>
          <w:sz w:val="18"/>
          <w:szCs w:val="18"/>
        </w:rPr>
        <w:t>e</w:t>
      </w:r>
      <w:r w:rsidRPr="008419E1">
        <w:rPr>
          <w:rFonts w:ascii="Verdana" w:eastAsia="Verdana" w:hAnsi="Verdana" w:cs="Verdana"/>
          <w:sz w:val="18"/>
          <w:szCs w:val="18"/>
        </w:rPr>
        <w:t>nce</w:t>
      </w:r>
      <w:r w:rsidRPr="008419E1">
        <w:rPr>
          <w:rFonts w:ascii="Verdana" w:eastAsia="Verdana" w:hAnsi="Verdana" w:cs="Verdana"/>
          <w:spacing w:val="-14"/>
          <w:sz w:val="18"/>
          <w:szCs w:val="18"/>
        </w:rPr>
        <w:t xml:space="preserve"> </w:t>
      </w:r>
      <w:r w:rsidRPr="008419E1">
        <w:rPr>
          <w:rFonts w:ascii="Verdana" w:eastAsia="Verdana" w:hAnsi="Verdana" w:cs="Verdana"/>
          <w:sz w:val="18"/>
          <w:szCs w:val="18"/>
        </w:rPr>
        <w:t>(B</w:t>
      </w:r>
      <w:proofErr w:type="gramStart"/>
      <w:r w:rsidRPr="008419E1">
        <w:rPr>
          <w:rFonts w:ascii="Verdana" w:eastAsia="Verdana" w:hAnsi="Verdana" w:cs="Verdana"/>
          <w:sz w:val="18"/>
          <w:szCs w:val="18"/>
        </w:rPr>
        <w:t>,B</w:t>
      </w:r>
      <w:proofErr w:type="gramEnd"/>
      <w:r w:rsidRPr="008419E1">
        <w:rPr>
          <w:rFonts w:ascii="Verdana" w:eastAsia="Verdana" w:hAnsi="Verdana" w:cs="Verdana"/>
          <w:sz w:val="18"/>
          <w:szCs w:val="18"/>
        </w:rPr>
        <w:t>)</w:t>
      </w:r>
      <w:r w:rsidRPr="008419E1">
        <w:rPr>
          <w:rFonts w:ascii="Verdana" w:eastAsia="Verdana" w:hAnsi="Verdana" w:cs="Verdana"/>
          <w:spacing w:val="-9"/>
          <w:sz w:val="18"/>
          <w:szCs w:val="18"/>
        </w:rPr>
        <w:t xml:space="preserve"> </w:t>
      </w:r>
      <w:r w:rsidRPr="008419E1">
        <w:rPr>
          <w:rFonts w:ascii="Verdana" w:eastAsia="Verdana" w:hAnsi="Verdana" w:cs="Verdana"/>
          <w:spacing w:val="-1"/>
          <w:sz w:val="18"/>
          <w:szCs w:val="18"/>
        </w:rPr>
        <w:t>a</w:t>
      </w:r>
      <w:r w:rsidRPr="008419E1">
        <w:rPr>
          <w:rFonts w:ascii="Verdana" w:eastAsia="Verdana" w:hAnsi="Verdana" w:cs="Verdana"/>
          <w:sz w:val="18"/>
          <w:szCs w:val="18"/>
        </w:rPr>
        <w:t>nd</w:t>
      </w:r>
      <w:r w:rsidRPr="008419E1">
        <w:rPr>
          <w:rFonts w:ascii="Verdana" w:eastAsia="Verdana" w:hAnsi="Verdana" w:cs="Verdana"/>
          <w:spacing w:val="-6"/>
          <w:sz w:val="18"/>
          <w:szCs w:val="18"/>
        </w:rPr>
        <w:t xml:space="preserve"> </w:t>
      </w:r>
      <w:r w:rsidRPr="008419E1">
        <w:rPr>
          <w:rFonts w:ascii="Verdana" w:eastAsia="Verdana" w:hAnsi="Verdana" w:cs="Verdana"/>
          <w:spacing w:val="3"/>
          <w:sz w:val="18"/>
          <w:szCs w:val="18"/>
        </w:rPr>
        <w:t>M</w:t>
      </w:r>
      <w:r w:rsidRPr="008419E1">
        <w:rPr>
          <w:rFonts w:ascii="Verdana" w:eastAsia="Verdana" w:hAnsi="Verdana" w:cs="Verdana"/>
          <w:spacing w:val="-1"/>
          <w:sz w:val="18"/>
          <w:szCs w:val="18"/>
        </w:rPr>
        <w:t>a</w:t>
      </w:r>
      <w:r w:rsidRPr="008419E1">
        <w:rPr>
          <w:rFonts w:ascii="Verdana" w:eastAsia="Verdana" w:hAnsi="Verdana" w:cs="Verdana"/>
          <w:sz w:val="18"/>
          <w:szCs w:val="18"/>
        </w:rPr>
        <w:t>the</w:t>
      </w:r>
      <w:r w:rsidRPr="008419E1">
        <w:rPr>
          <w:rFonts w:ascii="Verdana" w:eastAsia="Verdana" w:hAnsi="Verdana" w:cs="Verdana"/>
          <w:spacing w:val="3"/>
          <w:sz w:val="18"/>
          <w:szCs w:val="18"/>
        </w:rPr>
        <w:t>m</w:t>
      </w:r>
      <w:r w:rsidRPr="008419E1">
        <w:rPr>
          <w:rFonts w:ascii="Verdana" w:eastAsia="Verdana" w:hAnsi="Verdana" w:cs="Verdana"/>
          <w:spacing w:val="-1"/>
          <w:sz w:val="18"/>
          <w:szCs w:val="18"/>
        </w:rPr>
        <w:t>a</w:t>
      </w:r>
      <w:r w:rsidRPr="008419E1">
        <w:rPr>
          <w:rFonts w:ascii="Verdana" w:eastAsia="Verdana" w:hAnsi="Verdana" w:cs="Verdana"/>
          <w:spacing w:val="2"/>
          <w:sz w:val="18"/>
          <w:szCs w:val="18"/>
        </w:rPr>
        <w:t>t</w:t>
      </w:r>
      <w:r w:rsidRPr="008419E1">
        <w:rPr>
          <w:rFonts w:ascii="Verdana" w:eastAsia="Verdana" w:hAnsi="Verdana" w:cs="Verdana"/>
          <w:sz w:val="18"/>
          <w:szCs w:val="18"/>
        </w:rPr>
        <w:t>ics</w:t>
      </w:r>
      <w:r w:rsidRPr="008419E1">
        <w:rPr>
          <w:rFonts w:ascii="Verdana" w:eastAsia="Verdana" w:hAnsi="Verdana" w:cs="Verdana"/>
          <w:spacing w:val="-24"/>
          <w:sz w:val="18"/>
          <w:szCs w:val="18"/>
        </w:rPr>
        <w:t xml:space="preserve"> </w:t>
      </w:r>
      <w:r w:rsidRPr="008419E1">
        <w:rPr>
          <w:rFonts w:ascii="Verdana" w:eastAsia="Verdana" w:hAnsi="Verdana" w:cs="Verdana"/>
          <w:sz w:val="18"/>
          <w:szCs w:val="18"/>
        </w:rPr>
        <w:t>(B)</w:t>
      </w:r>
    </w:p>
    <w:p w:rsidR="00325568" w:rsidRPr="008419E1" w:rsidRDefault="00325568">
      <w:pPr>
        <w:spacing w:before="3" w:line="220" w:lineRule="exact"/>
        <w:rPr>
          <w:rFonts w:ascii="Verdana" w:hAnsi="Verdana"/>
          <w:sz w:val="18"/>
          <w:szCs w:val="18"/>
        </w:rPr>
      </w:pPr>
    </w:p>
    <w:p w:rsidR="00325568" w:rsidRPr="008419E1" w:rsidRDefault="002268FB">
      <w:pPr>
        <w:spacing w:line="220" w:lineRule="exact"/>
        <w:ind w:left="100"/>
        <w:rPr>
          <w:rFonts w:ascii="Verdana" w:eastAsia="Verdana" w:hAnsi="Verdana" w:cs="Verdana"/>
          <w:sz w:val="18"/>
          <w:szCs w:val="18"/>
        </w:rPr>
      </w:pPr>
      <w:r w:rsidRPr="008419E1">
        <w:rPr>
          <w:rFonts w:ascii="Verdana" w:eastAsia="Verdana" w:hAnsi="Verdana" w:cs="Verdana"/>
          <w:b/>
          <w:spacing w:val="1"/>
          <w:position w:val="-1"/>
          <w:sz w:val="18"/>
          <w:szCs w:val="18"/>
          <w:u w:val="thick" w:color="000000"/>
        </w:rPr>
        <w:t>R</w:t>
      </w:r>
      <w:r w:rsidRPr="008419E1">
        <w:rPr>
          <w:rFonts w:ascii="Verdana" w:eastAsia="Verdana" w:hAnsi="Verdana" w:cs="Verdana"/>
          <w:b/>
          <w:position w:val="-1"/>
          <w:sz w:val="18"/>
          <w:szCs w:val="18"/>
          <w:u w:val="thick" w:color="000000"/>
        </w:rPr>
        <w:t>E</w:t>
      </w:r>
      <w:r w:rsidRPr="008419E1">
        <w:rPr>
          <w:rFonts w:ascii="Verdana" w:eastAsia="Verdana" w:hAnsi="Verdana" w:cs="Verdana"/>
          <w:b/>
          <w:spacing w:val="-1"/>
          <w:position w:val="-1"/>
          <w:sz w:val="18"/>
          <w:szCs w:val="18"/>
          <w:u w:val="thick" w:color="000000"/>
        </w:rPr>
        <w:t>F</w:t>
      </w:r>
      <w:r w:rsidRPr="008419E1">
        <w:rPr>
          <w:rFonts w:ascii="Verdana" w:eastAsia="Verdana" w:hAnsi="Verdana" w:cs="Verdana"/>
          <w:b/>
          <w:position w:val="-1"/>
          <w:sz w:val="18"/>
          <w:szCs w:val="18"/>
          <w:u w:val="thick" w:color="000000"/>
        </w:rPr>
        <w:t>ERENCES</w:t>
      </w:r>
    </w:p>
    <w:p w:rsidR="00325568" w:rsidRPr="008419E1" w:rsidRDefault="00325568">
      <w:pPr>
        <w:spacing w:before="16" w:line="200" w:lineRule="exact"/>
        <w:rPr>
          <w:rFonts w:ascii="Verdana" w:hAnsi="Verdana"/>
          <w:sz w:val="18"/>
          <w:szCs w:val="18"/>
        </w:rPr>
      </w:pPr>
    </w:p>
    <w:p w:rsidR="00325568" w:rsidRPr="008419E1" w:rsidRDefault="002268FB">
      <w:pPr>
        <w:spacing w:before="26"/>
        <w:ind w:left="100"/>
        <w:rPr>
          <w:rFonts w:ascii="Verdana" w:eastAsia="Verdana" w:hAnsi="Verdana" w:cs="Verdana"/>
          <w:sz w:val="18"/>
          <w:szCs w:val="18"/>
        </w:rPr>
      </w:pPr>
      <w:r w:rsidRPr="008419E1">
        <w:rPr>
          <w:rFonts w:ascii="Verdana" w:eastAsia="Verdana" w:hAnsi="Verdana" w:cs="Verdana"/>
          <w:sz w:val="18"/>
          <w:szCs w:val="18"/>
        </w:rPr>
        <w:t>Refe</w:t>
      </w:r>
      <w:r w:rsidRPr="008419E1">
        <w:rPr>
          <w:rFonts w:ascii="Verdana" w:eastAsia="Verdana" w:hAnsi="Verdana" w:cs="Verdana"/>
          <w:spacing w:val="1"/>
          <w:sz w:val="18"/>
          <w:szCs w:val="18"/>
        </w:rPr>
        <w:t>r</w:t>
      </w:r>
      <w:r w:rsidRPr="008419E1">
        <w:rPr>
          <w:rFonts w:ascii="Verdana" w:eastAsia="Verdana" w:hAnsi="Verdana" w:cs="Verdana"/>
          <w:sz w:val="18"/>
          <w:szCs w:val="18"/>
        </w:rPr>
        <w:t>ences</w:t>
      </w:r>
      <w:r w:rsidRPr="008419E1">
        <w:rPr>
          <w:rFonts w:ascii="Verdana" w:eastAsia="Verdana" w:hAnsi="Verdana" w:cs="Verdana"/>
          <w:spacing w:val="-19"/>
          <w:sz w:val="18"/>
          <w:szCs w:val="18"/>
        </w:rPr>
        <w:t xml:space="preserve"> </w:t>
      </w:r>
      <w:r w:rsidRPr="008419E1">
        <w:rPr>
          <w:rFonts w:ascii="Verdana" w:eastAsia="Verdana" w:hAnsi="Verdana" w:cs="Verdana"/>
          <w:spacing w:val="-1"/>
          <w:sz w:val="18"/>
          <w:szCs w:val="18"/>
        </w:rPr>
        <w:t>a</w:t>
      </w:r>
      <w:r w:rsidRPr="008419E1">
        <w:rPr>
          <w:rFonts w:ascii="Verdana" w:eastAsia="Verdana" w:hAnsi="Verdana" w:cs="Verdana"/>
          <w:spacing w:val="3"/>
          <w:sz w:val="18"/>
          <w:szCs w:val="18"/>
        </w:rPr>
        <w:t>v</w:t>
      </w:r>
      <w:r w:rsidRPr="008419E1">
        <w:rPr>
          <w:rFonts w:ascii="Verdana" w:eastAsia="Verdana" w:hAnsi="Verdana" w:cs="Verdana"/>
          <w:spacing w:val="1"/>
          <w:sz w:val="18"/>
          <w:szCs w:val="18"/>
        </w:rPr>
        <w:t>ai</w:t>
      </w:r>
      <w:r w:rsidRPr="008419E1">
        <w:rPr>
          <w:rFonts w:ascii="Verdana" w:eastAsia="Verdana" w:hAnsi="Verdana" w:cs="Verdana"/>
          <w:spacing w:val="-2"/>
          <w:sz w:val="18"/>
          <w:szCs w:val="18"/>
        </w:rPr>
        <w:t>l</w:t>
      </w:r>
      <w:r w:rsidRPr="008419E1">
        <w:rPr>
          <w:rFonts w:ascii="Verdana" w:eastAsia="Verdana" w:hAnsi="Verdana" w:cs="Verdana"/>
          <w:spacing w:val="-1"/>
          <w:sz w:val="18"/>
          <w:szCs w:val="18"/>
        </w:rPr>
        <w:t>a</w:t>
      </w:r>
      <w:r w:rsidRPr="008419E1">
        <w:rPr>
          <w:rFonts w:ascii="Verdana" w:eastAsia="Verdana" w:hAnsi="Verdana" w:cs="Verdana"/>
          <w:spacing w:val="4"/>
          <w:sz w:val="18"/>
          <w:szCs w:val="18"/>
        </w:rPr>
        <w:t>b</w:t>
      </w:r>
      <w:r w:rsidRPr="008419E1">
        <w:rPr>
          <w:rFonts w:ascii="Verdana" w:eastAsia="Verdana" w:hAnsi="Verdana" w:cs="Verdana"/>
          <w:spacing w:val="-4"/>
          <w:sz w:val="18"/>
          <w:szCs w:val="18"/>
        </w:rPr>
        <w:t>l</w:t>
      </w:r>
      <w:r w:rsidRPr="008419E1">
        <w:rPr>
          <w:rFonts w:ascii="Verdana" w:eastAsia="Verdana" w:hAnsi="Verdana" w:cs="Verdana"/>
          <w:sz w:val="18"/>
          <w:szCs w:val="18"/>
        </w:rPr>
        <w:t>e</w:t>
      </w:r>
      <w:r w:rsidRPr="008419E1">
        <w:rPr>
          <w:rFonts w:ascii="Verdana" w:eastAsia="Verdana" w:hAnsi="Verdana" w:cs="Verdana"/>
          <w:spacing w:val="-15"/>
          <w:sz w:val="18"/>
          <w:szCs w:val="18"/>
        </w:rPr>
        <w:t xml:space="preserve"> </w:t>
      </w:r>
      <w:r w:rsidRPr="008419E1">
        <w:rPr>
          <w:rFonts w:ascii="Verdana" w:eastAsia="Verdana" w:hAnsi="Verdana" w:cs="Verdana"/>
          <w:sz w:val="18"/>
          <w:szCs w:val="18"/>
        </w:rPr>
        <w:t>up</w:t>
      </w:r>
      <w:r w:rsidRPr="008419E1">
        <w:rPr>
          <w:rFonts w:ascii="Verdana" w:eastAsia="Verdana" w:hAnsi="Verdana" w:cs="Verdana"/>
          <w:spacing w:val="5"/>
          <w:sz w:val="18"/>
          <w:szCs w:val="18"/>
        </w:rPr>
        <w:t>o</w:t>
      </w:r>
      <w:r w:rsidRPr="008419E1">
        <w:rPr>
          <w:rFonts w:ascii="Verdana" w:eastAsia="Verdana" w:hAnsi="Verdana" w:cs="Verdana"/>
          <w:sz w:val="18"/>
          <w:szCs w:val="18"/>
        </w:rPr>
        <w:t>n</w:t>
      </w:r>
      <w:r w:rsidRPr="008419E1">
        <w:rPr>
          <w:rFonts w:ascii="Verdana" w:eastAsia="Verdana" w:hAnsi="Verdana" w:cs="Verdana"/>
          <w:spacing w:val="-9"/>
          <w:sz w:val="18"/>
          <w:szCs w:val="18"/>
        </w:rPr>
        <w:t xml:space="preserve"> </w:t>
      </w:r>
      <w:r w:rsidRPr="008419E1">
        <w:rPr>
          <w:rFonts w:ascii="Verdana" w:eastAsia="Verdana" w:hAnsi="Verdana" w:cs="Verdana"/>
          <w:spacing w:val="1"/>
          <w:sz w:val="18"/>
          <w:szCs w:val="18"/>
        </w:rPr>
        <w:t>r</w:t>
      </w:r>
      <w:r w:rsidRPr="008419E1">
        <w:rPr>
          <w:rFonts w:ascii="Verdana" w:eastAsia="Verdana" w:hAnsi="Verdana" w:cs="Verdana"/>
          <w:sz w:val="18"/>
          <w:szCs w:val="18"/>
        </w:rPr>
        <w:t>e</w:t>
      </w:r>
      <w:r w:rsidRPr="008419E1">
        <w:rPr>
          <w:rFonts w:ascii="Verdana" w:eastAsia="Verdana" w:hAnsi="Verdana" w:cs="Verdana"/>
          <w:spacing w:val="-1"/>
          <w:sz w:val="18"/>
          <w:szCs w:val="18"/>
        </w:rPr>
        <w:t>q</w:t>
      </w:r>
      <w:r w:rsidRPr="008419E1">
        <w:rPr>
          <w:rFonts w:ascii="Verdana" w:eastAsia="Verdana" w:hAnsi="Verdana" w:cs="Verdana"/>
          <w:sz w:val="18"/>
          <w:szCs w:val="18"/>
        </w:rPr>
        <w:t>uest</w:t>
      </w:r>
    </w:p>
    <w:sectPr w:rsidR="00325568" w:rsidRPr="008419E1" w:rsidSect="002268FB">
      <w:headerReference w:type="even" r:id="rId7"/>
      <w:headerReference w:type="default" r:id="rId8"/>
      <w:footerReference w:type="even" r:id="rId9"/>
      <w:footerReference w:type="default" r:id="rId10"/>
      <w:headerReference w:type="first" r:id="rId11"/>
      <w:footerReference w:type="first" r:id="rId12"/>
      <w:pgSz w:w="11940" w:h="16860"/>
      <w:pgMar w:top="720" w:right="720" w:bottom="720" w:left="72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2187" w:rsidRDefault="00312187" w:rsidP="00312187">
      <w:r>
        <w:separator/>
      </w:r>
    </w:p>
  </w:endnote>
  <w:endnote w:type="continuationSeparator" w:id="0">
    <w:p w:rsidR="00312187" w:rsidRDefault="00312187" w:rsidP="00312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187" w:rsidRDefault="00312187">
    <w:pPr>
      <w:pStyle w:val="Footer"/>
    </w:pPr>
    <w:r>
      <w:t>INTERNAL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187" w:rsidRDefault="00312187">
    <w:pPr>
      <w:pStyle w:val="Footer"/>
    </w:pPr>
    <w:r>
      <w:t>INTERNAL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187" w:rsidRDefault="00312187">
    <w:pPr>
      <w:pStyle w:val="Footer"/>
    </w:pPr>
    <w:r>
      <w:t>INTERNAL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2187" w:rsidRDefault="00312187" w:rsidP="00312187">
      <w:r>
        <w:separator/>
      </w:r>
    </w:p>
  </w:footnote>
  <w:footnote w:type="continuationSeparator" w:id="0">
    <w:p w:rsidR="00312187" w:rsidRDefault="00312187" w:rsidP="003121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187" w:rsidRDefault="0031218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187" w:rsidRDefault="0031218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187" w:rsidRDefault="003121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93D44"/>
    <w:multiLevelType w:val="hybridMultilevel"/>
    <w:tmpl w:val="39946C48"/>
    <w:lvl w:ilvl="0" w:tplc="EE1C41F2">
      <w:numFmt w:val="bullet"/>
      <w:lvlText w:val="•"/>
      <w:lvlJc w:val="left"/>
      <w:pPr>
        <w:ind w:left="1900" w:hanging="360"/>
      </w:pPr>
      <w:rPr>
        <w:rFonts w:ascii="Verdana" w:eastAsia="Verdana" w:hAnsi="Verdana" w:cs="Verdana" w:hint="default"/>
      </w:rPr>
    </w:lvl>
    <w:lvl w:ilvl="1" w:tplc="04090003">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1" w15:restartNumberingAfterBreak="0">
    <w:nsid w:val="043D4D69"/>
    <w:multiLevelType w:val="hybridMultilevel"/>
    <w:tmpl w:val="D0480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15B87"/>
    <w:multiLevelType w:val="hybridMultilevel"/>
    <w:tmpl w:val="180CE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F244A"/>
    <w:multiLevelType w:val="hybridMultilevel"/>
    <w:tmpl w:val="D66431A4"/>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4" w15:restartNumberingAfterBreak="0">
    <w:nsid w:val="2EC61290"/>
    <w:multiLevelType w:val="hybridMultilevel"/>
    <w:tmpl w:val="41C6BB42"/>
    <w:lvl w:ilvl="0" w:tplc="8ED03142">
      <w:numFmt w:val="bullet"/>
      <w:lvlText w:val=""/>
      <w:lvlJc w:val="left"/>
      <w:pPr>
        <w:ind w:left="664" w:hanging="564"/>
      </w:pPr>
      <w:rPr>
        <w:rFonts w:ascii="Verdana" w:eastAsia="Symbol" w:hAnsi="Verdana" w:cs="Symbo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5" w15:restartNumberingAfterBreak="0">
    <w:nsid w:val="35677A53"/>
    <w:multiLevelType w:val="hybridMultilevel"/>
    <w:tmpl w:val="1A64F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A320A"/>
    <w:multiLevelType w:val="hybridMultilevel"/>
    <w:tmpl w:val="B0869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5C5ABA"/>
    <w:multiLevelType w:val="hybridMultilevel"/>
    <w:tmpl w:val="6C8C956A"/>
    <w:lvl w:ilvl="0" w:tplc="71BCD956">
      <w:numFmt w:val="bullet"/>
      <w:lvlText w:val=""/>
      <w:lvlJc w:val="left"/>
      <w:pPr>
        <w:ind w:left="664" w:hanging="564"/>
      </w:pPr>
      <w:rPr>
        <w:rFonts w:ascii="Verdana" w:eastAsia="Symbol" w:hAnsi="Verdana" w:cs="Symbo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8" w15:restartNumberingAfterBreak="0">
    <w:nsid w:val="4FB81920"/>
    <w:multiLevelType w:val="hybridMultilevel"/>
    <w:tmpl w:val="282A3168"/>
    <w:lvl w:ilvl="0" w:tplc="F434FBA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81680D"/>
    <w:multiLevelType w:val="hybridMultilevel"/>
    <w:tmpl w:val="2064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346E16"/>
    <w:multiLevelType w:val="hybridMultilevel"/>
    <w:tmpl w:val="13109C16"/>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1" w15:restartNumberingAfterBreak="0">
    <w:nsid w:val="79E80A20"/>
    <w:multiLevelType w:val="multilevel"/>
    <w:tmpl w:val="210C523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2" w15:restartNumberingAfterBreak="0">
    <w:nsid w:val="7AA31853"/>
    <w:multiLevelType w:val="hybridMultilevel"/>
    <w:tmpl w:val="BAB2EB9C"/>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3" w15:restartNumberingAfterBreak="0">
    <w:nsid w:val="7B956322"/>
    <w:multiLevelType w:val="hybridMultilevel"/>
    <w:tmpl w:val="C2FA8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FB4A9F"/>
    <w:multiLevelType w:val="hybridMultilevel"/>
    <w:tmpl w:val="0D363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EA1B5C"/>
    <w:multiLevelType w:val="hybridMultilevel"/>
    <w:tmpl w:val="8BAE2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0"/>
  </w:num>
  <w:num w:numId="4">
    <w:abstractNumId w:val="12"/>
  </w:num>
  <w:num w:numId="5">
    <w:abstractNumId w:val="4"/>
  </w:num>
  <w:num w:numId="6">
    <w:abstractNumId w:val="2"/>
  </w:num>
  <w:num w:numId="7">
    <w:abstractNumId w:val="14"/>
  </w:num>
  <w:num w:numId="8">
    <w:abstractNumId w:val="9"/>
  </w:num>
  <w:num w:numId="9">
    <w:abstractNumId w:val="13"/>
  </w:num>
  <w:num w:numId="10">
    <w:abstractNumId w:val="15"/>
  </w:num>
  <w:num w:numId="11">
    <w:abstractNumId w:val="5"/>
  </w:num>
  <w:num w:numId="12">
    <w:abstractNumId w:val="10"/>
  </w:num>
  <w:num w:numId="13">
    <w:abstractNumId w:val="1"/>
  </w:num>
  <w:num w:numId="14">
    <w:abstractNumId w:val="6"/>
  </w:num>
  <w:num w:numId="15">
    <w:abstractNumId w:val="7"/>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568"/>
    <w:rsid w:val="000367B2"/>
    <w:rsid w:val="000A6E60"/>
    <w:rsid w:val="00160590"/>
    <w:rsid w:val="0021370D"/>
    <w:rsid w:val="002268FB"/>
    <w:rsid w:val="002B63C5"/>
    <w:rsid w:val="00305107"/>
    <w:rsid w:val="00312187"/>
    <w:rsid w:val="00325568"/>
    <w:rsid w:val="003E403D"/>
    <w:rsid w:val="00505978"/>
    <w:rsid w:val="006148A3"/>
    <w:rsid w:val="007B3BD9"/>
    <w:rsid w:val="008419E1"/>
    <w:rsid w:val="00902CF5"/>
    <w:rsid w:val="009A0FCD"/>
    <w:rsid w:val="009C29B2"/>
    <w:rsid w:val="00A77C4C"/>
    <w:rsid w:val="00B02A9E"/>
    <w:rsid w:val="00B21D3B"/>
    <w:rsid w:val="00B41B10"/>
    <w:rsid w:val="00B67F80"/>
    <w:rsid w:val="00C81688"/>
    <w:rsid w:val="00C97541"/>
    <w:rsid w:val="00CF24BD"/>
    <w:rsid w:val="00D53240"/>
    <w:rsid w:val="00D8693B"/>
    <w:rsid w:val="00E14404"/>
    <w:rsid w:val="00E344AD"/>
    <w:rsid w:val="00E44109"/>
    <w:rsid w:val="00E97850"/>
    <w:rsid w:val="00F85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D9D25A-DEF3-4028-B51B-DDB5F36A4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rPr>
      <w:lang w:val="en-GB"/>
    </w:rPr>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0A6E60"/>
    <w:pPr>
      <w:spacing w:after="160" w:line="259" w:lineRule="auto"/>
      <w:ind w:left="720"/>
      <w:contextualSpacing/>
    </w:pPr>
    <w:rPr>
      <w:rFonts w:asciiTheme="minorHAnsi" w:eastAsiaTheme="minorHAnsi" w:hAnsiTheme="minorHAnsi" w:cstheme="minorBidi"/>
      <w:sz w:val="22"/>
      <w:szCs w:val="22"/>
    </w:rPr>
  </w:style>
  <w:style w:type="paragraph" w:styleId="NoSpacing">
    <w:name w:val="No Spacing"/>
    <w:uiPriority w:val="1"/>
    <w:qFormat/>
    <w:rsid w:val="00160590"/>
    <w:rPr>
      <w:lang w:val="en-GB"/>
    </w:rPr>
  </w:style>
  <w:style w:type="paragraph" w:styleId="Header">
    <w:name w:val="header"/>
    <w:basedOn w:val="Normal"/>
    <w:link w:val="HeaderChar"/>
    <w:uiPriority w:val="99"/>
    <w:unhideWhenUsed/>
    <w:rsid w:val="00312187"/>
    <w:pPr>
      <w:tabs>
        <w:tab w:val="center" w:pos="4513"/>
        <w:tab w:val="right" w:pos="9026"/>
      </w:tabs>
    </w:pPr>
  </w:style>
  <w:style w:type="character" w:customStyle="1" w:styleId="HeaderChar">
    <w:name w:val="Header Char"/>
    <w:basedOn w:val="DefaultParagraphFont"/>
    <w:link w:val="Header"/>
    <w:uiPriority w:val="99"/>
    <w:rsid w:val="00312187"/>
    <w:rPr>
      <w:lang w:val="en-GB"/>
    </w:rPr>
  </w:style>
  <w:style w:type="paragraph" w:styleId="Footer">
    <w:name w:val="footer"/>
    <w:basedOn w:val="Normal"/>
    <w:link w:val="FooterChar"/>
    <w:uiPriority w:val="99"/>
    <w:unhideWhenUsed/>
    <w:rsid w:val="00312187"/>
    <w:pPr>
      <w:tabs>
        <w:tab w:val="center" w:pos="4513"/>
        <w:tab w:val="right" w:pos="9026"/>
      </w:tabs>
    </w:pPr>
  </w:style>
  <w:style w:type="character" w:customStyle="1" w:styleId="FooterChar">
    <w:name w:val="Footer Char"/>
    <w:basedOn w:val="DefaultParagraphFont"/>
    <w:link w:val="Footer"/>
    <w:uiPriority w:val="99"/>
    <w:rsid w:val="0031218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6171466">
      <w:bodyDiv w:val="1"/>
      <w:marLeft w:val="0"/>
      <w:marRight w:val="0"/>
      <w:marTop w:val="0"/>
      <w:marBottom w:val="0"/>
      <w:divBdr>
        <w:top w:val="none" w:sz="0" w:space="0" w:color="auto"/>
        <w:left w:val="none" w:sz="0" w:space="0" w:color="auto"/>
        <w:bottom w:val="none" w:sz="0" w:space="0" w:color="auto"/>
        <w:right w:val="none" w:sz="0" w:space="0" w:color="auto"/>
      </w:divBdr>
      <w:divsChild>
        <w:div w:id="1885555424">
          <w:marLeft w:val="0"/>
          <w:marRight w:val="0"/>
          <w:marTop w:val="0"/>
          <w:marBottom w:val="0"/>
          <w:divBdr>
            <w:top w:val="none" w:sz="0" w:space="0" w:color="auto"/>
            <w:left w:val="none" w:sz="0" w:space="0" w:color="auto"/>
            <w:bottom w:val="none" w:sz="0" w:space="0" w:color="auto"/>
            <w:right w:val="none" w:sz="0" w:space="0" w:color="auto"/>
          </w:divBdr>
        </w:div>
        <w:div w:id="417094008">
          <w:marLeft w:val="0"/>
          <w:marRight w:val="0"/>
          <w:marTop w:val="0"/>
          <w:marBottom w:val="0"/>
          <w:divBdr>
            <w:top w:val="none" w:sz="0" w:space="0" w:color="auto"/>
            <w:left w:val="none" w:sz="0" w:space="0" w:color="auto"/>
            <w:bottom w:val="none" w:sz="0" w:space="0" w:color="auto"/>
            <w:right w:val="none" w:sz="0" w:space="0" w:color="auto"/>
          </w:divBdr>
        </w:div>
        <w:div w:id="2016489828">
          <w:marLeft w:val="0"/>
          <w:marRight w:val="0"/>
          <w:marTop w:val="0"/>
          <w:marBottom w:val="0"/>
          <w:divBdr>
            <w:top w:val="none" w:sz="0" w:space="0" w:color="auto"/>
            <w:left w:val="none" w:sz="0" w:space="0" w:color="auto"/>
            <w:bottom w:val="none" w:sz="0" w:space="0" w:color="auto"/>
            <w:right w:val="none" w:sz="0" w:space="0" w:color="auto"/>
          </w:divBdr>
        </w:div>
        <w:div w:id="1833330654">
          <w:marLeft w:val="0"/>
          <w:marRight w:val="0"/>
          <w:marTop w:val="0"/>
          <w:marBottom w:val="0"/>
          <w:divBdr>
            <w:top w:val="none" w:sz="0" w:space="0" w:color="auto"/>
            <w:left w:val="none" w:sz="0" w:space="0" w:color="auto"/>
            <w:bottom w:val="none" w:sz="0" w:space="0" w:color="auto"/>
            <w:right w:val="none" w:sz="0" w:space="0" w:color="auto"/>
          </w:divBdr>
        </w:div>
        <w:div w:id="1301228368">
          <w:marLeft w:val="0"/>
          <w:marRight w:val="0"/>
          <w:marTop w:val="0"/>
          <w:marBottom w:val="0"/>
          <w:divBdr>
            <w:top w:val="none" w:sz="0" w:space="0" w:color="auto"/>
            <w:left w:val="none" w:sz="0" w:space="0" w:color="auto"/>
            <w:bottom w:val="none" w:sz="0" w:space="0" w:color="auto"/>
            <w:right w:val="none" w:sz="0" w:space="0" w:color="auto"/>
          </w:divBdr>
        </w:div>
        <w:div w:id="812408137">
          <w:marLeft w:val="0"/>
          <w:marRight w:val="0"/>
          <w:marTop w:val="0"/>
          <w:marBottom w:val="0"/>
          <w:divBdr>
            <w:top w:val="none" w:sz="0" w:space="0" w:color="auto"/>
            <w:left w:val="none" w:sz="0" w:space="0" w:color="auto"/>
            <w:bottom w:val="none" w:sz="0" w:space="0" w:color="auto"/>
            <w:right w:val="none" w:sz="0" w:space="0" w:color="auto"/>
          </w:divBdr>
        </w:div>
      </w:divsChild>
    </w:div>
    <w:div w:id="1832912068">
      <w:bodyDiv w:val="1"/>
      <w:marLeft w:val="0"/>
      <w:marRight w:val="0"/>
      <w:marTop w:val="0"/>
      <w:marBottom w:val="0"/>
      <w:divBdr>
        <w:top w:val="none" w:sz="0" w:space="0" w:color="auto"/>
        <w:left w:val="none" w:sz="0" w:space="0" w:color="auto"/>
        <w:bottom w:val="none" w:sz="0" w:space="0" w:color="auto"/>
        <w:right w:val="none" w:sz="0" w:space="0" w:color="auto"/>
      </w:divBdr>
      <w:divsChild>
        <w:div w:id="1166822867">
          <w:marLeft w:val="0"/>
          <w:marRight w:val="0"/>
          <w:marTop w:val="0"/>
          <w:marBottom w:val="6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1190</Words>
  <Characters>7328</Characters>
  <Application>Microsoft Office Word</Application>
  <DocSecurity>0</DocSecurity>
  <Lines>180</Lines>
  <Paragraphs>101</Paragraphs>
  <ScaleCrop>false</ScaleCrop>
  <HeadingPairs>
    <vt:vector size="2" baseType="variant">
      <vt:variant>
        <vt:lpstr>Title</vt:lpstr>
      </vt:variant>
      <vt:variant>
        <vt:i4>1</vt:i4>
      </vt:variant>
    </vt:vector>
  </HeadingPairs>
  <TitlesOfParts>
    <vt:vector size="1" baseType="lpstr">
      <vt:lpstr/>
    </vt:vector>
  </TitlesOfParts>
  <Company>Qlik</Company>
  <LinksUpToDate>false</LinksUpToDate>
  <CharactersWithSpaces>8508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Sofianou</dc:creator>
  <cp:keywords>INTERNAL -  </cp:keywords>
  <dc:description>INTERNAL -  </dc:description>
  <cp:lastModifiedBy>chris.sofianou@noexternalmail.hsbc.com</cp:lastModifiedBy>
  <cp:revision>22</cp:revision>
  <dcterms:created xsi:type="dcterms:W3CDTF">2016-08-26T09:13:00Z</dcterms:created>
  <dcterms:modified xsi:type="dcterms:W3CDTF">2017-09-26T07:13:00Z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INTERNAL</vt:lpwstr>
  </property>
  <property fmtid="{D5CDD505-2E9C-101B-9397-08002B2CF9AE}" pid="3" name="Source">
    <vt:lpwstr>Internal</vt:lpwstr>
  </property>
  <property fmtid="{D5CDD505-2E9C-101B-9397-08002B2CF9AE}" pid="4" name="Footers">
    <vt:lpwstr>Footers</vt:lpwstr>
  </property>
  <property fmtid="{D5CDD505-2E9C-101B-9397-08002B2CF9AE}" pid="5" name="DocClassification">
    <vt:lpwstr>CLAINTERN</vt:lpwstr>
  </property>
</Properties>
</file>